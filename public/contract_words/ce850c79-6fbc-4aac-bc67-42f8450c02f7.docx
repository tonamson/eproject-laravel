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77777777" w:rsidR="00364B92" w:rsidRDefault="00364B92" w:rsidP="00364B92">
            <w:pPr>
              <w:spacing w:line="240" w:lineRule="auto"/>
              <w:ind w:firstLine="0"/>
              <w:jc w:val="left"/>
              <w:rPr>
                <w:rFonts w:eastAsia="Times New Roman"/>
                <w:sz w:val="24"/>
                <w:szCs w:val="24"/>
                <w:lang w:val="en-VN"/>
              </w:rPr>
            </w:pPr>
            <w:r>
              <w:fldChar w:fldCharType="begin"/>
            </w:r>
            <w:r>
              <w:instrText xml:space="preserve"> INCLUDEPICTURE "https://phanbontanthanhnam.com.vn/wp-content/themes/twentyfifteen/css/images/footer-logo.png" \* MERGEFORMATINET </w:instrText>
            </w:r>
            <w:r>
              <w:fldChar w:fldCharType="separate"/>
            </w:r>
            <w:r w:rsidR="001C39C3">
              <w:rPr>
                <w:noProof/>
              </w:rPr>
              <w:drawing>
                <wp:inline distT="0" distB="0" distL="0" distR="0" wp14:anchorId="27E62E88" wp14:editId="4493EFAC">
                  <wp:extent cx="1308100" cy="55689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8100" cy="556895"/>
                          </a:xfrm>
                          <a:prstGeom prst="rect">
                            <a:avLst/>
                          </a:prstGeom>
                          <a:noFill/>
                          <a:ln>
                            <a:noFill/>
                          </a:ln>
                        </pic:spPr>
                      </pic:pic>
                    </a:graphicData>
                  </a:graphic>
                </wp:inline>
              </w:drawing>
            </w:r>
            <w:r>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77777777"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sidR="006802F0">
        <w:rPr>
          <w:color w:val="000000"/>
          <w:sz w:val="24"/>
          <w:szCs w:val="24"/>
        </w:rPr>
        <w:t xml:space="preserve"> NGUYỄN TÂN THÀNH NAM</w:t>
      </w:r>
      <w:r>
        <w:rPr>
          <w:color w:val="000000"/>
          <w:sz w:val="24"/>
          <w:szCs w:val="24"/>
        </w:rPr>
        <w:tab/>
      </w:r>
    </w:p>
    <w:p w14:paraId="2FC42363" w14:textId="77777777"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GIÁM ĐỐC</w:t>
      </w:r>
      <w:r>
        <w:rPr>
          <w:color w:val="000000"/>
          <w:sz w:val="24"/>
          <w:szCs w:val="24"/>
        </w:rPr>
        <w:tab/>
      </w:r>
    </w:p>
    <w:p w14:paraId="128E6216" w14:textId="77777777"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r w:rsidR="006802F0">
        <w:rPr>
          <w:color w:val="000000"/>
          <w:sz w:val="24"/>
          <w:szCs w:val="24"/>
        </w:rPr>
        <w:t xml:space="preserve"> </w:t>
      </w:r>
      <w:r w:rsidR="006F06A5" w:rsidRPr="006F06A5">
        <w:rPr>
          <w:color w:val="000000"/>
          <w:sz w:val="24"/>
          <w:szCs w:val="24"/>
        </w:rPr>
        <w:t>CÔNG TY TNHH XUẤT NHẬP KHẨU TÂN THÀNH NAM AGRICULTURE</w:t>
      </w:r>
      <w:r>
        <w:rPr>
          <w:color w:val="000000"/>
          <w:sz w:val="24"/>
          <w:szCs w:val="24"/>
        </w:rPr>
        <w:tab/>
      </w:r>
    </w:p>
    <w:p w14:paraId="7B55A6A7" w14:textId="77777777"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sidR="006F06A5" w:rsidRPr="006F06A5">
        <w:t xml:space="preserve"> </w:t>
      </w:r>
      <w:r w:rsidR="006F06A5" w:rsidRPr="006F06A5">
        <w:rPr>
          <w:color w:val="000000"/>
          <w:sz w:val="24"/>
          <w:szCs w:val="24"/>
        </w:rPr>
        <w:t>82/1C Hoàng Bật Đạt, Phường 15, Quận Tân Bình, Thành Phố Hồ Chí Minh</w:t>
      </w:r>
      <w:r>
        <w:rPr>
          <w:color w:val="000000"/>
          <w:sz w:val="24"/>
          <w:szCs w:val="24"/>
        </w:rPr>
        <w:tab/>
      </w:r>
    </w:p>
    <w:p w14:paraId="1FE74B82" w14:textId="77777777"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F06A5" w:rsidRPr="006F06A5">
        <w:rPr>
          <w:color w:val="000000"/>
          <w:sz w:val="24"/>
          <w:szCs w:val="24"/>
        </w:rPr>
        <w:t>02633.797.676</w:t>
      </w:r>
      <w:r>
        <w:rPr>
          <w:color w:val="000000"/>
          <w:sz w:val="24"/>
          <w:szCs w:val="24"/>
        </w:rPr>
        <w:tab/>
        <w:t>Fax:</w:t>
      </w:r>
      <w:r w:rsidR="006F06A5" w:rsidRPr="006F06A5">
        <w:t xml:space="preserve"> </w:t>
      </w:r>
      <w:r w:rsidR="006F06A5" w:rsidRPr="006F06A5">
        <w:rPr>
          <w:color w:val="000000"/>
          <w:sz w:val="24"/>
          <w:szCs w:val="24"/>
        </w:rPr>
        <w:t>02633.797.676</w:t>
      </w:r>
      <w:r>
        <w:rPr>
          <w:color w:val="000000"/>
          <w:sz w:val="24"/>
          <w:szCs w:val="24"/>
        </w:rPr>
        <w:tab/>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77777777"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Nguyễn Minh Tâm</w:t>
      </w:r>
      <w:r>
        <w:rPr>
          <w:color w:val="000000"/>
          <w:sz w:val="24"/>
          <w:szCs w:val="24"/>
        </w:rPr>
        <w:tab/>
        <w:t>Quốc tịch: Việt Nam</w:t>
      </w:r>
    </w:p>
    <w:p w14:paraId="5816C664" w14:textId="25DDC06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12/01/2000</w:t>
      </w:r>
      <w:r>
        <w:rPr>
          <w:color w:val="000000"/>
          <w:sz w:val="24"/>
          <w:szCs w:val="24"/>
        </w:rPr>
        <w:tab/>
      </w:r>
    </w:p>
    <w:p w14:paraId="7CC5C909" w14:textId="4C967131"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w:t>
      </w:r>
      <w:r>
        <w:rPr>
          <w:color w:val="000000"/>
          <w:sz w:val="24"/>
          <w:szCs w:val="24"/>
        </w:rPr>
        <w:tab/>
      </w:r>
    </w:p>
    <w:p w14:paraId="4ABE5A5A" w14:textId="77777777"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Nơi ở hiện tại:</w:t>
      </w:r>
      <w:r w:rsidR="008823E1" w:rsidRPr="008823E1">
        <w:rPr>
          <w:color w:val="000000"/>
          <w:sz w:val="24"/>
          <w:szCs w:val="24"/>
        </w:rPr>
        <w:t xml:space="preserve"> </w:t>
      </w:r>
      <w:r w:rsidR="008823E1">
        <w:rPr>
          <w:color w:val="000000"/>
          <w:sz w:val="24"/>
          <w:szCs w:val="24"/>
        </w:rPr>
        <w:t/>
      </w:r>
      <w:r>
        <w:rPr>
          <w:color w:val="000000"/>
          <w:sz w:val="24"/>
          <w:szCs w:val="24"/>
        </w:rPr>
        <w:tab/>
      </w:r>
    </w:p>
    <w:p w14:paraId="039D00BF" w14:textId="77777777" w:rsidR="00771B1B" w:rsidRDefault="00771B1B">
      <w:pPr>
        <w:tabs>
          <w:tab w:val="left" w:leader="dot" w:pos="3960"/>
          <w:tab w:val="left" w:leader="dot" w:pos="6600"/>
          <w:tab w:val="left" w:leader="dot" w:pos="9680"/>
        </w:tabs>
        <w:spacing w:beforeLines="50" w:before="120" w:afterLines="50" w:after="120" w:line="312" w:lineRule="auto"/>
        <w:ind w:firstLine="0"/>
        <w:rPr>
          <w:color w:val="000000"/>
          <w:sz w:val="24"/>
          <w:szCs w:val="24"/>
        </w:rPr>
      </w:pPr>
      <w:r>
        <w:rPr>
          <w:color w:val="000000"/>
          <w:sz w:val="24"/>
          <w:szCs w:val="24"/>
        </w:rPr>
        <w:t>Số CMND:</w:t>
      </w:r>
      <w:r w:rsidR="00D4458D">
        <w:rPr>
          <w:color w:val="000000"/>
          <w:sz w:val="24"/>
          <w:szCs w:val="24"/>
        </w:rPr>
        <w:t>1</w:t>
      </w:r>
      <w:r>
        <w:rPr>
          <w:color w:val="000000"/>
          <w:sz w:val="24"/>
          <w:szCs w:val="24"/>
        </w:rPr>
        <w:tab/>
        <w:t>Ngày</w:t>
      </w:r>
      <w:r w:rsidR="00CA7F6E">
        <w:rPr>
          <w:color w:val="000000"/>
          <w:sz w:val="24"/>
          <w:szCs w:val="24"/>
        </w:rPr>
        <w:t xml:space="preserve"> </w:t>
      </w:r>
      <w:r>
        <w:rPr>
          <w:color w:val="000000"/>
          <w:sz w:val="24"/>
          <w:szCs w:val="24"/>
        </w:rPr>
        <w:t>cấp:</w:t>
      </w:r>
      <w:r w:rsidR="00D4458D">
        <w:rPr>
          <w:color w:val="000000"/>
          <w:sz w:val="24"/>
          <w:szCs w:val="24"/>
        </w:rPr>
        <w:t/>
      </w:r>
      <w:r>
        <w:rPr>
          <w:color w:val="000000"/>
          <w:sz w:val="24"/>
          <w:szCs w:val="24"/>
        </w:rPr>
        <w:tab/>
        <w:t>Nơi cấp:</w:t>
      </w:r>
      <w:r w:rsidR="00D4458D">
        <w:rPr>
          <w:color w:val="000000"/>
          <w:sz w:val="24"/>
          <w:szCs w:val="24"/>
        </w:rPr>
        <w:t xml:space="preserve"> </w:t>
      </w:r>
      <w:r>
        <w:rPr>
          <w:color w:val="000000"/>
          <w:sz w:val="24"/>
          <w:szCs w:val="24"/>
        </w:rPr>
        <w:tab/>
      </w:r>
    </w:p>
    <w:p w14:paraId="39324EE4" w14:textId="77777777"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w:t>
      </w:r>
      <w:r>
        <w:rPr>
          <w:color w:val="000000"/>
          <w:sz w:val="24"/>
          <w:szCs w:val="24"/>
        </w:rPr>
        <w:tab/>
        <w:t>Email:</w:t>
      </w:r>
      <w:r w:rsidR="00D4458D">
        <w:rPr>
          <w:color w:val="000000"/>
          <w:sz w:val="24"/>
          <w:szCs w:val="24"/>
        </w:rPr>
        <w:t xml:space="preserve"> </w:t>
      </w:r>
      <w:r>
        <w:rPr>
          <w:color w:val="000000"/>
          <w:sz w:val="24"/>
          <w:szCs w:val="24"/>
        </w:rPr>
        <w:tab/>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3</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01/01/2021</w:t>
      </w:r>
      <w:r>
        <w:rPr>
          <w:color w:val="000000"/>
          <w:sz w:val="24"/>
          <w:szCs w:val="24"/>
        </w:rPr>
        <w:t xml:space="preserve"> đến </w:t>
      </w:r>
      <w:r w:rsidR="00F32468">
        <w:rPr>
          <w:color w:val="000000"/>
          <w:sz w:val="24"/>
          <w:szCs w:val="24"/>
        </w:rPr>
        <w:t>15/04/2021</w:t>
      </w:r>
    </w:p>
    <w:p w14:paraId="37D71D90"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9A072C" w:rsidRPr="006F06A5">
        <w:rPr>
          <w:color w:val="000000"/>
          <w:sz w:val="24"/>
          <w:szCs w:val="24"/>
        </w:rPr>
        <w:t>82/1C Hoàng Bật Đạt, Phường 15, Quận Tân Bình, Thành Phố Hồ Chí Minh</w:t>
      </w:r>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IT</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Nhân viên</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lang w:val="en-VN"/>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r>
        <w:rPr>
          <w:color w:val="000000"/>
          <w:sz w:val="24"/>
          <w:szCs w:val="24"/>
          <w:lang w:val="en-VN"/>
        </w:rPr>
        <w:t>.</w:t>
      </w:r>
    </w:p>
    <w:p w14:paraId="64015A45" w14:textId="77777777" w:rsidR="00771B1B" w:rsidRDefault="00771B1B">
      <w:pPr>
        <w:numPr>
          <w:ilvl w:val="0"/>
          <w:numId w:val="2"/>
        </w:numPr>
        <w:spacing w:beforeLines="50" w:before="120" w:afterLines="50" w:after="120" w:line="312" w:lineRule="auto"/>
        <w:rPr>
          <w:color w:val="000000"/>
          <w:sz w:val="24"/>
          <w:szCs w:val="24"/>
          <w:lang w:val="en-VN"/>
        </w:rPr>
      </w:pPr>
      <w:r>
        <w:rPr>
          <w:color w:val="000000"/>
          <w:sz w:val="24"/>
          <w:szCs w:val="24"/>
          <w:lang w:val="en-VN"/>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lang w:val="en-VN"/>
        </w:rPr>
      </w:pPr>
      <w:r>
        <w:rPr>
          <w:color w:val="000000"/>
          <w:sz w:val="24"/>
          <w:szCs w:val="24"/>
          <w:lang w:val="en-VN"/>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lang w:val="en-VN"/>
        </w:rPr>
      </w:pPr>
      <w:r>
        <w:rPr>
          <w:b/>
          <w:color w:val="000000"/>
          <w:sz w:val="24"/>
          <w:szCs w:val="24"/>
          <w:u w:val="single"/>
          <w:lang w:val="en-VN"/>
        </w:rPr>
        <w:t>Điều 3:</w:t>
      </w:r>
      <w:r>
        <w:rPr>
          <w:color w:val="000000"/>
          <w:sz w:val="24"/>
          <w:szCs w:val="24"/>
          <w:lang w:val="en-VN"/>
        </w:rPr>
        <w:t xml:space="preserve"> </w:t>
      </w:r>
      <w:r>
        <w:rPr>
          <w:b/>
          <w:color w:val="000000"/>
          <w:sz w:val="24"/>
          <w:szCs w:val="24"/>
          <w:lang w:val="en-VN"/>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lang w:val="en-VN"/>
        </w:rPr>
      </w:pPr>
      <w:r>
        <w:rPr>
          <w:color w:val="000000"/>
          <w:sz w:val="24"/>
          <w:szCs w:val="24"/>
          <w:lang w:val="en-VN"/>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lang w:val="en-VN"/>
        </w:rPr>
      </w:pPr>
      <w:r>
        <w:rPr>
          <w:color w:val="000000"/>
          <w:spacing w:val="-4"/>
          <w:sz w:val="24"/>
          <w:szCs w:val="24"/>
          <w:lang w:val="en-VN"/>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lang w:val="en-VN"/>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10,000,000</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lang w:val="en-VN"/>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lang w:val="en-VN"/>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lang w:val="en-VN"/>
        </w:rPr>
      </w:pPr>
      <w:r>
        <w:rPr>
          <w:b/>
          <w:color w:val="000000"/>
          <w:sz w:val="24"/>
          <w:szCs w:val="24"/>
          <w:u w:val="single"/>
          <w:lang w:val="en-VN"/>
        </w:rPr>
        <w:t>Điều 4:</w:t>
      </w:r>
      <w:r>
        <w:rPr>
          <w:color w:val="000000"/>
          <w:sz w:val="24"/>
          <w:szCs w:val="24"/>
          <w:lang w:val="en-VN"/>
        </w:rPr>
        <w:t xml:space="preserve"> </w:t>
      </w:r>
      <w:r>
        <w:rPr>
          <w:b/>
          <w:color w:val="000000"/>
          <w:sz w:val="24"/>
          <w:szCs w:val="24"/>
          <w:lang w:val="en-VN"/>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lastRenderedPageBreak/>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lastRenderedPageBreak/>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77777777"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r w:rsidR="000C3F6B" w:rsidRPr="000C3F6B">
        <w:rPr>
          <w:b/>
          <w:bCs/>
          <w:color w:val="000000"/>
          <w:sz w:val="24"/>
          <w:szCs w:val="24"/>
        </w:rPr>
        <w:t>CÔNG TY TNHH XUẤT NHẬP KHẨU TÂN THÀNH NAM AGRICULTURE</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8"/>
      <w:headerReference w:type="default" r:id="rId9"/>
      <w:footerReference w:type="even" r:id="rId10"/>
      <w:footerReference w:type="default" r:id="rId11"/>
      <w:headerReference w:type="first" r:id="rId12"/>
      <w:footerReference w:type="first" r:id="rId13"/>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92816" w14:textId="77777777" w:rsidR="00B55076" w:rsidRDefault="00B55076">
      <w:pPr>
        <w:spacing w:line="240" w:lineRule="auto"/>
      </w:pPr>
      <w:r>
        <w:separator/>
      </w:r>
    </w:p>
  </w:endnote>
  <w:endnote w:type="continuationSeparator" w:id="0">
    <w:p w14:paraId="61BCD860" w14:textId="77777777" w:rsidR="00B55076" w:rsidRDefault="00B550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68C02" w14:textId="77777777" w:rsidR="00771B1B" w:rsidRDefault="00771B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180CD" w14:textId="77777777" w:rsidR="00771B1B" w:rsidRDefault="00771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FF677" w14:textId="77777777" w:rsidR="00B55076" w:rsidRDefault="00B55076">
      <w:pPr>
        <w:spacing w:line="240" w:lineRule="auto"/>
      </w:pPr>
      <w:r>
        <w:separator/>
      </w:r>
    </w:p>
  </w:footnote>
  <w:footnote w:type="continuationSeparator" w:id="0">
    <w:p w14:paraId="5865D8CC" w14:textId="77777777" w:rsidR="00B55076" w:rsidRDefault="00B550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5D974" w14:textId="77777777" w:rsidR="00771B1B" w:rsidRDefault="00771B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7F3B" w14:textId="77777777" w:rsidR="00771B1B" w:rsidRDefault="00771B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88362" w14:textId="77777777" w:rsidR="00771B1B" w:rsidRDefault="00771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606B1"/>
    <w:rsid w:val="000C3F6B"/>
    <w:rsid w:val="00172A27"/>
    <w:rsid w:val="001C39C3"/>
    <w:rsid w:val="0034165B"/>
    <w:rsid w:val="00364B92"/>
    <w:rsid w:val="004E58E4"/>
    <w:rsid w:val="006802F0"/>
    <w:rsid w:val="006F06A5"/>
    <w:rsid w:val="00771B1B"/>
    <w:rsid w:val="008823E1"/>
    <w:rsid w:val="009A072C"/>
    <w:rsid w:val="00A51E55"/>
    <w:rsid w:val="00B55076"/>
    <w:rsid w:val="00BA1B70"/>
    <w:rsid w:val="00BE3502"/>
    <w:rsid w:val="00CA7F6E"/>
    <w:rsid w:val="00D4458D"/>
    <w:rsid w:val="00DF3550"/>
    <w:rsid w:val="00EE2FA1"/>
    <w:rsid w:val="00F0752E"/>
    <w:rsid w:val="00F32468"/>
    <w:rsid w:val="00F620B0"/>
    <w:rsid w:val="00F86F9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15:chartTrackingRefBased/>
  <w15:docId w15:val="{B1F85669-E3F8-BD4D-AAD7-F3435285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88" w:lineRule="auto"/>
      <w:ind w:firstLine="720"/>
      <w:jc w:val="both"/>
    </w:pPr>
    <w:rPr>
      <w:rFonts w:eastAsia="Calibr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1673</Words>
  <Characters>9540</Characters>
  <Application>Microsoft Office Word</Application>
  <DocSecurity>0</DocSecurity>
  <PresentationFormat/>
  <Lines>79</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Microsoft Office User</cp:lastModifiedBy>
  <cp:revision>5</cp:revision>
  <dcterms:created xsi:type="dcterms:W3CDTF">2021-03-29T07:41:00Z</dcterms:created>
  <dcterms:modified xsi:type="dcterms:W3CDTF">2021-03-29T07:46:00Z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