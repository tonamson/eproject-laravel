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77777777" w:rsidR="00364B92" w:rsidRDefault="00364B92" w:rsidP="00364B92">
            <w:pPr>
              <w:spacing w:line="240" w:lineRule="auto"/>
              <w:ind w:firstLine="0"/>
              <w:jc w:val="left"/>
              <w:rPr>
                <w:rFonts w:eastAsia="Times New Roman"/>
                <w:sz w:val="24"/>
                <w:szCs w:val="24"/>
                <w:lang w:val="en-VN"/>
              </w:rPr>
            </w:pPr>
            <w:r>
              <w:fldChar w:fldCharType="begin"/>
            </w:r>
            <w:r>
              <w:instrText xml:space="preserve"> INCLUDEPICTURE "https://phanbontanthanhnam.com.vn/wp-content/themes/twentyfifteen/css/images/footer-logo.png" \* MERGEFORMATINET </w:instrText>
            </w:r>
            <w:r>
              <w:fldChar w:fldCharType="separate"/>
            </w:r>
            <w:r w:rsidR="001C39C3">
              <w:rPr>
                <w:noProof/>
              </w:rPr>
              <w:drawing>
                <wp:inline distT="0" distB="0" distL="0" distR="0" wp14:anchorId="27E62E88" wp14:editId="4493EFAC">
                  <wp:extent cx="1308100" cy="55689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8100" cy="556895"/>
                          </a:xfrm>
                          <a:prstGeom prst="rect">
                            <a:avLst/>
                          </a:prstGeom>
                          <a:noFill/>
                          <a:ln>
                            <a:noFill/>
                          </a:ln>
                        </pic:spPr>
                      </pic:pic>
                    </a:graphicData>
                  </a:graphic>
                </wp:inline>
              </w:drawing>
            </w:r>
            <w:r>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proofErr w:type="spellStart"/>
            <w:r>
              <w:rPr>
                <w:b/>
                <w:color w:val="000000"/>
                <w:sz w:val="24"/>
                <w:szCs w:val="24"/>
              </w:rPr>
              <w:t>Độc</w:t>
            </w:r>
            <w:proofErr w:type="spellEnd"/>
            <w:r>
              <w:rPr>
                <w:b/>
                <w:color w:val="000000"/>
                <w:sz w:val="24"/>
                <w:szCs w:val="24"/>
              </w:rPr>
              <w:t xml:space="preserve"> </w:t>
            </w:r>
            <w:proofErr w:type="spellStart"/>
            <w:r>
              <w:rPr>
                <w:b/>
                <w:color w:val="000000"/>
                <w:sz w:val="24"/>
                <w:szCs w:val="24"/>
              </w:rPr>
              <w:t>lập</w:t>
            </w:r>
            <w:proofErr w:type="spellEnd"/>
            <w:r>
              <w:rPr>
                <w:b/>
                <w:color w:val="000000"/>
                <w:sz w:val="24"/>
                <w:szCs w:val="24"/>
              </w:rPr>
              <w:t xml:space="preserve"> - </w:t>
            </w:r>
            <w:proofErr w:type="spellStart"/>
            <w:r>
              <w:rPr>
                <w:b/>
                <w:color w:val="000000"/>
                <w:sz w:val="24"/>
                <w:szCs w:val="24"/>
              </w:rPr>
              <w:t>Tự</w:t>
            </w:r>
            <w:proofErr w:type="spellEnd"/>
            <w:r>
              <w:rPr>
                <w:b/>
                <w:color w:val="000000"/>
                <w:sz w:val="24"/>
                <w:szCs w:val="24"/>
              </w:rPr>
              <w:t xml:space="preserve"> do - </w:t>
            </w:r>
            <w:proofErr w:type="spellStart"/>
            <w:r>
              <w:rPr>
                <w:b/>
                <w:color w:val="000000"/>
                <w:sz w:val="24"/>
                <w:szCs w:val="24"/>
              </w:rPr>
              <w:t>Hạnh</w:t>
            </w:r>
            <w:proofErr w:type="spellEnd"/>
            <w:r>
              <w:rPr>
                <w:b/>
                <w:color w:val="000000"/>
                <w:sz w:val="24"/>
                <w:szCs w:val="24"/>
              </w:rPr>
              <w:t xml:space="preserve"> </w:t>
            </w:r>
            <w:proofErr w:type="spellStart"/>
            <w:r>
              <w:rPr>
                <w:b/>
                <w:color w:val="000000"/>
                <w:sz w:val="24"/>
                <w:szCs w:val="24"/>
              </w:rPr>
              <w:t>phúc</w:t>
            </w:r>
            <w:proofErr w:type="spellEnd"/>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proofErr w:type="spellStart"/>
      <w:r>
        <w:rPr>
          <w:color w:val="000000"/>
          <w:sz w:val="24"/>
          <w:szCs w:val="24"/>
        </w:rPr>
        <w:t>Số</w:t>
      </w:r>
      <w:proofErr w:type="spellEnd"/>
      <w:r>
        <w:rPr>
          <w:color w:val="000000"/>
          <w:sz w:val="24"/>
          <w:szCs w:val="24"/>
        </w:rPr>
        <w:t>: ……</w:t>
      </w:r>
      <w:proofErr w:type="gramStart"/>
      <w:r>
        <w:rPr>
          <w:color w:val="000000"/>
          <w:sz w:val="24"/>
          <w:szCs w:val="24"/>
        </w:rPr>
        <w:t>…..</w:t>
      </w:r>
      <w:proofErr w:type="gramEnd"/>
      <w:r>
        <w:rPr>
          <w:color w:val="000000"/>
          <w:sz w:val="24"/>
          <w:szCs w:val="24"/>
        </w:rPr>
        <w:t>/HĐLĐ-.....</w:t>
      </w:r>
    </w:p>
    <w:p w14:paraId="5A9C8E81" w14:textId="77777777" w:rsidR="00771B1B" w:rsidRDefault="00771B1B">
      <w:pPr>
        <w:spacing w:beforeLines="50" w:before="120" w:afterLines="50" w:after="120" w:line="312" w:lineRule="auto"/>
        <w:ind w:leftChars="400" w:left="880" w:firstLine="0"/>
        <w:rPr>
          <w:i/>
          <w:color w:val="000000"/>
          <w:sz w:val="24"/>
          <w:szCs w:val="24"/>
        </w:rPr>
      </w:pPr>
      <w:proofErr w:type="spellStart"/>
      <w:r>
        <w:rPr>
          <w:i/>
          <w:color w:val="000000"/>
          <w:sz w:val="24"/>
          <w:szCs w:val="24"/>
        </w:rPr>
        <w:t>Hôm</w:t>
      </w:r>
      <w:proofErr w:type="spellEnd"/>
      <w:r>
        <w:rPr>
          <w:i/>
          <w:color w:val="000000"/>
          <w:sz w:val="24"/>
          <w:szCs w:val="24"/>
        </w:rPr>
        <w:t xml:space="preserve"> nay, </w:t>
      </w:r>
      <w:proofErr w:type="spellStart"/>
      <w:r>
        <w:rPr>
          <w:i/>
          <w:color w:val="000000"/>
          <w:sz w:val="24"/>
          <w:szCs w:val="24"/>
        </w:rPr>
        <w:t>ngày</w:t>
      </w:r>
      <w:proofErr w:type="spellEnd"/>
      <w:r>
        <w:rPr>
          <w:i/>
          <w:color w:val="000000"/>
          <w:sz w:val="24"/>
          <w:szCs w:val="24"/>
        </w:rPr>
        <w:t xml:space="preserve"> .......... </w:t>
      </w:r>
      <w:proofErr w:type="spellStart"/>
      <w:r>
        <w:rPr>
          <w:i/>
          <w:color w:val="000000"/>
          <w:sz w:val="24"/>
          <w:szCs w:val="24"/>
        </w:rPr>
        <w:t>tháng</w:t>
      </w:r>
      <w:proofErr w:type="spellEnd"/>
      <w:r>
        <w:rPr>
          <w:i/>
          <w:color w:val="000000"/>
          <w:sz w:val="24"/>
          <w:szCs w:val="24"/>
        </w:rPr>
        <w:t xml:space="preserve"> .......... </w:t>
      </w:r>
      <w:proofErr w:type="spellStart"/>
      <w:r>
        <w:rPr>
          <w:i/>
          <w:color w:val="000000"/>
          <w:sz w:val="24"/>
          <w:szCs w:val="24"/>
        </w:rPr>
        <w:t>năm</w:t>
      </w:r>
      <w:proofErr w:type="spellEnd"/>
      <w:r>
        <w:rPr>
          <w:i/>
          <w:color w:val="000000"/>
          <w:sz w:val="24"/>
          <w:szCs w:val="24"/>
        </w:rPr>
        <w:t xml:space="preserve"> 20............</w:t>
      </w:r>
    </w:p>
    <w:p w14:paraId="4313BE69" w14:textId="77777777" w:rsidR="00771B1B" w:rsidRDefault="00771B1B">
      <w:pPr>
        <w:spacing w:beforeLines="50" w:before="120" w:afterLines="50" w:after="120" w:line="312" w:lineRule="auto"/>
        <w:ind w:firstLine="0"/>
        <w:rPr>
          <w:b/>
          <w:bCs/>
          <w:color w:val="000000"/>
          <w:sz w:val="24"/>
          <w:szCs w:val="24"/>
        </w:rPr>
      </w:pPr>
      <w:proofErr w:type="spellStart"/>
      <w:r>
        <w:rPr>
          <w:b/>
          <w:bCs/>
          <w:color w:val="000000"/>
          <w:sz w:val="24"/>
          <w:szCs w:val="24"/>
        </w:rPr>
        <w:t>Chúng</w:t>
      </w:r>
      <w:proofErr w:type="spellEnd"/>
      <w:r>
        <w:rPr>
          <w:b/>
          <w:bCs/>
          <w:color w:val="000000"/>
          <w:sz w:val="24"/>
          <w:szCs w:val="24"/>
        </w:rPr>
        <w:t xml:space="preserve"> </w:t>
      </w:r>
      <w:proofErr w:type="spellStart"/>
      <w:r>
        <w:rPr>
          <w:b/>
          <w:bCs/>
          <w:color w:val="000000"/>
          <w:sz w:val="24"/>
          <w:szCs w:val="24"/>
        </w:rPr>
        <w:t>tôi</w:t>
      </w:r>
      <w:proofErr w:type="spellEnd"/>
      <w:r>
        <w:rPr>
          <w:b/>
          <w:bCs/>
          <w:color w:val="000000"/>
          <w:sz w:val="24"/>
          <w:szCs w:val="24"/>
        </w:rPr>
        <w:t xml:space="preserve">, </w:t>
      </w:r>
      <w:proofErr w:type="spellStart"/>
      <w:r>
        <w:rPr>
          <w:b/>
          <w:bCs/>
          <w:color w:val="000000"/>
          <w:sz w:val="24"/>
          <w:szCs w:val="24"/>
        </w:rPr>
        <w:t>một</w:t>
      </w:r>
      <w:proofErr w:type="spellEnd"/>
      <w:r>
        <w:rPr>
          <w:b/>
          <w:bCs/>
          <w:color w:val="000000"/>
          <w:sz w:val="24"/>
          <w:szCs w:val="24"/>
        </w:rPr>
        <w:t xml:space="preserve"> </w:t>
      </w:r>
      <w:proofErr w:type="spellStart"/>
      <w:r>
        <w:rPr>
          <w:b/>
          <w:bCs/>
          <w:color w:val="000000"/>
          <w:sz w:val="24"/>
          <w:szCs w:val="24"/>
        </w:rPr>
        <w:t>bên</w:t>
      </w:r>
      <w:proofErr w:type="spellEnd"/>
      <w:r>
        <w:rPr>
          <w:b/>
          <w:bCs/>
          <w:color w:val="000000"/>
          <w:sz w:val="24"/>
          <w:szCs w:val="24"/>
        </w:rPr>
        <w:t xml:space="preserve"> </w:t>
      </w:r>
      <w:proofErr w:type="spellStart"/>
      <w:r>
        <w:rPr>
          <w:b/>
          <w:bCs/>
          <w:color w:val="000000"/>
          <w:sz w:val="24"/>
          <w:szCs w:val="24"/>
        </w:rPr>
        <w:t>là</w:t>
      </w:r>
      <w:proofErr w:type="spellEnd"/>
      <w:r>
        <w:rPr>
          <w:b/>
          <w:bCs/>
          <w:color w:val="000000"/>
          <w:sz w:val="24"/>
          <w:szCs w:val="24"/>
        </w:rPr>
        <w:t xml:space="preserve">: </w:t>
      </w:r>
    </w:p>
    <w:p w14:paraId="677C89EC" w14:textId="77777777" w:rsidR="00771B1B" w:rsidRDefault="00771B1B">
      <w:pPr>
        <w:tabs>
          <w:tab w:val="left" w:leader="dot" w:pos="9680"/>
        </w:tabs>
        <w:spacing w:beforeLines="50" w:before="120" w:afterLines="50" w:after="120" w:line="312" w:lineRule="auto"/>
        <w:ind w:firstLine="0"/>
        <w:rPr>
          <w:b/>
          <w:color w:val="000000"/>
          <w:sz w:val="24"/>
          <w:szCs w:val="24"/>
        </w:rPr>
      </w:pPr>
      <w:proofErr w:type="spellStart"/>
      <w:r>
        <w:rPr>
          <w:color w:val="000000"/>
          <w:sz w:val="24"/>
          <w:szCs w:val="24"/>
        </w:rPr>
        <w:t>Ông</w:t>
      </w:r>
      <w:proofErr w:type="spellEnd"/>
      <w:r>
        <w:rPr>
          <w:color w:val="000000"/>
          <w:sz w:val="24"/>
          <w:szCs w:val="24"/>
        </w:rPr>
        <w:t>:</w:t>
      </w:r>
      <w:r w:rsidR="006802F0">
        <w:rPr>
          <w:color w:val="000000"/>
          <w:sz w:val="24"/>
          <w:szCs w:val="24"/>
        </w:rPr>
        <w:t xml:space="preserve"> NGUYỄN TÂN THÀNH NAM</w:t>
      </w:r>
      <w:r>
        <w:rPr>
          <w:color w:val="000000"/>
          <w:sz w:val="24"/>
          <w:szCs w:val="24"/>
        </w:rPr>
        <w:tab/>
      </w:r>
    </w:p>
    <w:p w14:paraId="2FC42363" w14:textId="77777777" w:rsidR="00771B1B" w:rsidRDefault="00771B1B">
      <w:pPr>
        <w:tabs>
          <w:tab w:val="left" w:leader="dot" w:pos="9680"/>
        </w:tabs>
        <w:spacing w:beforeLines="50" w:before="120" w:afterLines="50" w:after="120" w:line="312" w:lineRule="auto"/>
        <w:ind w:firstLine="0"/>
        <w:rPr>
          <w:color w:val="000000"/>
          <w:sz w:val="24"/>
          <w:szCs w:val="24"/>
        </w:rPr>
      </w:pPr>
      <w:proofErr w:type="spellStart"/>
      <w:r>
        <w:rPr>
          <w:color w:val="000000"/>
          <w:sz w:val="24"/>
          <w:szCs w:val="24"/>
        </w:rPr>
        <w:t>Chức</w:t>
      </w:r>
      <w:proofErr w:type="spellEnd"/>
      <w:r>
        <w:rPr>
          <w:color w:val="000000"/>
          <w:sz w:val="24"/>
          <w:szCs w:val="24"/>
        </w:rPr>
        <w:t xml:space="preserve"> </w:t>
      </w:r>
      <w:proofErr w:type="spellStart"/>
      <w:r>
        <w:rPr>
          <w:color w:val="000000"/>
          <w:sz w:val="24"/>
          <w:szCs w:val="24"/>
        </w:rPr>
        <w:t>vụ</w:t>
      </w:r>
      <w:proofErr w:type="spellEnd"/>
      <w:r>
        <w:rPr>
          <w:color w:val="000000"/>
          <w:sz w:val="24"/>
          <w:szCs w:val="24"/>
        </w:rPr>
        <w:t>:</w:t>
      </w:r>
      <w:r w:rsidR="006802F0">
        <w:rPr>
          <w:color w:val="000000"/>
          <w:sz w:val="24"/>
          <w:szCs w:val="24"/>
        </w:rPr>
        <w:t xml:space="preserve"> GIÁM ĐỐC</w:t>
      </w:r>
      <w:r>
        <w:rPr>
          <w:color w:val="000000"/>
          <w:sz w:val="24"/>
          <w:szCs w:val="24"/>
        </w:rPr>
        <w:tab/>
      </w:r>
    </w:p>
    <w:p w14:paraId="128E6216" w14:textId="77777777" w:rsidR="00771B1B" w:rsidRDefault="00771B1B">
      <w:pPr>
        <w:tabs>
          <w:tab w:val="left" w:leader="dot" w:pos="9680"/>
        </w:tabs>
        <w:spacing w:beforeLines="50" w:before="120" w:afterLines="50" w:after="120" w:line="312" w:lineRule="auto"/>
        <w:ind w:firstLine="0"/>
        <w:rPr>
          <w:color w:val="000000"/>
          <w:sz w:val="24"/>
          <w:szCs w:val="24"/>
        </w:rPr>
      </w:pPr>
      <w:proofErr w:type="spellStart"/>
      <w:r>
        <w:rPr>
          <w:color w:val="000000"/>
          <w:sz w:val="24"/>
          <w:szCs w:val="24"/>
        </w:rPr>
        <w:t>Đại</w:t>
      </w:r>
      <w:proofErr w:type="spellEnd"/>
      <w:r>
        <w:rPr>
          <w:color w:val="000000"/>
          <w:sz w:val="24"/>
          <w:szCs w:val="24"/>
        </w:rPr>
        <w:t xml:space="preserve"> </w:t>
      </w:r>
      <w:proofErr w:type="spellStart"/>
      <w:r>
        <w:rPr>
          <w:color w:val="000000"/>
          <w:sz w:val="24"/>
          <w:szCs w:val="24"/>
        </w:rPr>
        <w:t>diện</w:t>
      </w:r>
      <w:proofErr w:type="spellEnd"/>
      <w:r>
        <w:rPr>
          <w:color w:val="000000"/>
          <w:sz w:val="24"/>
          <w:szCs w:val="24"/>
        </w:rPr>
        <w:t xml:space="preserve"> </w:t>
      </w:r>
      <w:proofErr w:type="spellStart"/>
      <w:r>
        <w:rPr>
          <w:color w:val="000000"/>
          <w:sz w:val="24"/>
          <w:szCs w:val="24"/>
        </w:rPr>
        <w:t>cho</w:t>
      </w:r>
      <w:proofErr w:type="spellEnd"/>
      <w:r>
        <w:rPr>
          <w:color w:val="000000"/>
          <w:sz w:val="24"/>
          <w:szCs w:val="24"/>
        </w:rPr>
        <w:t>:</w:t>
      </w:r>
      <w:r w:rsidR="006802F0">
        <w:rPr>
          <w:color w:val="000000"/>
          <w:sz w:val="24"/>
          <w:szCs w:val="24"/>
        </w:rPr>
        <w:t xml:space="preserve"> </w:t>
      </w:r>
      <w:r w:rsidR="006F06A5" w:rsidRPr="006F06A5">
        <w:rPr>
          <w:color w:val="000000"/>
          <w:sz w:val="24"/>
          <w:szCs w:val="24"/>
        </w:rPr>
        <w:t>CÔNG TY TNHH XUẤT NHẬP KHẨU TÂN THÀNH NAM AGRICULTURE</w:t>
      </w:r>
      <w:r>
        <w:rPr>
          <w:color w:val="000000"/>
          <w:sz w:val="24"/>
          <w:szCs w:val="24"/>
        </w:rPr>
        <w:tab/>
      </w:r>
    </w:p>
    <w:p w14:paraId="7B55A6A7" w14:textId="77777777" w:rsidR="00771B1B" w:rsidRDefault="00771B1B">
      <w:pPr>
        <w:tabs>
          <w:tab w:val="left" w:leader="dot" w:pos="9680"/>
        </w:tabs>
        <w:spacing w:beforeLines="50" w:before="120" w:afterLines="50" w:after="120" w:line="312" w:lineRule="auto"/>
        <w:ind w:firstLine="0"/>
        <w:rPr>
          <w:color w:val="000000"/>
          <w:sz w:val="24"/>
          <w:szCs w:val="24"/>
        </w:rPr>
      </w:pPr>
      <w:proofErr w:type="spellStart"/>
      <w:r>
        <w:rPr>
          <w:color w:val="000000"/>
          <w:sz w:val="24"/>
          <w:szCs w:val="24"/>
        </w:rPr>
        <w:t>Địa</w:t>
      </w:r>
      <w:proofErr w:type="spellEnd"/>
      <w:r>
        <w:rPr>
          <w:color w:val="000000"/>
          <w:sz w:val="24"/>
          <w:szCs w:val="24"/>
        </w:rPr>
        <w:t xml:space="preserve"> </w:t>
      </w:r>
      <w:proofErr w:type="spellStart"/>
      <w:r>
        <w:rPr>
          <w:color w:val="000000"/>
          <w:sz w:val="24"/>
          <w:szCs w:val="24"/>
        </w:rPr>
        <w:t>chỉ</w:t>
      </w:r>
      <w:proofErr w:type="spellEnd"/>
      <w:r>
        <w:rPr>
          <w:color w:val="000000"/>
          <w:sz w:val="24"/>
          <w:szCs w:val="24"/>
        </w:rPr>
        <w:t>:</w:t>
      </w:r>
      <w:r w:rsidR="006F06A5" w:rsidRPr="006F06A5">
        <w:t xml:space="preserve"> </w:t>
      </w:r>
      <w:r w:rsidR="006F06A5" w:rsidRPr="006F06A5">
        <w:rPr>
          <w:color w:val="000000"/>
          <w:sz w:val="24"/>
          <w:szCs w:val="24"/>
        </w:rPr>
        <w:t xml:space="preserve">82/1C </w:t>
      </w:r>
      <w:proofErr w:type="spellStart"/>
      <w:r w:rsidR="006F06A5" w:rsidRPr="006F06A5">
        <w:rPr>
          <w:color w:val="000000"/>
          <w:sz w:val="24"/>
          <w:szCs w:val="24"/>
        </w:rPr>
        <w:t>Hoàng</w:t>
      </w:r>
      <w:proofErr w:type="spellEnd"/>
      <w:r w:rsidR="006F06A5" w:rsidRPr="006F06A5">
        <w:rPr>
          <w:color w:val="000000"/>
          <w:sz w:val="24"/>
          <w:szCs w:val="24"/>
        </w:rPr>
        <w:t xml:space="preserve"> </w:t>
      </w:r>
      <w:proofErr w:type="spellStart"/>
      <w:r w:rsidR="006F06A5" w:rsidRPr="006F06A5">
        <w:rPr>
          <w:color w:val="000000"/>
          <w:sz w:val="24"/>
          <w:szCs w:val="24"/>
        </w:rPr>
        <w:t>Bật</w:t>
      </w:r>
      <w:proofErr w:type="spellEnd"/>
      <w:r w:rsidR="006F06A5" w:rsidRPr="006F06A5">
        <w:rPr>
          <w:color w:val="000000"/>
          <w:sz w:val="24"/>
          <w:szCs w:val="24"/>
        </w:rPr>
        <w:t xml:space="preserve"> </w:t>
      </w:r>
      <w:proofErr w:type="spellStart"/>
      <w:r w:rsidR="006F06A5" w:rsidRPr="006F06A5">
        <w:rPr>
          <w:color w:val="000000"/>
          <w:sz w:val="24"/>
          <w:szCs w:val="24"/>
        </w:rPr>
        <w:t>Đạt</w:t>
      </w:r>
      <w:proofErr w:type="spellEnd"/>
      <w:r w:rsidR="006F06A5" w:rsidRPr="006F06A5">
        <w:rPr>
          <w:color w:val="000000"/>
          <w:sz w:val="24"/>
          <w:szCs w:val="24"/>
        </w:rPr>
        <w:t xml:space="preserve">, </w:t>
      </w:r>
      <w:proofErr w:type="spellStart"/>
      <w:r w:rsidR="006F06A5" w:rsidRPr="006F06A5">
        <w:rPr>
          <w:color w:val="000000"/>
          <w:sz w:val="24"/>
          <w:szCs w:val="24"/>
        </w:rPr>
        <w:t>Phường</w:t>
      </w:r>
      <w:proofErr w:type="spellEnd"/>
      <w:r w:rsidR="006F06A5" w:rsidRPr="006F06A5">
        <w:rPr>
          <w:color w:val="000000"/>
          <w:sz w:val="24"/>
          <w:szCs w:val="24"/>
        </w:rPr>
        <w:t xml:space="preserve"> 15, </w:t>
      </w:r>
      <w:proofErr w:type="spellStart"/>
      <w:r w:rsidR="006F06A5" w:rsidRPr="006F06A5">
        <w:rPr>
          <w:color w:val="000000"/>
          <w:sz w:val="24"/>
          <w:szCs w:val="24"/>
        </w:rPr>
        <w:t>Quận</w:t>
      </w:r>
      <w:proofErr w:type="spellEnd"/>
      <w:r w:rsidR="006F06A5" w:rsidRPr="006F06A5">
        <w:rPr>
          <w:color w:val="000000"/>
          <w:sz w:val="24"/>
          <w:szCs w:val="24"/>
        </w:rPr>
        <w:t xml:space="preserve"> </w:t>
      </w:r>
      <w:proofErr w:type="spellStart"/>
      <w:r w:rsidR="006F06A5" w:rsidRPr="006F06A5">
        <w:rPr>
          <w:color w:val="000000"/>
          <w:sz w:val="24"/>
          <w:szCs w:val="24"/>
        </w:rPr>
        <w:t>Tân</w:t>
      </w:r>
      <w:proofErr w:type="spellEnd"/>
      <w:r w:rsidR="006F06A5" w:rsidRPr="006F06A5">
        <w:rPr>
          <w:color w:val="000000"/>
          <w:sz w:val="24"/>
          <w:szCs w:val="24"/>
        </w:rPr>
        <w:t xml:space="preserve"> </w:t>
      </w:r>
      <w:proofErr w:type="spellStart"/>
      <w:r w:rsidR="006F06A5" w:rsidRPr="006F06A5">
        <w:rPr>
          <w:color w:val="000000"/>
          <w:sz w:val="24"/>
          <w:szCs w:val="24"/>
        </w:rPr>
        <w:t>Bình</w:t>
      </w:r>
      <w:proofErr w:type="spellEnd"/>
      <w:r w:rsidR="006F06A5" w:rsidRPr="006F06A5">
        <w:rPr>
          <w:color w:val="000000"/>
          <w:sz w:val="24"/>
          <w:szCs w:val="24"/>
        </w:rPr>
        <w:t xml:space="preserve">, </w:t>
      </w:r>
      <w:proofErr w:type="spellStart"/>
      <w:r w:rsidR="006F06A5" w:rsidRPr="006F06A5">
        <w:rPr>
          <w:color w:val="000000"/>
          <w:sz w:val="24"/>
          <w:szCs w:val="24"/>
        </w:rPr>
        <w:t>Thành</w:t>
      </w:r>
      <w:proofErr w:type="spellEnd"/>
      <w:r w:rsidR="006F06A5" w:rsidRPr="006F06A5">
        <w:rPr>
          <w:color w:val="000000"/>
          <w:sz w:val="24"/>
          <w:szCs w:val="24"/>
        </w:rPr>
        <w:t xml:space="preserve"> </w:t>
      </w:r>
      <w:proofErr w:type="spellStart"/>
      <w:r w:rsidR="006F06A5" w:rsidRPr="006F06A5">
        <w:rPr>
          <w:color w:val="000000"/>
          <w:sz w:val="24"/>
          <w:szCs w:val="24"/>
        </w:rPr>
        <w:t>Phố</w:t>
      </w:r>
      <w:proofErr w:type="spellEnd"/>
      <w:r w:rsidR="006F06A5" w:rsidRPr="006F06A5">
        <w:rPr>
          <w:color w:val="000000"/>
          <w:sz w:val="24"/>
          <w:szCs w:val="24"/>
        </w:rPr>
        <w:t xml:space="preserve"> </w:t>
      </w:r>
      <w:proofErr w:type="spellStart"/>
      <w:r w:rsidR="006F06A5" w:rsidRPr="006F06A5">
        <w:rPr>
          <w:color w:val="000000"/>
          <w:sz w:val="24"/>
          <w:szCs w:val="24"/>
        </w:rPr>
        <w:t>Hồ</w:t>
      </w:r>
      <w:proofErr w:type="spellEnd"/>
      <w:r w:rsidR="006F06A5" w:rsidRPr="006F06A5">
        <w:rPr>
          <w:color w:val="000000"/>
          <w:sz w:val="24"/>
          <w:szCs w:val="24"/>
        </w:rPr>
        <w:t xml:space="preserve"> </w:t>
      </w:r>
      <w:proofErr w:type="spellStart"/>
      <w:r w:rsidR="006F06A5" w:rsidRPr="006F06A5">
        <w:rPr>
          <w:color w:val="000000"/>
          <w:sz w:val="24"/>
          <w:szCs w:val="24"/>
        </w:rPr>
        <w:t>Chí</w:t>
      </w:r>
      <w:proofErr w:type="spellEnd"/>
      <w:r w:rsidR="006F06A5" w:rsidRPr="006F06A5">
        <w:rPr>
          <w:color w:val="000000"/>
          <w:sz w:val="24"/>
          <w:szCs w:val="24"/>
        </w:rPr>
        <w:t xml:space="preserve"> Minh</w:t>
      </w:r>
      <w:r>
        <w:rPr>
          <w:color w:val="000000"/>
          <w:sz w:val="24"/>
          <w:szCs w:val="24"/>
        </w:rPr>
        <w:tab/>
      </w:r>
    </w:p>
    <w:p w14:paraId="1FE74B82"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proofErr w:type="spellStart"/>
      <w:r>
        <w:rPr>
          <w:color w:val="000000"/>
          <w:sz w:val="24"/>
          <w:szCs w:val="24"/>
        </w:rPr>
        <w:t>Điện</w:t>
      </w:r>
      <w:proofErr w:type="spellEnd"/>
      <w:r>
        <w:rPr>
          <w:color w:val="000000"/>
          <w:sz w:val="24"/>
          <w:szCs w:val="24"/>
        </w:rPr>
        <w:t xml:space="preserve"> </w:t>
      </w:r>
      <w:proofErr w:type="spellStart"/>
      <w:r>
        <w:rPr>
          <w:color w:val="000000"/>
          <w:sz w:val="24"/>
          <w:szCs w:val="24"/>
        </w:rPr>
        <w:t>thoại</w:t>
      </w:r>
      <w:proofErr w:type="spellEnd"/>
      <w:r>
        <w:rPr>
          <w:color w:val="000000"/>
          <w:sz w:val="24"/>
          <w:szCs w:val="24"/>
        </w:rPr>
        <w:t>:</w:t>
      </w:r>
      <w:r w:rsidR="006F06A5" w:rsidRPr="006F06A5">
        <w:t xml:space="preserve"> </w:t>
      </w:r>
      <w:r w:rsidR="006F06A5" w:rsidRPr="006F06A5">
        <w:rPr>
          <w:color w:val="000000"/>
          <w:sz w:val="24"/>
          <w:szCs w:val="24"/>
        </w:rPr>
        <w:t>02633.797.676</w:t>
      </w:r>
      <w:r>
        <w:rPr>
          <w:color w:val="000000"/>
          <w:sz w:val="24"/>
          <w:szCs w:val="24"/>
        </w:rPr>
        <w:tab/>
        <w:t>Fax:</w:t>
      </w:r>
      <w:r w:rsidR="006F06A5" w:rsidRPr="006F06A5">
        <w:t xml:space="preserve"> </w:t>
      </w:r>
      <w:r w:rsidR="006F06A5" w:rsidRPr="006F06A5">
        <w:rPr>
          <w:color w:val="000000"/>
          <w:sz w:val="24"/>
          <w:szCs w:val="24"/>
        </w:rPr>
        <w:t>02633.797.676</w:t>
      </w:r>
      <w:r>
        <w:rPr>
          <w:color w:val="000000"/>
          <w:sz w:val="24"/>
          <w:szCs w:val="24"/>
        </w:rPr>
        <w:tab/>
      </w:r>
    </w:p>
    <w:p w14:paraId="07487101" w14:textId="77777777" w:rsidR="00771B1B" w:rsidRDefault="00771B1B">
      <w:pPr>
        <w:spacing w:beforeLines="50" w:before="120" w:afterLines="50" w:after="120" w:line="312" w:lineRule="auto"/>
        <w:ind w:firstLine="0"/>
        <w:rPr>
          <w:b/>
          <w:bCs/>
          <w:color w:val="000000"/>
          <w:sz w:val="24"/>
          <w:szCs w:val="24"/>
        </w:rPr>
      </w:pPr>
      <w:proofErr w:type="spellStart"/>
      <w:r>
        <w:rPr>
          <w:b/>
          <w:bCs/>
          <w:color w:val="000000"/>
          <w:sz w:val="24"/>
          <w:szCs w:val="24"/>
        </w:rPr>
        <w:t>Và</w:t>
      </w:r>
      <w:proofErr w:type="spellEnd"/>
      <w:r>
        <w:rPr>
          <w:b/>
          <w:bCs/>
          <w:color w:val="000000"/>
          <w:sz w:val="24"/>
          <w:szCs w:val="24"/>
        </w:rPr>
        <w:t xml:space="preserve"> </w:t>
      </w:r>
      <w:proofErr w:type="spellStart"/>
      <w:r>
        <w:rPr>
          <w:b/>
          <w:bCs/>
          <w:color w:val="000000"/>
          <w:sz w:val="24"/>
          <w:szCs w:val="24"/>
        </w:rPr>
        <w:t>một</w:t>
      </w:r>
      <w:proofErr w:type="spellEnd"/>
      <w:r>
        <w:rPr>
          <w:b/>
          <w:bCs/>
          <w:color w:val="000000"/>
          <w:sz w:val="24"/>
          <w:szCs w:val="24"/>
        </w:rPr>
        <w:t xml:space="preserve"> </w:t>
      </w:r>
      <w:proofErr w:type="spellStart"/>
      <w:r>
        <w:rPr>
          <w:b/>
          <w:bCs/>
          <w:color w:val="000000"/>
          <w:sz w:val="24"/>
          <w:szCs w:val="24"/>
        </w:rPr>
        <w:t>bên</w:t>
      </w:r>
      <w:proofErr w:type="spellEnd"/>
      <w:r>
        <w:rPr>
          <w:b/>
          <w:bCs/>
          <w:color w:val="000000"/>
          <w:sz w:val="24"/>
          <w:szCs w:val="24"/>
        </w:rPr>
        <w:t xml:space="preserve"> </w:t>
      </w:r>
      <w:proofErr w:type="spellStart"/>
      <w:r>
        <w:rPr>
          <w:b/>
          <w:bCs/>
          <w:color w:val="000000"/>
          <w:sz w:val="24"/>
          <w:szCs w:val="24"/>
        </w:rPr>
        <w:t>là</w:t>
      </w:r>
      <w:proofErr w:type="spellEnd"/>
      <w:r>
        <w:rPr>
          <w:b/>
          <w:bCs/>
          <w:color w:val="000000"/>
          <w:sz w:val="24"/>
          <w:szCs w:val="24"/>
        </w:rPr>
        <w:t>:</w:t>
      </w:r>
    </w:p>
    <w:p w14:paraId="0123DE60" w14:textId="77777777" w:rsidR="00771B1B" w:rsidRDefault="00771B1B">
      <w:pPr>
        <w:tabs>
          <w:tab w:val="left" w:leader="dot" w:pos="6600"/>
        </w:tabs>
        <w:spacing w:beforeLines="50" w:before="120" w:afterLines="50" w:after="120" w:line="312" w:lineRule="auto"/>
        <w:ind w:firstLine="0"/>
        <w:rPr>
          <w:color w:val="000000"/>
          <w:sz w:val="24"/>
          <w:szCs w:val="24"/>
        </w:rPr>
      </w:pPr>
      <w:proofErr w:type="spellStart"/>
      <w:r>
        <w:rPr>
          <w:color w:val="000000"/>
          <w:sz w:val="24"/>
          <w:szCs w:val="24"/>
        </w:rPr>
        <w:t>Ông</w:t>
      </w:r>
      <w:proofErr w:type="spellEnd"/>
      <w:r>
        <w:rPr>
          <w:color w:val="000000"/>
          <w:sz w:val="24"/>
          <w:szCs w:val="24"/>
        </w:rPr>
        <w:t>/</w:t>
      </w:r>
      <w:proofErr w:type="spellStart"/>
      <w:r>
        <w:rPr>
          <w:color w:val="000000"/>
          <w:sz w:val="24"/>
          <w:szCs w:val="24"/>
        </w:rPr>
        <w:t>Bà</w:t>
      </w:r>
      <w:proofErr w:type="spellEnd"/>
      <w:r>
        <w:rPr>
          <w:color w:val="000000"/>
          <w:sz w:val="24"/>
          <w:szCs w:val="24"/>
        </w:rPr>
        <w:t>:</w:t>
      </w:r>
      <w:r w:rsidR="00D4458D">
        <w:rPr>
          <w:color w:val="000000"/>
          <w:sz w:val="24"/>
          <w:szCs w:val="24"/>
        </w:rPr>
        <w:t xml:space="preserve"> [STAFF_NAME]</w:t>
      </w:r>
      <w:r>
        <w:rPr>
          <w:color w:val="000000"/>
          <w:sz w:val="24"/>
          <w:szCs w:val="24"/>
        </w:rPr>
        <w:tab/>
      </w:r>
      <w:proofErr w:type="spellStart"/>
      <w:r>
        <w:rPr>
          <w:color w:val="000000"/>
          <w:sz w:val="24"/>
          <w:szCs w:val="24"/>
        </w:rPr>
        <w:t>Quốc</w:t>
      </w:r>
      <w:proofErr w:type="spellEnd"/>
      <w:r>
        <w:rPr>
          <w:color w:val="000000"/>
          <w:sz w:val="24"/>
          <w:szCs w:val="24"/>
        </w:rPr>
        <w:t xml:space="preserve"> </w:t>
      </w:r>
      <w:proofErr w:type="spellStart"/>
      <w:r>
        <w:rPr>
          <w:color w:val="000000"/>
          <w:sz w:val="24"/>
          <w:szCs w:val="24"/>
        </w:rPr>
        <w:t>tịch</w:t>
      </w:r>
      <w:proofErr w:type="spellEnd"/>
      <w:r>
        <w:rPr>
          <w:color w:val="000000"/>
          <w:sz w:val="24"/>
          <w:szCs w:val="24"/>
        </w:rPr>
        <w:t xml:space="preserve">: </w:t>
      </w:r>
      <w:proofErr w:type="spellStart"/>
      <w:r>
        <w:rPr>
          <w:color w:val="000000"/>
          <w:sz w:val="24"/>
          <w:szCs w:val="24"/>
        </w:rPr>
        <w:t>Việt</w:t>
      </w:r>
      <w:proofErr w:type="spellEnd"/>
      <w:r>
        <w:rPr>
          <w:color w:val="000000"/>
          <w:sz w:val="24"/>
          <w:szCs w:val="24"/>
        </w:rPr>
        <w:t xml:space="preserve"> Nam</w:t>
      </w:r>
    </w:p>
    <w:p w14:paraId="5816C664" w14:textId="25DDC066" w:rsidR="00771B1B" w:rsidRDefault="00771B1B">
      <w:pPr>
        <w:tabs>
          <w:tab w:val="left" w:leader="dot" w:pos="9680"/>
        </w:tabs>
        <w:spacing w:beforeLines="50" w:before="120" w:afterLines="50" w:after="120" w:line="312" w:lineRule="auto"/>
        <w:ind w:firstLine="0"/>
        <w:rPr>
          <w:color w:val="000000"/>
          <w:sz w:val="24"/>
          <w:szCs w:val="24"/>
        </w:rPr>
      </w:pP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sinh</w:t>
      </w:r>
      <w:proofErr w:type="spellEnd"/>
      <w:r>
        <w:rPr>
          <w:color w:val="000000"/>
          <w:sz w:val="24"/>
          <w:szCs w:val="24"/>
        </w:rPr>
        <w:t>:</w:t>
      </w:r>
      <w:r w:rsidR="00A51E55">
        <w:rPr>
          <w:color w:val="000000"/>
          <w:sz w:val="24"/>
          <w:szCs w:val="24"/>
        </w:rPr>
        <w:t xml:space="preserve"> </w:t>
      </w:r>
      <w:r w:rsidR="00D4458D">
        <w:rPr>
          <w:color w:val="000000"/>
          <w:sz w:val="24"/>
          <w:szCs w:val="24"/>
        </w:rPr>
        <w:t>[STAFF_BIRTHDAY]</w:t>
      </w:r>
      <w:r>
        <w:rPr>
          <w:color w:val="000000"/>
          <w:sz w:val="24"/>
          <w:szCs w:val="24"/>
        </w:rPr>
        <w:tab/>
      </w:r>
    </w:p>
    <w:p w14:paraId="4ABE5A5A" w14:textId="02CB6FFB" w:rsidR="00771B1B" w:rsidRDefault="00771B1B" w:rsidP="00194810">
      <w:pPr>
        <w:tabs>
          <w:tab w:val="left" w:leader="dot" w:pos="9680"/>
        </w:tabs>
        <w:spacing w:beforeLines="50" w:before="120" w:afterLines="50" w:after="120" w:line="312" w:lineRule="auto"/>
        <w:ind w:firstLine="0"/>
        <w:rPr>
          <w:color w:val="000000"/>
          <w:sz w:val="24"/>
          <w:szCs w:val="24"/>
        </w:rPr>
      </w:pPr>
      <w:proofErr w:type="spellStart"/>
      <w:r>
        <w:rPr>
          <w:color w:val="000000"/>
          <w:sz w:val="24"/>
          <w:szCs w:val="24"/>
        </w:rPr>
        <w:t>Hộ</w:t>
      </w:r>
      <w:proofErr w:type="spellEnd"/>
      <w:r>
        <w:rPr>
          <w:color w:val="000000"/>
          <w:sz w:val="24"/>
          <w:szCs w:val="24"/>
        </w:rPr>
        <w:t xml:space="preserve"> </w:t>
      </w:r>
      <w:proofErr w:type="spellStart"/>
      <w:r>
        <w:rPr>
          <w:color w:val="000000"/>
          <w:sz w:val="24"/>
          <w:szCs w:val="24"/>
        </w:rPr>
        <w:t>khẩu</w:t>
      </w:r>
      <w:proofErr w:type="spellEnd"/>
      <w:r>
        <w:rPr>
          <w:color w:val="000000"/>
          <w:sz w:val="24"/>
          <w:szCs w:val="24"/>
        </w:rPr>
        <w:t xml:space="preserve"> </w:t>
      </w:r>
      <w:proofErr w:type="spellStart"/>
      <w:r>
        <w:rPr>
          <w:color w:val="000000"/>
          <w:sz w:val="24"/>
          <w:szCs w:val="24"/>
        </w:rPr>
        <w:t>thường</w:t>
      </w:r>
      <w:proofErr w:type="spellEnd"/>
      <w:r>
        <w:rPr>
          <w:color w:val="000000"/>
          <w:sz w:val="24"/>
          <w:szCs w:val="24"/>
        </w:rPr>
        <w:t xml:space="preserve"> </w:t>
      </w:r>
      <w:proofErr w:type="spellStart"/>
      <w:r>
        <w:rPr>
          <w:color w:val="000000"/>
          <w:sz w:val="24"/>
          <w:szCs w:val="24"/>
        </w:rPr>
        <w:t>trú</w:t>
      </w:r>
      <w:proofErr w:type="spellEnd"/>
      <w:r>
        <w:rPr>
          <w:color w:val="000000"/>
          <w:sz w:val="24"/>
          <w:szCs w:val="24"/>
        </w:rPr>
        <w:t>:</w:t>
      </w:r>
      <w:r w:rsidR="004E58E4">
        <w:rPr>
          <w:color w:val="000000"/>
          <w:sz w:val="24"/>
          <w:szCs w:val="24"/>
        </w:rPr>
        <w:t xml:space="preserve"> [STAFF_ADDRESS1]</w:t>
      </w:r>
      <w:r>
        <w:rPr>
          <w:color w:val="000000"/>
          <w:sz w:val="24"/>
          <w:szCs w:val="24"/>
        </w:rPr>
        <w:tab/>
      </w:r>
      <w:r w:rsidR="00194810">
        <w:rPr>
          <w:color w:val="000000"/>
          <w:sz w:val="24"/>
          <w:szCs w:val="24"/>
        </w:rPr>
        <w:t>s</w:t>
      </w:r>
    </w:p>
    <w:p w14:paraId="039D00BF" w14:textId="77777777" w:rsidR="00771B1B" w:rsidRDefault="00771B1B">
      <w:pPr>
        <w:tabs>
          <w:tab w:val="left" w:leader="dot" w:pos="3960"/>
          <w:tab w:val="left" w:leader="dot" w:pos="6600"/>
          <w:tab w:val="left" w:leader="dot" w:pos="9680"/>
        </w:tabs>
        <w:spacing w:beforeLines="50" w:before="120" w:afterLines="50" w:after="120" w:line="312" w:lineRule="auto"/>
        <w:ind w:firstLine="0"/>
        <w:rPr>
          <w:color w:val="000000"/>
          <w:sz w:val="24"/>
          <w:szCs w:val="24"/>
        </w:rPr>
      </w:pPr>
      <w:proofErr w:type="spellStart"/>
      <w:r>
        <w:rPr>
          <w:color w:val="000000"/>
          <w:sz w:val="24"/>
          <w:szCs w:val="24"/>
        </w:rPr>
        <w:t>Số</w:t>
      </w:r>
      <w:proofErr w:type="spellEnd"/>
      <w:r>
        <w:rPr>
          <w:color w:val="000000"/>
          <w:sz w:val="24"/>
          <w:szCs w:val="24"/>
        </w:rPr>
        <w:t xml:space="preserve"> </w:t>
      </w:r>
      <w:proofErr w:type="gramStart"/>
      <w:r>
        <w:rPr>
          <w:color w:val="000000"/>
          <w:sz w:val="24"/>
          <w:szCs w:val="24"/>
        </w:rPr>
        <w:t>CMND:</w:t>
      </w:r>
      <w:r w:rsidR="00D4458D">
        <w:rPr>
          <w:color w:val="000000"/>
          <w:sz w:val="24"/>
          <w:szCs w:val="24"/>
        </w:rPr>
        <w:t>[</w:t>
      </w:r>
      <w:proofErr w:type="gramEnd"/>
      <w:r w:rsidR="00D4458D">
        <w:rPr>
          <w:color w:val="000000"/>
          <w:sz w:val="24"/>
          <w:szCs w:val="24"/>
        </w:rPr>
        <w:t>STAFF_ID_NUMBER]</w:t>
      </w:r>
      <w:r>
        <w:rPr>
          <w:color w:val="000000"/>
          <w:sz w:val="24"/>
          <w:szCs w:val="24"/>
        </w:rPr>
        <w:tab/>
      </w:r>
      <w:proofErr w:type="spellStart"/>
      <w:r>
        <w:rPr>
          <w:color w:val="000000"/>
          <w:sz w:val="24"/>
          <w:szCs w:val="24"/>
        </w:rPr>
        <w:t>Ngày</w:t>
      </w:r>
      <w:proofErr w:type="spellEnd"/>
      <w:r w:rsidR="00CA7F6E">
        <w:rPr>
          <w:color w:val="000000"/>
          <w:sz w:val="24"/>
          <w:szCs w:val="24"/>
        </w:rPr>
        <w:t xml:space="preserve"> </w:t>
      </w:r>
      <w:proofErr w:type="spellStart"/>
      <w:r>
        <w:rPr>
          <w:color w:val="000000"/>
          <w:sz w:val="24"/>
          <w:szCs w:val="24"/>
        </w:rPr>
        <w:t>cấp</w:t>
      </w:r>
      <w:proofErr w:type="spellEnd"/>
      <w:r>
        <w:rPr>
          <w:color w:val="000000"/>
          <w:sz w:val="24"/>
          <w:szCs w:val="24"/>
        </w:rPr>
        <w:t>:</w:t>
      </w:r>
      <w:r w:rsidR="00D4458D">
        <w:rPr>
          <w:color w:val="000000"/>
          <w:sz w:val="24"/>
          <w:szCs w:val="24"/>
        </w:rPr>
        <w:t>[STAFF_ID_DATE]</w:t>
      </w:r>
      <w:r>
        <w:rPr>
          <w:color w:val="000000"/>
          <w:sz w:val="24"/>
          <w:szCs w:val="24"/>
        </w:rPr>
        <w:tab/>
      </w:r>
      <w:proofErr w:type="spellStart"/>
      <w:r>
        <w:rPr>
          <w:color w:val="000000"/>
          <w:sz w:val="24"/>
          <w:szCs w:val="24"/>
        </w:rPr>
        <w:t>Nơi</w:t>
      </w:r>
      <w:proofErr w:type="spellEnd"/>
      <w:r>
        <w:rPr>
          <w:color w:val="000000"/>
          <w:sz w:val="24"/>
          <w:szCs w:val="24"/>
        </w:rPr>
        <w:t xml:space="preserve"> </w:t>
      </w:r>
      <w:proofErr w:type="spellStart"/>
      <w:r>
        <w:rPr>
          <w:color w:val="000000"/>
          <w:sz w:val="24"/>
          <w:szCs w:val="24"/>
        </w:rPr>
        <w:t>cấp</w:t>
      </w:r>
      <w:proofErr w:type="spellEnd"/>
      <w:r>
        <w:rPr>
          <w:color w:val="000000"/>
          <w:sz w:val="24"/>
          <w:szCs w:val="24"/>
        </w:rPr>
        <w:t>:</w:t>
      </w:r>
      <w:r w:rsidR="00D4458D">
        <w:rPr>
          <w:color w:val="000000"/>
          <w:sz w:val="24"/>
          <w:szCs w:val="24"/>
        </w:rPr>
        <w:t xml:space="preserve"> [STAFF_ID_ADDRESS]</w:t>
      </w:r>
      <w:r>
        <w:rPr>
          <w:color w:val="000000"/>
          <w:sz w:val="24"/>
          <w:szCs w:val="24"/>
        </w:rPr>
        <w:tab/>
      </w:r>
    </w:p>
    <w:p w14:paraId="39324EE4"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proofErr w:type="spellStart"/>
      <w:r>
        <w:rPr>
          <w:color w:val="000000"/>
          <w:sz w:val="24"/>
          <w:szCs w:val="24"/>
        </w:rPr>
        <w:t>Số</w:t>
      </w:r>
      <w:proofErr w:type="spellEnd"/>
      <w:r>
        <w:rPr>
          <w:color w:val="000000"/>
          <w:sz w:val="24"/>
          <w:szCs w:val="24"/>
        </w:rPr>
        <w:t xml:space="preserve"> ĐT:</w:t>
      </w:r>
      <w:r w:rsidR="00D4458D">
        <w:rPr>
          <w:color w:val="000000"/>
          <w:sz w:val="24"/>
          <w:szCs w:val="24"/>
        </w:rPr>
        <w:t xml:space="preserve"> [STAFF_PHONE]</w:t>
      </w:r>
      <w:r>
        <w:rPr>
          <w:color w:val="000000"/>
          <w:sz w:val="24"/>
          <w:szCs w:val="24"/>
        </w:rPr>
        <w:tab/>
        <w:t>Email:</w:t>
      </w:r>
      <w:r w:rsidR="00D4458D">
        <w:rPr>
          <w:color w:val="000000"/>
          <w:sz w:val="24"/>
          <w:szCs w:val="24"/>
        </w:rPr>
        <w:t xml:space="preserve"> [STAFF_EMAIL]</w:t>
      </w:r>
      <w:r>
        <w:rPr>
          <w:color w:val="000000"/>
          <w:sz w:val="24"/>
          <w:szCs w:val="24"/>
        </w:rPr>
        <w:tab/>
      </w:r>
    </w:p>
    <w:p w14:paraId="5A0960CF" w14:textId="77777777" w:rsidR="00771B1B" w:rsidRDefault="00771B1B">
      <w:pPr>
        <w:spacing w:beforeLines="50" w:before="120" w:afterLines="50" w:after="120" w:line="312" w:lineRule="auto"/>
        <w:ind w:firstLine="426"/>
        <w:rPr>
          <w:color w:val="000000"/>
          <w:sz w:val="24"/>
          <w:szCs w:val="24"/>
        </w:rPr>
      </w:pPr>
      <w:proofErr w:type="spellStart"/>
      <w:r>
        <w:rPr>
          <w:color w:val="000000"/>
          <w:sz w:val="24"/>
          <w:szCs w:val="24"/>
        </w:rPr>
        <w:t>Cùng</w:t>
      </w:r>
      <w:proofErr w:type="spellEnd"/>
      <w:r>
        <w:rPr>
          <w:color w:val="000000"/>
          <w:sz w:val="24"/>
          <w:szCs w:val="24"/>
        </w:rPr>
        <w:t xml:space="preserve"> </w:t>
      </w:r>
      <w:proofErr w:type="spellStart"/>
      <w:r>
        <w:rPr>
          <w:color w:val="000000"/>
          <w:sz w:val="24"/>
          <w:szCs w:val="24"/>
        </w:rPr>
        <w:t>thỏa</w:t>
      </w:r>
      <w:proofErr w:type="spellEnd"/>
      <w:r>
        <w:rPr>
          <w:color w:val="000000"/>
          <w:sz w:val="24"/>
          <w:szCs w:val="24"/>
        </w:rPr>
        <w:t xml:space="preserve"> </w:t>
      </w:r>
      <w:proofErr w:type="spellStart"/>
      <w:r>
        <w:rPr>
          <w:color w:val="000000"/>
          <w:sz w:val="24"/>
          <w:szCs w:val="24"/>
        </w:rPr>
        <w:t>thuận</w:t>
      </w:r>
      <w:proofErr w:type="spellEnd"/>
      <w:r>
        <w:rPr>
          <w:color w:val="000000"/>
          <w:sz w:val="24"/>
          <w:szCs w:val="24"/>
        </w:rPr>
        <w:t xml:space="preserve"> </w:t>
      </w:r>
      <w:proofErr w:type="spellStart"/>
      <w:r>
        <w:rPr>
          <w:color w:val="000000"/>
          <w:sz w:val="24"/>
          <w:szCs w:val="24"/>
        </w:rPr>
        <w:t>ký</w:t>
      </w:r>
      <w:proofErr w:type="spellEnd"/>
      <w:r>
        <w:rPr>
          <w:color w:val="000000"/>
          <w:sz w:val="24"/>
          <w:szCs w:val="24"/>
        </w:rPr>
        <w:t xml:space="preserve"> </w:t>
      </w:r>
      <w:proofErr w:type="spellStart"/>
      <w:r>
        <w:rPr>
          <w:color w:val="000000"/>
          <w:sz w:val="24"/>
          <w:szCs w:val="24"/>
        </w:rPr>
        <w:t>kết</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(HĐLĐ) </w:t>
      </w:r>
      <w:proofErr w:type="spellStart"/>
      <w:r>
        <w:rPr>
          <w:color w:val="000000"/>
          <w:sz w:val="24"/>
          <w:szCs w:val="24"/>
        </w:rPr>
        <w:t>và</w:t>
      </w:r>
      <w:proofErr w:type="spellEnd"/>
      <w:r>
        <w:rPr>
          <w:color w:val="000000"/>
          <w:sz w:val="24"/>
          <w:szCs w:val="24"/>
        </w:rPr>
        <w:t xml:space="preserve"> cam </w:t>
      </w:r>
      <w:proofErr w:type="spellStart"/>
      <w:r>
        <w:rPr>
          <w:color w:val="000000"/>
          <w:sz w:val="24"/>
          <w:szCs w:val="24"/>
        </w:rPr>
        <w:t>kết</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đúng</w:t>
      </w:r>
      <w:proofErr w:type="spellEnd"/>
      <w:r>
        <w:rPr>
          <w:color w:val="000000"/>
          <w:sz w:val="24"/>
          <w:szCs w:val="24"/>
        </w:rPr>
        <w:t xml:space="preserve"> </w:t>
      </w:r>
      <w:proofErr w:type="spellStart"/>
      <w:r>
        <w:rPr>
          <w:color w:val="000000"/>
          <w:sz w:val="24"/>
          <w:szCs w:val="24"/>
        </w:rPr>
        <w:t>những</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khoản</w:t>
      </w:r>
      <w:proofErr w:type="spellEnd"/>
      <w:r>
        <w:rPr>
          <w:color w:val="000000"/>
          <w:sz w:val="24"/>
          <w:szCs w:val="24"/>
        </w:rPr>
        <w:t xml:space="preserve"> </w:t>
      </w:r>
      <w:proofErr w:type="spellStart"/>
      <w:r>
        <w:rPr>
          <w:color w:val="000000"/>
          <w:sz w:val="24"/>
          <w:szCs w:val="24"/>
        </w:rPr>
        <w:t>sau</w:t>
      </w:r>
      <w:proofErr w:type="spellEnd"/>
      <w:r>
        <w:rPr>
          <w:color w:val="000000"/>
          <w:sz w:val="24"/>
          <w:szCs w:val="24"/>
        </w:rPr>
        <w:t xml:space="preserve"> </w:t>
      </w:r>
      <w:proofErr w:type="spellStart"/>
      <w:r>
        <w:rPr>
          <w:color w:val="000000"/>
          <w:sz w:val="24"/>
          <w:szCs w:val="24"/>
        </w:rPr>
        <w:t>đây</w:t>
      </w:r>
      <w:proofErr w:type="spellEnd"/>
      <w:r>
        <w:rPr>
          <w:color w:val="000000"/>
          <w:sz w:val="24"/>
          <w:szCs w:val="24"/>
        </w:rPr>
        <w:t>:</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proofErr w:type="spellStart"/>
      <w:r>
        <w:rPr>
          <w:b/>
          <w:color w:val="000000"/>
          <w:sz w:val="24"/>
          <w:szCs w:val="24"/>
          <w:u w:val="single"/>
        </w:rPr>
        <w:t>Điều</w:t>
      </w:r>
      <w:proofErr w:type="spellEnd"/>
      <w:r>
        <w:rPr>
          <w:b/>
          <w:color w:val="000000"/>
          <w:sz w:val="24"/>
          <w:szCs w:val="24"/>
          <w:u w:val="single"/>
        </w:rPr>
        <w:t xml:space="preserve"> 1:</w:t>
      </w:r>
      <w:r>
        <w:rPr>
          <w:color w:val="000000"/>
          <w:sz w:val="24"/>
          <w:szCs w:val="24"/>
        </w:rPr>
        <w:t xml:space="preserve"> </w:t>
      </w:r>
      <w:proofErr w:type="spellStart"/>
      <w:r>
        <w:rPr>
          <w:b/>
          <w:color w:val="000000"/>
          <w:sz w:val="24"/>
          <w:szCs w:val="24"/>
        </w:rPr>
        <w:t>Điều</w:t>
      </w:r>
      <w:proofErr w:type="spellEnd"/>
      <w:r>
        <w:rPr>
          <w:b/>
          <w:color w:val="000000"/>
          <w:sz w:val="24"/>
          <w:szCs w:val="24"/>
        </w:rPr>
        <w:t xml:space="preserve"> </w:t>
      </w:r>
      <w:proofErr w:type="spellStart"/>
      <w:r>
        <w:rPr>
          <w:b/>
          <w:color w:val="000000"/>
          <w:sz w:val="24"/>
          <w:szCs w:val="24"/>
        </w:rPr>
        <w:t>khoản</w:t>
      </w:r>
      <w:proofErr w:type="spellEnd"/>
      <w:r>
        <w:rPr>
          <w:b/>
          <w:color w:val="000000"/>
          <w:sz w:val="24"/>
          <w:szCs w:val="24"/>
        </w:rPr>
        <w:t xml:space="preserve"> </w:t>
      </w:r>
      <w:proofErr w:type="spellStart"/>
      <w:r>
        <w:rPr>
          <w:b/>
          <w:color w:val="000000"/>
          <w:sz w:val="24"/>
          <w:szCs w:val="24"/>
        </w:rPr>
        <w:t>chung</w:t>
      </w:r>
      <w:proofErr w:type="spellEnd"/>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proofErr w:type="spellStart"/>
      <w:r>
        <w:rPr>
          <w:color w:val="000000"/>
          <w:sz w:val="24"/>
          <w:szCs w:val="24"/>
        </w:rPr>
        <w:t>Loại</w:t>
      </w:r>
      <w:proofErr w:type="spellEnd"/>
      <w:r>
        <w:rPr>
          <w:color w:val="000000"/>
          <w:sz w:val="24"/>
          <w:szCs w:val="24"/>
        </w:rPr>
        <w:t xml:space="preserve"> HĐLĐ: </w:t>
      </w:r>
      <w:proofErr w:type="spellStart"/>
      <w:r>
        <w:rPr>
          <w:color w:val="000000"/>
          <w:sz w:val="24"/>
          <w:szCs w:val="24"/>
        </w:rPr>
        <w:t>Xác</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HĐLĐ: </w:t>
      </w:r>
      <w:r w:rsidR="00F32468">
        <w:rPr>
          <w:color w:val="000000"/>
          <w:sz w:val="24"/>
          <w:szCs w:val="24"/>
        </w:rPr>
        <w:t>[CONTRACT_EXPIRE]</w:t>
      </w:r>
      <w:r>
        <w:rPr>
          <w:color w:val="000000"/>
          <w:sz w:val="24"/>
          <w:szCs w:val="24"/>
        </w:rPr>
        <w:t xml:space="preserve"> </w:t>
      </w:r>
      <w:proofErr w:type="spellStart"/>
      <w:r>
        <w:rPr>
          <w:color w:val="000000"/>
          <w:sz w:val="24"/>
          <w:szCs w:val="24"/>
        </w:rPr>
        <w:t>tháng</w:t>
      </w:r>
      <w:proofErr w:type="spellEnd"/>
      <w:r>
        <w:rPr>
          <w:color w:val="000000"/>
          <w:sz w:val="24"/>
          <w:szCs w:val="24"/>
        </w:rPr>
        <w:t xml:space="preserve"> </w:t>
      </w:r>
      <w:r>
        <w:rPr>
          <w:color w:val="000000"/>
          <w:sz w:val="24"/>
          <w:szCs w:val="24"/>
        </w:rPr>
        <w:tab/>
      </w:r>
      <w:r>
        <w:rPr>
          <w:color w:val="000000"/>
          <w:sz w:val="24"/>
          <w:szCs w:val="24"/>
        </w:rPr>
        <w:tab/>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điểm</w:t>
      </w:r>
      <w:proofErr w:type="spellEnd"/>
      <w:r>
        <w:rPr>
          <w:color w:val="000000"/>
          <w:sz w:val="24"/>
          <w:szCs w:val="24"/>
        </w:rPr>
        <w:t xml:space="preserve"> </w:t>
      </w:r>
      <w:proofErr w:type="spellStart"/>
      <w:r>
        <w:rPr>
          <w:color w:val="000000"/>
          <w:sz w:val="24"/>
          <w:szCs w:val="24"/>
        </w:rPr>
        <w:t>từ</w:t>
      </w:r>
      <w:proofErr w:type="spellEnd"/>
      <w:r>
        <w:rPr>
          <w:color w:val="000000"/>
          <w:sz w:val="24"/>
          <w:szCs w:val="24"/>
        </w:rPr>
        <w:t xml:space="preserve">: </w:t>
      </w:r>
      <w:r w:rsidR="00F32468">
        <w:rPr>
          <w:color w:val="000000"/>
          <w:sz w:val="24"/>
          <w:szCs w:val="24"/>
        </w:rPr>
        <w:t>[CONTRACT_FROM]</w:t>
      </w:r>
      <w:r>
        <w:rPr>
          <w:color w:val="000000"/>
          <w:sz w:val="24"/>
          <w:szCs w:val="24"/>
        </w:rPr>
        <w:t xml:space="preserve"> </w:t>
      </w:r>
      <w:proofErr w:type="spellStart"/>
      <w:r>
        <w:rPr>
          <w:color w:val="000000"/>
          <w:sz w:val="24"/>
          <w:szCs w:val="24"/>
        </w:rPr>
        <w:t>đến</w:t>
      </w:r>
      <w:proofErr w:type="spellEnd"/>
      <w:r>
        <w:rPr>
          <w:color w:val="000000"/>
          <w:sz w:val="24"/>
          <w:szCs w:val="24"/>
        </w:rPr>
        <w:t xml:space="preserve"> </w:t>
      </w:r>
      <w:r w:rsidR="00F32468">
        <w:rPr>
          <w:color w:val="000000"/>
          <w:sz w:val="24"/>
          <w:szCs w:val="24"/>
        </w:rPr>
        <w:t>[CONTRACT_TO]</w:t>
      </w:r>
    </w:p>
    <w:p w14:paraId="37D71D90" w14:textId="77777777" w:rsidR="00771B1B" w:rsidRDefault="00771B1B">
      <w:pPr>
        <w:pStyle w:val="ListParagraph"/>
        <w:numPr>
          <w:ilvl w:val="0"/>
          <w:numId w:val="1"/>
        </w:numPr>
        <w:spacing w:beforeLines="50" w:before="120" w:afterLines="50" w:after="120" w:line="312" w:lineRule="auto"/>
        <w:rPr>
          <w:color w:val="000000"/>
          <w:sz w:val="24"/>
          <w:szCs w:val="24"/>
        </w:rPr>
      </w:pPr>
      <w:proofErr w:type="spellStart"/>
      <w:r>
        <w:rPr>
          <w:color w:val="000000"/>
          <w:sz w:val="24"/>
          <w:szCs w:val="24"/>
        </w:rPr>
        <w:t>Địa</w:t>
      </w:r>
      <w:proofErr w:type="spellEnd"/>
      <w:r>
        <w:rPr>
          <w:color w:val="000000"/>
          <w:sz w:val="24"/>
          <w:szCs w:val="24"/>
        </w:rPr>
        <w:t xml:space="preserve"> </w:t>
      </w:r>
      <w:proofErr w:type="spellStart"/>
      <w:r>
        <w:rPr>
          <w:color w:val="000000"/>
          <w:sz w:val="24"/>
          <w:szCs w:val="24"/>
        </w:rPr>
        <w:t>điểm</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r w:rsidR="009A072C" w:rsidRPr="006F06A5">
        <w:rPr>
          <w:color w:val="000000"/>
          <w:sz w:val="24"/>
          <w:szCs w:val="24"/>
        </w:rPr>
        <w:t xml:space="preserve">82/1C </w:t>
      </w:r>
      <w:proofErr w:type="spellStart"/>
      <w:r w:rsidR="009A072C" w:rsidRPr="006F06A5">
        <w:rPr>
          <w:color w:val="000000"/>
          <w:sz w:val="24"/>
          <w:szCs w:val="24"/>
        </w:rPr>
        <w:t>Hoàng</w:t>
      </w:r>
      <w:proofErr w:type="spellEnd"/>
      <w:r w:rsidR="009A072C" w:rsidRPr="006F06A5">
        <w:rPr>
          <w:color w:val="000000"/>
          <w:sz w:val="24"/>
          <w:szCs w:val="24"/>
        </w:rPr>
        <w:t xml:space="preserve"> </w:t>
      </w:r>
      <w:proofErr w:type="spellStart"/>
      <w:r w:rsidR="009A072C" w:rsidRPr="006F06A5">
        <w:rPr>
          <w:color w:val="000000"/>
          <w:sz w:val="24"/>
          <w:szCs w:val="24"/>
        </w:rPr>
        <w:t>Bật</w:t>
      </w:r>
      <w:proofErr w:type="spellEnd"/>
      <w:r w:rsidR="009A072C" w:rsidRPr="006F06A5">
        <w:rPr>
          <w:color w:val="000000"/>
          <w:sz w:val="24"/>
          <w:szCs w:val="24"/>
        </w:rPr>
        <w:t xml:space="preserve"> </w:t>
      </w:r>
      <w:proofErr w:type="spellStart"/>
      <w:r w:rsidR="009A072C" w:rsidRPr="006F06A5">
        <w:rPr>
          <w:color w:val="000000"/>
          <w:sz w:val="24"/>
          <w:szCs w:val="24"/>
        </w:rPr>
        <w:t>Đạt</w:t>
      </w:r>
      <w:proofErr w:type="spellEnd"/>
      <w:r w:rsidR="009A072C" w:rsidRPr="006F06A5">
        <w:rPr>
          <w:color w:val="000000"/>
          <w:sz w:val="24"/>
          <w:szCs w:val="24"/>
        </w:rPr>
        <w:t xml:space="preserve">, </w:t>
      </w:r>
      <w:proofErr w:type="spellStart"/>
      <w:r w:rsidR="009A072C" w:rsidRPr="006F06A5">
        <w:rPr>
          <w:color w:val="000000"/>
          <w:sz w:val="24"/>
          <w:szCs w:val="24"/>
        </w:rPr>
        <w:t>Phường</w:t>
      </w:r>
      <w:proofErr w:type="spellEnd"/>
      <w:r w:rsidR="009A072C" w:rsidRPr="006F06A5">
        <w:rPr>
          <w:color w:val="000000"/>
          <w:sz w:val="24"/>
          <w:szCs w:val="24"/>
        </w:rPr>
        <w:t xml:space="preserve"> 15, </w:t>
      </w:r>
      <w:proofErr w:type="spellStart"/>
      <w:r w:rsidR="009A072C" w:rsidRPr="006F06A5">
        <w:rPr>
          <w:color w:val="000000"/>
          <w:sz w:val="24"/>
          <w:szCs w:val="24"/>
        </w:rPr>
        <w:t>Quận</w:t>
      </w:r>
      <w:proofErr w:type="spellEnd"/>
      <w:r w:rsidR="009A072C" w:rsidRPr="006F06A5">
        <w:rPr>
          <w:color w:val="000000"/>
          <w:sz w:val="24"/>
          <w:szCs w:val="24"/>
        </w:rPr>
        <w:t xml:space="preserve"> </w:t>
      </w:r>
      <w:proofErr w:type="spellStart"/>
      <w:r w:rsidR="009A072C" w:rsidRPr="006F06A5">
        <w:rPr>
          <w:color w:val="000000"/>
          <w:sz w:val="24"/>
          <w:szCs w:val="24"/>
        </w:rPr>
        <w:t>Tân</w:t>
      </w:r>
      <w:proofErr w:type="spellEnd"/>
      <w:r w:rsidR="009A072C" w:rsidRPr="006F06A5">
        <w:rPr>
          <w:color w:val="000000"/>
          <w:sz w:val="24"/>
          <w:szCs w:val="24"/>
        </w:rPr>
        <w:t xml:space="preserve"> </w:t>
      </w:r>
      <w:proofErr w:type="spellStart"/>
      <w:r w:rsidR="009A072C" w:rsidRPr="006F06A5">
        <w:rPr>
          <w:color w:val="000000"/>
          <w:sz w:val="24"/>
          <w:szCs w:val="24"/>
        </w:rPr>
        <w:t>Bình</w:t>
      </w:r>
      <w:proofErr w:type="spellEnd"/>
      <w:r w:rsidR="009A072C" w:rsidRPr="006F06A5">
        <w:rPr>
          <w:color w:val="000000"/>
          <w:sz w:val="24"/>
          <w:szCs w:val="24"/>
        </w:rPr>
        <w:t xml:space="preserve">, </w:t>
      </w:r>
      <w:proofErr w:type="spellStart"/>
      <w:r w:rsidR="009A072C" w:rsidRPr="006F06A5">
        <w:rPr>
          <w:color w:val="000000"/>
          <w:sz w:val="24"/>
          <w:szCs w:val="24"/>
        </w:rPr>
        <w:t>Thành</w:t>
      </w:r>
      <w:proofErr w:type="spellEnd"/>
      <w:r w:rsidR="009A072C" w:rsidRPr="006F06A5">
        <w:rPr>
          <w:color w:val="000000"/>
          <w:sz w:val="24"/>
          <w:szCs w:val="24"/>
        </w:rPr>
        <w:t xml:space="preserve"> </w:t>
      </w:r>
      <w:proofErr w:type="spellStart"/>
      <w:r w:rsidR="009A072C" w:rsidRPr="006F06A5">
        <w:rPr>
          <w:color w:val="000000"/>
          <w:sz w:val="24"/>
          <w:szCs w:val="24"/>
        </w:rPr>
        <w:t>Phố</w:t>
      </w:r>
      <w:proofErr w:type="spellEnd"/>
      <w:r w:rsidR="009A072C" w:rsidRPr="006F06A5">
        <w:rPr>
          <w:color w:val="000000"/>
          <w:sz w:val="24"/>
          <w:szCs w:val="24"/>
        </w:rPr>
        <w:t xml:space="preserve"> </w:t>
      </w:r>
      <w:proofErr w:type="spellStart"/>
      <w:r w:rsidR="009A072C" w:rsidRPr="006F06A5">
        <w:rPr>
          <w:color w:val="000000"/>
          <w:sz w:val="24"/>
          <w:szCs w:val="24"/>
        </w:rPr>
        <w:t>Hồ</w:t>
      </w:r>
      <w:proofErr w:type="spellEnd"/>
      <w:r w:rsidR="009A072C" w:rsidRPr="006F06A5">
        <w:rPr>
          <w:color w:val="000000"/>
          <w:sz w:val="24"/>
          <w:szCs w:val="24"/>
        </w:rPr>
        <w:t xml:space="preserve"> </w:t>
      </w:r>
      <w:proofErr w:type="spellStart"/>
      <w:r w:rsidR="009A072C" w:rsidRPr="006F06A5">
        <w:rPr>
          <w:color w:val="000000"/>
          <w:sz w:val="24"/>
          <w:szCs w:val="24"/>
        </w:rPr>
        <w:t>Chí</w:t>
      </w:r>
      <w:proofErr w:type="spellEnd"/>
      <w:r w:rsidR="009A072C" w:rsidRPr="006F06A5">
        <w:rPr>
          <w:color w:val="000000"/>
          <w:sz w:val="24"/>
          <w:szCs w:val="24"/>
        </w:rPr>
        <w:t xml:space="preserve"> Minh</w:t>
      </w:r>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proofErr w:type="spellStart"/>
      <w:r>
        <w:rPr>
          <w:color w:val="000000"/>
          <w:sz w:val="24"/>
          <w:szCs w:val="24"/>
        </w:rPr>
        <w:t>Bộ</w:t>
      </w:r>
      <w:proofErr w:type="spellEnd"/>
      <w:r>
        <w:rPr>
          <w:color w:val="000000"/>
          <w:sz w:val="24"/>
          <w:szCs w:val="24"/>
        </w:rPr>
        <w:t xml:space="preserve"> </w:t>
      </w:r>
      <w:proofErr w:type="spellStart"/>
      <w:r>
        <w:rPr>
          <w:color w:val="000000"/>
          <w:sz w:val="24"/>
          <w:szCs w:val="24"/>
        </w:rPr>
        <w:t>phận</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tác</w:t>
      </w:r>
      <w:proofErr w:type="spellEnd"/>
      <w:r>
        <w:rPr>
          <w:color w:val="000000"/>
          <w:sz w:val="24"/>
          <w:szCs w:val="24"/>
        </w:rPr>
        <w:t xml:space="preserve">: </w:t>
      </w:r>
      <w:r w:rsidR="00F32468">
        <w:rPr>
          <w:color w:val="000000"/>
          <w:sz w:val="24"/>
          <w:szCs w:val="24"/>
        </w:rPr>
        <w:t>[DEPARTMENT_NAME]</w:t>
      </w:r>
      <w:r w:rsidR="009A072C">
        <w:rPr>
          <w:color w:val="000000"/>
          <w:sz w:val="24"/>
          <w:szCs w:val="24"/>
        </w:rPr>
        <w:t xml:space="preserve"> </w:t>
      </w:r>
      <w:proofErr w:type="spellStart"/>
      <w:r>
        <w:rPr>
          <w:color w:val="000000"/>
          <w:sz w:val="24"/>
          <w:szCs w:val="24"/>
        </w:rPr>
        <w:t>Chức</w:t>
      </w:r>
      <w:proofErr w:type="spellEnd"/>
      <w:r>
        <w:rPr>
          <w:color w:val="000000"/>
          <w:sz w:val="24"/>
          <w:szCs w:val="24"/>
        </w:rPr>
        <w:t xml:space="preserve"> </w:t>
      </w:r>
      <w:proofErr w:type="spellStart"/>
      <w:r>
        <w:rPr>
          <w:color w:val="000000"/>
          <w:sz w:val="24"/>
          <w:szCs w:val="24"/>
        </w:rPr>
        <w:t>danh</w:t>
      </w:r>
      <w:proofErr w:type="spellEnd"/>
      <w:r>
        <w:rPr>
          <w:color w:val="000000"/>
          <w:sz w:val="24"/>
          <w:szCs w:val="24"/>
        </w:rPr>
        <w:t xml:space="preserve"> </w:t>
      </w:r>
      <w:proofErr w:type="spellStart"/>
      <w:r>
        <w:rPr>
          <w:color w:val="000000"/>
          <w:sz w:val="24"/>
          <w:szCs w:val="24"/>
        </w:rPr>
        <w:t>chuyên</w:t>
      </w:r>
      <w:proofErr w:type="spellEnd"/>
      <w:r>
        <w:rPr>
          <w:color w:val="000000"/>
          <w:sz w:val="24"/>
          <w:szCs w:val="24"/>
        </w:rPr>
        <w:t xml:space="preserve"> </w:t>
      </w:r>
      <w:proofErr w:type="spellStart"/>
      <w:r>
        <w:rPr>
          <w:color w:val="000000"/>
          <w:sz w:val="24"/>
          <w:szCs w:val="24"/>
        </w:rPr>
        <w:t>môn</w:t>
      </w:r>
      <w:proofErr w:type="spellEnd"/>
      <w:r>
        <w:rPr>
          <w:color w:val="000000"/>
          <w:sz w:val="24"/>
          <w:szCs w:val="24"/>
        </w:rPr>
        <w:t xml:space="preserve"> (</w:t>
      </w:r>
      <w:proofErr w:type="spellStart"/>
      <w:r>
        <w:rPr>
          <w:color w:val="000000"/>
          <w:sz w:val="24"/>
          <w:szCs w:val="24"/>
        </w:rPr>
        <w:t>vị</w:t>
      </w:r>
      <w:proofErr w:type="spellEnd"/>
      <w:r>
        <w:rPr>
          <w:color w:val="000000"/>
          <w:sz w:val="24"/>
          <w:szCs w:val="24"/>
        </w:rPr>
        <w:t xml:space="preserve"> </w:t>
      </w:r>
      <w:proofErr w:type="spellStart"/>
      <w:r>
        <w:rPr>
          <w:color w:val="000000"/>
          <w:sz w:val="24"/>
          <w:szCs w:val="24"/>
        </w:rPr>
        <w:t>trí</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tác</w:t>
      </w:r>
      <w:proofErr w:type="spellEnd"/>
      <w:r>
        <w:rPr>
          <w:color w:val="000000"/>
          <w:sz w:val="24"/>
          <w:szCs w:val="24"/>
        </w:rPr>
        <w:t xml:space="preserve">): </w:t>
      </w:r>
      <w:r w:rsidR="00F32468">
        <w:rPr>
          <w:color w:val="000000"/>
          <w:sz w:val="24"/>
          <w:szCs w:val="24"/>
        </w:rPr>
        <w:t>[POSITION]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proofErr w:type="spellStart"/>
      <w:r>
        <w:rPr>
          <w:color w:val="000000"/>
          <w:sz w:val="24"/>
          <w:szCs w:val="24"/>
        </w:rPr>
        <w:t>Nhiệm</w:t>
      </w:r>
      <w:proofErr w:type="spellEnd"/>
      <w:r>
        <w:rPr>
          <w:color w:val="000000"/>
          <w:sz w:val="24"/>
          <w:szCs w:val="24"/>
        </w:rPr>
        <w:t xml:space="preserve"> </w:t>
      </w:r>
      <w:proofErr w:type="spellStart"/>
      <w:r>
        <w:rPr>
          <w:color w:val="000000"/>
          <w:sz w:val="24"/>
          <w:szCs w:val="24"/>
        </w:rPr>
        <w:t>vụ</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như</w:t>
      </w:r>
      <w:proofErr w:type="spellEnd"/>
      <w:r>
        <w:rPr>
          <w:color w:val="000000"/>
          <w:sz w:val="24"/>
          <w:szCs w:val="24"/>
        </w:rPr>
        <w:t xml:space="preserve"> </w:t>
      </w:r>
      <w:proofErr w:type="spellStart"/>
      <w:r>
        <w:rPr>
          <w:color w:val="000000"/>
          <w:sz w:val="24"/>
          <w:szCs w:val="24"/>
        </w:rPr>
        <w:t>sau</w:t>
      </w:r>
      <w:proofErr w:type="spellEnd"/>
      <w:r>
        <w:rPr>
          <w:color w:val="000000"/>
          <w:sz w:val="24"/>
          <w:szCs w:val="24"/>
        </w:rPr>
        <w:t>:</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w:t>
      </w:r>
      <w:proofErr w:type="spellStart"/>
      <w:r>
        <w:rPr>
          <w:color w:val="000000"/>
          <w:sz w:val="24"/>
          <w:szCs w:val="24"/>
        </w:rPr>
        <w:t>Thực</w:t>
      </w:r>
      <w:proofErr w:type="spellEnd"/>
      <w:r>
        <w:rPr>
          <w:color w:val="000000"/>
          <w:sz w:val="24"/>
          <w:szCs w:val="24"/>
        </w:rPr>
        <w:t xml:space="preserve"> </w:t>
      </w:r>
      <w:proofErr w:type="spellStart"/>
      <w:r>
        <w:rPr>
          <w:color w:val="000000"/>
          <w:sz w:val="24"/>
          <w:szCs w:val="24"/>
        </w:rPr>
        <w:t>hiện</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đúng</w:t>
      </w:r>
      <w:proofErr w:type="spellEnd"/>
      <w:r>
        <w:rPr>
          <w:color w:val="000000"/>
          <w:sz w:val="24"/>
          <w:szCs w:val="24"/>
        </w:rPr>
        <w:t xml:space="preserve"> </w:t>
      </w:r>
      <w:proofErr w:type="spellStart"/>
      <w:r>
        <w:rPr>
          <w:color w:val="000000"/>
          <w:sz w:val="24"/>
          <w:szCs w:val="24"/>
        </w:rPr>
        <w:t>chức</w:t>
      </w:r>
      <w:proofErr w:type="spellEnd"/>
      <w:r>
        <w:rPr>
          <w:color w:val="000000"/>
          <w:sz w:val="24"/>
          <w:szCs w:val="24"/>
        </w:rPr>
        <w:t xml:space="preserve"> </w:t>
      </w:r>
      <w:proofErr w:type="spellStart"/>
      <w:r>
        <w:rPr>
          <w:color w:val="000000"/>
          <w:sz w:val="24"/>
          <w:szCs w:val="24"/>
        </w:rPr>
        <w:t>danh</w:t>
      </w:r>
      <w:proofErr w:type="spellEnd"/>
      <w:r>
        <w:rPr>
          <w:color w:val="000000"/>
          <w:sz w:val="24"/>
          <w:szCs w:val="24"/>
        </w:rPr>
        <w:t xml:space="preserve"> </w:t>
      </w:r>
      <w:proofErr w:type="spellStart"/>
      <w:r>
        <w:rPr>
          <w:color w:val="000000"/>
          <w:sz w:val="24"/>
          <w:szCs w:val="24"/>
        </w:rPr>
        <w:t>chuyên</w:t>
      </w:r>
      <w:proofErr w:type="spellEnd"/>
      <w:r>
        <w:rPr>
          <w:color w:val="000000"/>
          <w:sz w:val="24"/>
          <w:szCs w:val="24"/>
        </w:rPr>
        <w:t xml:space="preserve"> </w:t>
      </w:r>
      <w:proofErr w:type="spellStart"/>
      <w:r>
        <w:rPr>
          <w:color w:val="000000"/>
          <w:sz w:val="24"/>
          <w:szCs w:val="24"/>
        </w:rPr>
        <w:t>môn</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mình</w:t>
      </w:r>
      <w:proofErr w:type="spellEnd"/>
      <w:r>
        <w:rPr>
          <w:color w:val="000000"/>
          <w:sz w:val="24"/>
          <w:szCs w:val="24"/>
        </w:rPr>
        <w:t xml:space="preserve"> </w:t>
      </w:r>
      <w:proofErr w:type="spellStart"/>
      <w:r>
        <w:rPr>
          <w:color w:val="000000"/>
          <w:sz w:val="24"/>
          <w:szCs w:val="24"/>
        </w:rPr>
        <w:t>dưới</w:t>
      </w:r>
      <w:proofErr w:type="spellEnd"/>
      <w:r>
        <w:rPr>
          <w:color w:val="000000"/>
          <w:sz w:val="24"/>
          <w:szCs w:val="24"/>
        </w:rPr>
        <w:t xml:space="preserve"> </w:t>
      </w:r>
      <w:proofErr w:type="spellStart"/>
      <w:r>
        <w:rPr>
          <w:color w:val="000000"/>
          <w:sz w:val="24"/>
          <w:szCs w:val="24"/>
        </w:rPr>
        <w:t>sự</w:t>
      </w:r>
      <w:proofErr w:type="spellEnd"/>
      <w:r>
        <w:rPr>
          <w:color w:val="000000"/>
          <w:sz w:val="24"/>
          <w:szCs w:val="24"/>
        </w:rPr>
        <w:t xml:space="preserve"> </w:t>
      </w:r>
      <w:proofErr w:type="spellStart"/>
      <w:r>
        <w:rPr>
          <w:color w:val="000000"/>
          <w:sz w:val="24"/>
          <w:szCs w:val="24"/>
        </w:rPr>
        <w:t>quản</w:t>
      </w:r>
      <w:proofErr w:type="spellEnd"/>
      <w:r>
        <w:rPr>
          <w:color w:val="000000"/>
          <w:sz w:val="24"/>
          <w:szCs w:val="24"/>
        </w:rPr>
        <w:t xml:space="preserve"> </w:t>
      </w:r>
      <w:proofErr w:type="spellStart"/>
      <w:r>
        <w:rPr>
          <w:color w:val="000000"/>
          <w:sz w:val="24"/>
          <w:szCs w:val="24"/>
        </w:rPr>
        <w:t>lý</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hành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Ban </w:t>
      </w:r>
      <w:proofErr w:type="spellStart"/>
      <w:r>
        <w:rPr>
          <w:color w:val="000000"/>
          <w:sz w:val="24"/>
          <w:szCs w:val="24"/>
        </w:rPr>
        <w:t>Giám</w:t>
      </w:r>
      <w:proofErr w:type="spellEnd"/>
      <w:r>
        <w:rPr>
          <w:color w:val="000000"/>
          <w:sz w:val="24"/>
          <w:szCs w:val="24"/>
        </w:rPr>
        <w:t xml:space="preserve"> </w:t>
      </w:r>
      <w:proofErr w:type="spellStart"/>
      <w:r>
        <w:rPr>
          <w:color w:val="000000"/>
          <w:sz w:val="24"/>
          <w:szCs w:val="24"/>
        </w:rPr>
        <w:t>đốc</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cá</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bổ</w:t>
      </w:r>
      <w:proofErr w:type="spellEnd"/>
      <w:r>
        <w:rPr>
          <w:color w:val="000000"/>
          <w:sz w:val="24"/>
          <w:szCs w:val="24"/>
        </w:rPr>
        <w:t xml:space="preserve"> </w:t>
      </w:r>
      <w:proofErr w:type="spellStart"/>
      <w:r>
        <w:rPr>
          <w:color w:val="000000"/>
          <w:sz w:val="24"/>
          <w:szCs w:val="24"/>
        </w:rPr>
        <w:t>nhiệm</w:t>
      </w:r>
      <w:proofErr w:type="spellEnd"/>
      <w:r>
        <w:rPr>
          <w:color w:val="000000"/>
          <w:sz w:val="24"/>
          <w:szCs w:val="24"/>
        </w:rPr>
        <w:t xml:space="preserve"> </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ủy</w:t>
      </w:r>
      <w:proofErr w:type="spellEnd"/>
      <w:r>
        <w:rPr>
          <w:color w:val="000000"/>
          <w:sz w:val="24"/>
          <w:szCs w:val="24"/>
        </w:rPr>
        <w:t xml:space="preserve"> </w:t>
      </w:r>
      <w:proofErr w:type="spellStart"/>
      <w:r>
        <w:rPr>
          <w:color w:val="000000"/>
          <w:sz w:val="24"/>
          <w:szCs w:val="24"/>
        </w:rPr>
        <w:t>quyền</w:t>
      </w:r>
      <w:proofErr w:type="spellEnd"/>
      <w:r>
        <w:rPr>
          <w:color w:val="000000"/>
          <w:sz w:val="24"/>
          <w:szCs w:val="24"/>
        </w:rPr>
        <w:t xml:space="preserve"> </w:t>
      </w:r>
      <w:proofErr w:type="spellStart"/>
      <w:r>
        <w:rPr>
          <w:color w:val="000000"/>
          <w:sz w:val="24"/>
          <w:szCs w:val="24"/>
        </w:rPr>
        <w:t>phụ</w:t>
      </w:r>
      <w:proofErr w:type="spellEnd"/>
      <w:r>
        <w:rPr>
          <w:color w:val="000000"/>
          <w:sz w:val="24"/>
          <w:szCs w:val="24"/>
        </w:rPr>
        <w:t xml:space="preserve"> </w:t>
      </w:r>
      <w:proofErr w:type="spellStart"/>
      <w:r>
        <w:rPr>
          <w:color w:val="000000"/>
          <w:sz w:val="24"/>
          <w:szCs w:val="24"/>
        </w:rPr>
        <w:t>trách</w:t>
      </w:r>
      <w:proofErr w:type="spellEnd"/>
      <w:r>
        <w:rPr>
          <w:color w:val="000000"/>
          <w:sz w:val="24"/>
          <w:szCs w:val="24"/>
        </w:rPr>
        <w:t xml:space="preserve">).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xml:space="preserve">+ </w:t>
      </w:r>
      <w:proofErr w:type="spellStart"/>
      <w:r>
        <w:rPr>
          <w:color w:val="000000"/>
          <w:sz w:val="24"/>
          <w:szCs w:val="24"/>
        </w:rPr>
        <w:t>Phối</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cùng</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bộ</w:t>
      </w:r>
      <w:proofErr w:type="spellEnd"/>
      <w:r>
        <w:rPr>
          <w:color w:val="000000"/>
          <w:sz w:val="24"/>
          <w:szCs w:val="24"/>
        </w:rPr>
        <w:t xml:space="preserve"> </w:t>
      </w:r>
      <w:proofErr w:type="spellStart"/>
      <w:r>
        <w:rPr>
          <w:color w:val="000000"/>
          <w:sz w:val="24"/>
          <w:szCs w:val="24"/>
        </w:rPr>
        <w:t>phận</w:t>
      </w:r>
      <w:proofErr w:type="spellEnd"/>
      <w:r>
        <w:rPr>
          <w:color w:val="000000"/>
          <w:sz w:val="24"/>
          <w:szCs w:val="24"/>
        </w:rPr>
        <w:t xml:space="preserve">, </w:t>
      </w:r>
      <w:proofErr w:type="spellStart"/>
      <w:r>
        <w:rPr>
          <w:color w:val="000000"/>
          <w:sz w:val="24"/>
          <w:szCs w:val="24"/>
        </w:rPr>
        <w:t>phòng</w:t>
      </w:r>
      <w:proofErr w:type="spellEnd"/>
      <w:r>
        <w:rPr>
          <w:color w:val="000000"/>
          <w:sz w:val="24"/>
          <w:szCs w:val="24"/>
        </w:rPr>
        <w:t xml:space="preserve"> ban </w:t>
      </w:r>
      <w:proofErr w:type="spellStart"/>
      <w:r>
        <w:rPr>
          <w:color w:val="000000"/>
          <w:sz w:val="24"/>
          <w:szCs w:val="24"/>
        </w:rPr>
        <w:t>khác</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 </w:t>
      </w:r>
      <w:proofErr w:type="spellStart"/>
      <w:r>
        <w:rPr>
          <w:color w:val="000000"/>
          <w:sz w:val="24"/>
          <w:szCs w:val="24"/>
        </w:rPr>
        <w:t>để</w:t>
      </w:r>
      <w:proofErr w:type="spellEnd"/>
      <w:r>
        <w:rPr>
          <w:color w:val="000000"/>
          <w:sz w:val="24"/>
          <w:szCs w:val="24"/>
        </w:rPr>
        <w:t xml:space="preserve"> </w:t>
      </w:r>
      <w:proofErr w:type="spellStart"/>
      <w:r>
        <w:rPr>
          <w:color w:val="000000"/>
          <w:sz w:val="24"/>
          <w:szCs w:val="24"/>
        </w:rPr>
        <w:t>phát</w:t>
      </w:r>
      <w:proofErr w:type="spellEnd"/>
      <w:r>
        <w:rPr>
          <w:color w:val="000000"/>
          <w:sz w:val="24"/>
          <w:szCs w:val="24"/>
        </w:rPr>
        <w:t xml:space="preserve"> </w:t>
      </w:r>
      <w:proofErr w:type="spellStart"/>
      <w:r>
        <w:rPr>
          <w:color w:val="000000"/>
          <w:sz w:val="24"/>
          <w:szCs w:val="24"/>
        </w:rPr>
        <w:t>huy</w:t>
      </w:r>
      <w:proofErr w:type="spellEnd"/>
      <w:r>
        <w:rPr>
          <w:color w:val="000000"/>
          <w:sz w:val="24"/>
          <w:szCs w:val="24"/>
        </w:rPr>
        <w:t xml:space="preserve"> </w:t>
      </w:r>
      <w:proofErr w:type="spellStart"/>
      <w:r>
        <w:rPr>
          <w:color w:val="000000"/>
          <w:sz w:val="24"/>
          <w:szCs w:val="24"/>
        </w:rPr>
        <w:t>tối</w:t>
      </w:r>
      <w:proofErr w:type="spellEnd"/>
      <w:r>
        <w:rPr>
          <w:color w:val="000000"/>
          <w:sz w:val="24"/>
          <w:szCs w:val="24"/>
        </w:rPr>
        <w:t xml:space="preserve"> </w:t>
      </w:r>
      <w:proofErr w:type="spellStart"/>
      <w:r>
        <w:rPr>
          <w:color w:val="000000"/>
          <w:sz w:val="24"/>
          <w:szCs w:val="24"/>
        </w:rPr>
        <w:t>đa</w:t>
      </w:r>
      <w:proofErr w:type="spellEnd"/>
      <w:r>
        <w:rPr>
          <w:color w:val="000000"/>
          <w:sz w:val="24"/>
          <w:szCs w:val="24"/>
        </w:rPr>
        <w:t xml:space="preserve"> </w:t>
      </w:r>
      <w:proofErr w:type="spellStart"/>
      <w:r>
        <w:rPr>
          <w:color w:val="000000"/>
          <w:sz w:val="24"/>
          <w:szCs w:val="24"/>
        </w:rPr>
        <w:t>hiệu</w:t>
      </w:r>
      <w:proofErr w:type="spellEnd"/>
      <w:r>
        <w:rPr>
          <w:color w:val="000000"/>
          <w:sz w:val="24"/>
          <w:szCs w:val="24"/>
        </w:rPr>
        <w:t xml:space="preserve"> </w:t>
      </w:r>
      <w:proofErr w:type="spellStart"/>
      <w:r>
        <w:rPr>
          <w:color w:val="000000"/>
          <w:sz w:val="24"/>
          <w:szCs w:val="24"/>
        </w:rPr>
        <w:t>quả</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xml:space="preserve">+ </w:t>
      </w:r>
      <w:proofErr w:type="spellStart"/>
      <w:r>
        <w:rPr>
          <w:color w:val="000000"/>
          <w:sz w:val="24"/>
          <w:szCs w:val="24"/>
        </w:rPr>
        <w:t>Hoàn</w:t>
      </w:r>
      <w:proofErr w:type="spellEnd"/>
      <w:r>
        <w:rPr>
          <w:color w:val="000000"/>
          <w:sz w:val="24"/>
          <w:szCs w:val="24"/>
        </w:rPr>
        <w:t xml:space="preserve"> </w:t>
      </w:r>
      <w:proofErr w:type="spellStart"/>
      <w:r>
        <w:rPr>
          <w:color w:val="000000"/>
          <w:sz w:val="24"/>
          <w:szCs w:val="24"/>
        </w:rPr>
        <w:t>thành</w:t>
      </w:r>
      <w:proofErr w:type="spellEnd"/>
      <w:r>
        <w:rPr>
          <w:color w:val="000000"/>
          <w:sz w:val="24"/>
          <w:szCs w:val="24"/>
        </w:rPr>
        <w:t xml:space="preserve"> </w:t>
      </w:r>
      <w:proofErr w:type="spellStart"/>
      <w:r>
        <w:rPr>
          <w:color w:val="000000"/>
          <w:sz w:val="24"/>
          <w:szCs w:val="24"/>
        </w:rPr>
        <w:t>những</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khác</w:t>
      </w:r>
      <w:proofErr w:type="spellEnd"/>
      <w:r>
        <w:rPr>
          <w:color w:val="000000"/>
          <w:sz w:val="24"/>
          <w:szCs w:val="24"/>
        </w:rPr>
        <w:t xml:space="preserve"> </w:t>
      </w:r>
      <w:proofErr w:type="spellStart"/>
      <w:r>
        <w:rPr>
          <w:color w:val="000000"/>
          <w:sz w:val="24"/>
          <w:szCs w:val="24"/>
        </w:rPr>
        <w:t>tùy</w:t>
      </w:r>
      <w:proofErr w:type="spellEnd"/>
      <w:r>
        <w:rPr>
          <w:color w:val="000000"/>
          <w:sz w:val="24"/>
          <w:szCs w:val="24"/>
        </w:rPr>
        <w:t xml:space="preserve"> </w:t>
      </w:r>
      <w:proofErr w:type="spellStart"/>
      <w:r>
        <w:rPr>
          <w:color w:val="000000"/>
          <w:sz w:val="24"/>
          <w:szCs w:val="24"/>
        </w:rPr>
        <w:t>thuộc</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yêu</w:t>
      </w:r>
      <w:proofErr w:type="spellEnd"/>
      <w:r>
        <w:rPr>
          <w:color w:val="000000"/>
          <w:sz w:val="24"/>
          <w:szCs w:val="24"/>
        </w:rPr>
        <w:t xml:space="preserve"> </w:t>
      </w:r>
      <w:proofErr w:type="spellStart"/>
      <w:r>
        <w:rPr>
          <w:color w:val="000000"/>
          <w:sz w:val="24"/>
          <w:szCs w:val="24"/>
        </w:rPr>
        <w:t>cầu</w:t>
      </w:r>
      <w:proofErr w:type="spellEnd"/>
      <w:r>
        <w:rPr>
          <w:color w:val="000000"/>
          <w:sz w:val="24"/>
          <w:szCs w:val="24"/>
        </w:rPr>
        <w:t xml:space="preserve"> </w:t>
      </w:r>
      <w:proofErr w:type="spellStart"/>
      <w:r>
        <w:rPr>
          <w:color w:val="000000"/>
          <w:sz w:val="24"/>
          <w:szCs w:val="24"/>
        </w:rPr>
        <w:t>kinh</w:t>
      </w:r>
      <w:proofErr w:type="spellEnd"/>
      <w:r>
        <w:rPr>
          <w:color w:val="000000"/>
          <w:sz w:val="24"/>
          <w:szCs w:val="24"/>
        </w:rPr>
        <w:t xml:space="preserve"> </w:t>
      </w:r>
      <w:proofErr w:type="spellStart"/>
      <w:r>
        <w:rPr>
          <w:color w:val="000000"/>
          <w:sz w:val="24"/>
          <w:szCs w:val="24"/>
        </w:rPr>
        <w:t>doanh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quyết</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Ban </w:t>
      </w:r>
      <w:proofErr w:type="spellStart"/>
      <w:r>
        <w:rPr>
          <w:color w:val="000000"/>
          <w:sz w:val="24"/>
          <w:szCs w:val="24"/>
        </w:rPr>
        <w:t>Giám</w:t>
      </w:r>
      <w:proofErr w:type="spellEnd"/>
      <w:r>
        <w:rPr>
          <w:color w:val="000000"/>
          <w:sz w:val="24"/>
          <w:szCs w:val="24"/>
        </w:rPr>
        <w:t xml:space="preserve"> </w:t>
      </w:r>
      <w:proofErr w:type="spellStart"/>
      <w:r>
        <w:rPr>
          <w:color w:val="000000"/>
          <w:sz w:val="24"/>
          <w:szCs w:val="24"/>
        </w:rPr>
        <w:t>đốc</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cá</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bổ</w:t>
      </w:r>
      <w:proofErr w:type="spellEnd"/>
      <w:r>
        <w:rPr>
          <w:color w:val="000000"/>
          <w:sz w:val="24"/>
          <w:szCs w:val="24"/>
        </w:rPr>
        <w:t xml:space="preserve"> </w:t>
      </w:r>
      <w:proofErr w:type="spellStart"/>
      <w:r>
        <w:rPr>
          <w:color w:val="000000"/>
          <w:sz w:val="24"/>
          <w:szCs w:val="24"/>
        </w:rPr>
        <w:t>nhiệm</w:t>
      </w:r>
      <w:proofErr w:type="spellEnd"/>
      <w:r>
        <w:rPr>
          <w:color w:val="000000"/>
          <w:sz w:val="24"/>
          <w:szCs w:val="24"/>
        </w:rPr>
        <w:t xml:space="preserve"> </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ủy</w:t>
      </w:r>
      <w:proofErr w:type="spellEnd"/>
      <w:r>
        <w:rPr>
          <w:color w:val="000000"/>
          <w:sz w:val="24"/>
          <w:szCs w:val="24"/>
        </w:rPr>
        <w:t xml:space="preserve"> </w:t>
      </w:r>
      <w:proofErr w:type="spellStart"/>
      <w:r>
        <w:rPr>
          <w:color w:val="000000"/>
          <w:sz w:val="24"/>
          <w:szCs w:val="24"/>
        </w:rPr>
        <w:t>quyền</w:t>
      </w:r>
      <w:proofErr w:type="spellEnd"/>
      <w:r>
        <w:rPr>
          <w:color w:val="000000"/>
          <w:sz w:val="24"/>
          <w:szCs w:val="24"/>
        </w:rPr>
        <w:t xml:space="preserve"> </w:t>
      </w:r>
      <w:proofErr w:type="spellStart"/>
      <w:r>
        <w:rPr>
          <w:color w:val="000000"/>
          <w:sz w:val="24"/>
          <w:szCs w:val="24"/>
        </w:rPr>
        <w:t>phụ</w:t>
      </w:r>
      <w:proofErr w:type="spellEnd"/>
      <w:r>
        <w:rPr>
          <w:color w:val="000000"/>
          <w:sz w:val="24"/>
          <w:szCs w:val="24"/>
        </w:rPr>
        <w:t xml:space="preserve"> </w:t>
      </w:r>
      <w:proofErr w:type="spellStart"/>
      <w:r>
        <w:rPr>
          <w:color w:val="000000"/>
          <w:sz w:val="24"/>
          <w:szCs w:val="24"/>
        </w:rPr>
        <w:t>trách</w:t>
      </w:r>
      <w:proofErr w:type="spellEnd"/>
      <w:r>
        <w:rPr>
          <w:color w:val="000000"/>
          <w:sz w:val="24"/>
          <w:szCs w:val="24"/>
        </w:rPr>
        <w:t>).</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proofErr w:type="spellStart"/>
      <w:r>
        <w:rPr>
          <w:b/>
          <w:color w:val="000000"/>
          <w:sz w:val="24"/>
          <w:szCs w:val="24"/>
          <w:u w:val="single"/>
        </w:rPr>
        <w:t>Điều</w:t>
      </w:r>
      <w:proofErr w:type="spellEnd"/>
      <w:r>
        <w:rPr>
          <w:b/>
          <w:color w:val="000000"/>
          <w:sz w:val="24"/>
          <w:szCs w:val="24"/>
          <w:u w:val="single"/>
        </w:rPr>
        <w:t xml:space="preserve"> 2:</w:t>
      </w:r>
      <w:r>
        <w:rPr>
          <w:b/>
          <w:color w:val="000000"/>
          <w:sz w:val="24"/>
          <w:szCs w:val="24"/>
        </w:rPr>
        <w:t xml:space="preserve"> </w:t>
      </w:r>
      <w:proofErr w:type="spellStart"/>
      <w:r>
        <w:rPr>
          <w:b/>
          <w:color w:val="000000"/>
          <w:sz w:val="24"/>
          <w:szCs w:val="24"/>
        </w:rPr>
        <w:t>Chế</w:t>
      </w:r>
      <w:proofErr w:type="spellEnd"/>
      <w:r>
        <w:rPr>
          <w:b/>
          <w:color w:val="000000"/>
          <w:sz w:val="24"/>
          <w:szCs w:val="24"/>
        </w:rPr>
        <w:t xml:space="preserve"> </w:t>
      </w:r>
      <w:proofErr w:type="spellStart"/>
      <w:r>
        <w:rPr>
          <w:b/>
          <w:color w:val="000000"/>
          <w:sz w:val="24"/>
          <w:szCs w:val="24"/>
        </w:rPr>
        <w:t>độ</w:t>
      </w:r>
      <w:proofErr w:type="spellEnd"/>
      <w:r>
        <w:rPr>
          <w:b/>
          <w:color w:val="000000"/>
          <w:sz w:val="24"/>
          <w:szCs w:val="24"/>
        </w:rPr>
        <w:t xml:space="preserve"> </w:t>
      </w:r>
      <w:proofErr w:type="spellStart"/>
      <w:r>
        <w:rPr>
          <w:b/>
          <w:color w:val="000000"/>
          <w:sz w:val="24"/>
          <w:szCs w:val="24"/>
        </w:rPr>
        <w:t>làm</w:t>
      </w:r>
      <w:proofErr w:type="spellEnd"/>
      <w:r>
        <w:rPr>
          <w:b/>
          <w:color w:val="000000"/>
          <w:sz w:val="24"/>
          <w:szCs w:val="24"/>
        </w:rPr>
        <w:t xml:space="preserve"> </w:t>
      </w:r>
      <w:proofErr w:type="spellStart"/>
      <w:r>
        <w:rPr>
          <w:b/>
          <w:color w:val="000000"/>
          <w:sz w:val="24"/>
          <w:szCs w:val="24"/>
        </w:rPr>
        <w:t>việc</w:t>
      </w:r>
      <w:proofErr w:type="spellEnd"/>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gian</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8 </w:t>
      </w:r>
      <w:proofErr w:type="spellStart"/>
      <w:r>
        <w:rPr>
          <w:color w:val="000000"/>
          <w:sz w:val="24"/>
          <w:szCs w:val="24"/>
        </w:rPr>
        <w:t>giờ</w:t>
      </w:r>
      <w:proofErr w:type="spellEnd"/>
      <w:r>
        <w:rPr>
          <w:color w:val="000000"/>
          <w:sz w:val="24"/>
          <w:szCs w:val="24"/>
        </w:rPr>
        <w:t>/</w:t>
      </w:r>
      <w:proofErr w:type="spellStart"/>
      <w:r>
        <w:rPr>
          <w:color w:val="000000"/>
          <w:sz w:val="24"/>
          <w:szCs w:val="24"/>
        </w:rPr>
        <w:t>ngày</w:t>
      </w:r>
      <w:proofErr w:type="spellEnd"/>
      <w:r>
        <w:rPr>
          <w:color w:val="000000"/>
          <w:sz w:val="24"/>
          <w:szCs w:val="24"/>
        </w:rPr>
        <w:t xml:space="preserve">, </w:t>
      </w:r>
      <w:r w:rsidR="001C39C3">
        <w:rPr>
          <w:color w:val="000000"/>
          <w:sz w:val="24"/>
          <w:szCs w:val="24"/>
        </w:rPr>
        <w:t>5</w:t>
      </w:r>
      <w:r>
        <w:rPr>
          <w:color w:val="000000"/>
          <w:sz w:val="24"/>
          <w:szCs w:val="24"/>
        </w:rPr>
        <w:t xml:space="preserve"> </w:t>
      </w:r>
      <w:proofErr w:type="spellStart"/>
      <w:r>
        <w:rPr>
          <w:color w:val="000000"/>
          <w:sz w:val="24"/>
          <w:szCs w:val="24"/>
        </w:rPr>
        <w:t>ngày</w:t>
      </w:r>
      <w:proofErr w:type="spellEnd"/>
      <w:r>
        <w:rPr>
          <w:color w:val="000000"/>
          <w:sz w:val="24"/>
          <w:szCs w:val="24"/>
        </w:rPr>
        <w:t>/</w:t>
      </w:r>
      <w:proofErr w:type="spellStart"/>
      <w:r>
        <w:rPr>
          <w:color w:val="000000"/>
          <w:sz w:val="24"/>
          <w:szCs w:val="24"/>
        </w:rPr>
        <w:t>tuần</w:t>
      </w:r>
      <w:proofErr w:type="spellEnd"/>
      <w:r>
        <w:rPr>
          <w:color w:val="000000"/>
          <w:sz w:val="24"/>
          <w:szCs w:val="24"/>
        </w:rPr>
        <w:t>.</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proofErr w:type="spellStart"/>
      <w:r>
        <w:rPr>
          <w:color w:val="000000"/>
          <w:sz w:val="24"/>
          <w:szCs w:val="24"/>
        </w:rPr>
        <w:t>Từ</w:t>
      </w:r>
      <w:proofErr w:type="spellEnd"/>
      <w:r>
        <w:rPr>
          <w:color w:val="000000"/>
          <w:sz w:val="24"/>
          <w:szCs w:val="24"/>
        </w:rPr>
        <w:t xml:space="preserve">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thứ</w:t>
      </w:r>
      <w:proofErr w:type="spellEnd"/>
      <w:r>
        <w:rPr>
          <w:color w:val="000000"/>
          <w:sz w:val="24"/>
          <w:szCs w:val="24"/>
        </w:rPr>
        <w:t xml:space="preserve"> 2 </w:t>
      </w:r>
      <w:proofErr w:type="spellStart"/>
      <w:r>
        <w:rPr>
          <w:color w:val="000000"/>
          <w:sz w:val="24"/>
          <w:szCs w:val="24"/>
        </w:rPr>
        <w:t>đến</w:t>
      </w:r>
      <w:proofErr w:type="spellEnd"/>
      <w:r w:rsidR="001C39C3">
        <w:rPr>
          <w:color w:val="000000"/>
          <w:sz w:val="24"/>
          <w:szCs w:val="24"/>
        </w:rPr>
        <w:t xml:space="preserve">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thứ</w:t>
      </w:r>
      <w:proofErr w:type="spellEnd"/>
      <w:r>
        <w:rPr>
          <w:color w:val="000000"/>
          <w:sz w:val="24"/>
          <w:szCs w:val="24"/>
        </w:rPr>
        <w:t xml:space="preserve">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proofErr w:type="spellStart"/>
      <w:r>
        <w:rPr>
          <w:color w:val="000000"/>
          <w:sz w:val="24"/>
          <w:szCs w:val="24"/>
        </w:rPr>
        <w:t>Buổi</w:t>
      </w:r>
      <w:proofErr w:type="spellEnd"/>
      <w:r>
        <w:rPr>
          <w:color w:val="000000"/>
          <w:sz w:val="24"/>
          <w:szCs w:val="24"/>
        </w:rPr>
        <w:t xml:space="preserve"> </w:t>
      </w:r>
      <w:proofErr w:type="spellStart"/>
      <w:proofErr w:type="gramStart"/>
      <w:r>
        <w:rPr>
          <w:color w:val="000000"/>
          <w:sz w:val="24"/>
          <w:szCs w:val="24"/>
        </w:rPr>
        <w:t>sáng</w:t>
      </w:r>
      <w:proofErr w:type="spellEnd"/>
      <w:r>
        <w:rPr>
          <w:color w:val="000000"/>
          <w:sz w:val="24"/>
          <w:szCs w:val="24"/>
        </w:rPr>
        <w:t xml:space="preserve"> :</w:t>
      </w:r>
      <w:proofErr w:type="gramEnd"/>
      <w:r>
        <w:rPr>
          <w:color w:val="000000"/>
          <w:sz w:val="24"/>
          <w:szCs w:val="24"/>
        </w:rPr>
        <w:t xml:space="preserve">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proofErr w:type="spellStart"/>
      <w:r>
        <w:rPr>
          <w:color w:val="000000"/>
          <w:sz w:val="24"/>
          <w:szCs w:val="24"/>
        </w:rPr>
        <w:t>Buổi</w:t>
      </w:r>
      <w:proofErr w:type="spellEnd"/>
      <w:r>
        <w:rPr>
          <w:color w:val="000000"/>
          <w:sz w:val="24"/>
          <w:szCs w:val="24"/>
        </w:rPr>
        <w:t xml:space="preserve"> </w:t>
      </w:r>
      <w:proofErr w:type="spellStart"/>
      <w:r>
        <w:rPr>
          <w:color w:val="000000"/>
          <w:sz w:val="24"/>
          <w:szCs w:val="24"/>
        </w:rPr>
        <w:t>chiều</w:t>
      </w:r>
      <w:proofErr w:type="spellEnd"/>
      <w:r>
        <w:rPr>
          <w:color w:val="000000"/>
          <w:sz w:val="24"/>
          <w:szCs w:val="24"/>
        </w:rPr>
        <w:t>: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lang w:val="en-VN"/>
        </w:rPr>
      </w:pPr>
      <w:r>
        <w:rPr>
          <w:color w:val="000000"/>
          <w:sz w:val="24"/>
          <w:szCs w:val="24"/>
        </w:rPr>
        <w:t xml:space="preserve">Do </w:t>
      </w:r>
      <w:proofErr w:type="spellStart"/>
      <w:r>
        <w:rPr>
          <w:color w:val="000000"/>
          <w:sz w:val="24"/>
          <w:szCs w:val="24"/>
        </w:rPr>
        <w:t>tính</w:t>
      </w:r>
      <w:proofErr w:type="spellEnd"/>
      <w:r>
        <w:rPr>
          <w:color w:val="000000"/>
          <w:sz w:val="24"/>
          <w:szCs w:val="24"/>
        </w:rPr>
        <w:t xml:space="preserve"> </w:t>
      </w:r>
      <w:proofErr w:type="spellStart"/>
      <w:r>
        <w:rPr>
          <w:color w:val="000000"/>
          <w:sz w:val="24"/>
          <w:szCs w:val="24"/>
        </w:rPr>
        <w:t>chất</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nhu</w:t>
      </w:r>
      <w:proofErr w:type="spellEnd"/>
      <w:r>
        <w:rPr>
          <w:color w:val="000000"/>
          <w:sz w:val="24"/>
          <w:szCs w:val="24"/>
        </w:rPr>
        <w:t xml:space="preserve"> </w:t>
      </w:r>
      <w:proofErr w:type="spellStart"/>
      <w:r>
        <w:rPr>
          <w:color w:val="000000"/>
          <w:sz w:val="24"/>
          <w:szCs w:val="24"/>
        </w:rPr>
        <w:t>cầu</w:t>
      </w:r>
      <w:proofErr w:type="spellEnd"/>
      <w:r>
        <w:rPr>
          <w:color w:val="000000"/>
          <w:sz w:val="24"/>
          <w:szCs w:val="24"/>
        </w:rPr>
        <w:t xml:space="preserve"> </w:t>
      </w:r>
      <w:proofErr w:type="spellStart"/>
      <w:r>
        <w:rPr>
          <w:color w:val="000000"/>
          <w:sz w:val="24"/>
          <w:szCs w:val="24"/>
        </w:rPr>
        <w:t>kinh</w:t>
      </w:r>
      <w:proofErr w:type="spellEnd"/>
      <w:r>
        <w:rPr>
          <w:color w:val="000000"/>
          <w:sz w:val="24"/>
          <w:szCs w:val="24"/>
        </w:rPr>
        <w:t xml:space="preserve"> </w:t>
      </w:r>
      <w:proofErr w:type="spellStart"/>
      <w:r>
        <w:rPr>
          <w:color w:val="000000"/>
          <w:sz w:val="24"/>
          <w:szCs w:val="24"/>
        </w:rPr>
        <w:t>doanh</w:t>
      </w:r>
      <w:proofErr w:type="spellEnd"/>
      <w:r>
        <w:rPr>
          <w:color w:val="000000"/>
          <w:sz w:val="24"/>
          <w:szCs w:val="24"/>
        </w:rPr>
        <w:t xml:space="preserve"> hay </w:t>
      </w:r>
      <w:proofErr w:type="spellStart"/>
      <w:r>
        <w:rPr>
          <w:color w:val="000000"/>
          <w:sz w:val="24"/>
          <w:szCs w:val="24"/>
        </w:rPr>
        <w:t>nhu</w:t>
      </w:r>
      <w:proofErr w:type="spellEnd"/>
      <w:r>
        <w:rPr>
          <w:color w:val="000000"/>
          <w:sz w:val="24"/>
          <w:szCs w:val="24"/>
        </w:rPr>
        <w:t xml:space="preserve"> </w:t>
      </w:r>
      <w:proofErr w:type="spellStart"/>
      <w:r>
        <w:rPr>
          <w:color w:val="000000"/>
          <w:sz w:val="24"/>
          <w:szCs w:val="24"/>
        </w:rPr>
        <w:t>cầu</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tổ</w:t>
      </w:r>
      <w:proofErr w:type="spellEnd"/>
      <w:r>
        <w:rPr>
          <w:color w:val="000000"/>
          <w:sz w:val="24"/>
          <w:szCs w:val="24"/>
        </w:rPr>
        <w:t xml:space="preserve"> </w:t>
      </w:r>
      <w:proofErr w:type="spellStart"/>
      <w:r>
        <w:rPr>
          <w:color w:val="000000"/>
          <w:sz w:val="24"/>
          <w:szCs w:val="24"/>
        </w:rPr>
        <w:t>chức</w:t>
      </w:r>
      <w:proofErr w:type="spellEnd"/>
      <w:r>
        <w:rPr>
          <w:color w:val="000000"/>
          <w:sz w:val="24"/>
          <w:szCs w:val="24"/>
        </w:rPr>
        <w:t>/</w:t>
      </w:r>
      <w:proofErr w:type="spellStart"/>
      <w:r>
        <w:rPr>
          <w:color w:val="000000"/>
          <w:sz w:val="24"/>
          <w:szCs w:val="24"/>
        </w:rPr>
        <w:t>bộ</w:t>
      </w:r>
      <w:proofErr w:type="spellEnd"/>
      <w:r>
        <w:rPr>
          <w:color w:val="000000"/>
          <w:sz w:val="24"/>
          <w:szCs w:val="24"/>
        </w:rPr>
        <w:t xml:space="preserve"> </w:t>
      </w:r>
      <w:proofErr w:type="spellStart"/>
      <w:r>
        <w:rPr>
          <w:color w:val="000000"/>
          <w:sz w:val="24"/>
          <w:szCs w:val="24"/>
        </w:rPr>
        <w:t>phận</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thể</w:t>
      </w:r>
      <w:proofErr w:type="spellEnd"/>
      <w:r>
        <w:rPr>
          <w:color w:val="000000"/>
          <w:sz w:val="24"/>
          <w:szCs w:val="24"/>
        </w:rPr>
        <w:t xml:space="preserve"> </w:t>
      </w:r>
      <w:proofErr w:type="spellStart"/>
      <w:r>
        <w:rPr>
          <w:color w:val="000000"/>
          <w:sz w:val="24"/>
          <w:szCs w:val="24"/>
        </w:rPr>
        <w:t>cho</w:t>
      </w:r>
      <w:proofErr w:type="spellEnd"/>
      <w:r>
        <w:rPr>
          <w:color w:val="000000"/>
          <w:sz w:val="24"/>
          <w:szCs w:val="24"/>
        </w:rPr>
        <w:t xml:space="preserve"> </w:t>
      </w:r>
      <w:proofErr w:type="spellStart"/>
      <w:r>
        <w:rPr>
          <w:color w:val="000000"/>
          <w:sz w:val="24"/>
          <w:szCs w:val="24"/>
        </w:rPr>
        <w:t>áp</w:t>
      </w:r>
      <w:proofErr w:type="spellEnd"/>
      <w:r>
        <w:rPr>
          <w:color w:val="000000"/>
          <w:sz w:val="24"/>
          <w:szCs w:val="24"/>
        </w:rPr>
        <w:t xml:space="preserve"> </w:t>
      </w:r>
      <w:proofErr w:type="spellStart"/>
      <w:r>
        <w:rPr>
          <w:color w:val="000000"/>
          <w:sz w:val="24"/>
          <w:szCs w:val="24"/>
        </w:rPr>
        <w:t>dụng</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gian</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linh</w:t>
      </w:r>
      <w:proofErr w:type="spellEnd"/>
      <w:r>
        <w:rPr>
          <w:color w:val="000000"/>
          <w:sz w:val="24"/>
          <w:szCs w:val="24"/>
        </w:rPr>
        <w:t xml:space="preserve"> </w:t>
      </w:r>
      <w:proofErr w:type="spellStart"/>
      <w:r>
        <w:rPr>
          <w:color w:val="000000"/>
          <w:sz w:val="24"/>
          <w:szCs w:val="24"/>
        </w:rPr>
        <w:t>hoạt</w:t>
      </w:r>
      <w:proofErr w:type="spellEnd"/>
      <w:r>
        <w:rPr>
          <w:color w:val="000000"/>
          <w:sz w:val="24"/>
          <w:szCs w:val="24"/>
        </w:rPr>
        <w:t xml:space="preserve">. </w:t>
      </w:r>
      <w:proofErr w:type="spellStart"/>
      <w:r>
        <w:rPr>
          <w:color w:val="000000"/>
          <w:sz w:val="24"/>
          <w:szCs w:val="24"/>
        </w:rPr>
        <w:t>Những</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viên</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áp</w:t>
      </w:r>
      <w:proofErr w:type="spellEnd"/>
      <w:r>
        <w:rPr>
          <w:color w:val="000000"/>
          <w:sz w:val="24"/>
          <w:szCs w:val="24"/>
        </w:rPr>
        <w:t xml:space="preserve"> </w:t>
      </w:r>
      <w:proofErr w:type="spellStart"/>
      <w:r>
        <w:rPr>
          <w:color w:val="000000"/>
          <w:sz w:val="24"/>
          <w:szCs w:val="24"/>
        </w:rPr>
        <w:t>dụng</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gian</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linh</w:t>
      </w:r>
      <w:proofErr w:type="spellEnd"/>
      <w:r>
        <w:rPr>
          <w:color w:val="000000"/>
          <w:sz w:val="24"/>
          <w:szCs w:val="24"/>
        </w:rPr>
        <w:t xml:space="preserve"> </w:t>
      </w:r>
      <w:proofErr w:type="spellStart"/>
      <w:r>
        <w:rPr>
          <w:color w:val="000000"/>
          <w:sz w:val="24"/>
          <w:szCs w:val="24"/>
        </w:rPr>
        <w:t>hoạt</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thể</w:t>
      </w:r>
      <w:proofErr w:type="spellEnd"/>
      <w:r>
        <w:rPr>
          <w:color w:val="000000"/>
          <w:sz w:val="24"/>
          <w:szCs w:val="24"/>
        </w:rPr>
        <w:t xml:space="preserve"> </w:t>
      </w:r>
      <w:proofErr w:type="spellStart"/>
      <w:r>
        <w:rPr>
          <w:color w:val="000000"/>
          <w:sz w:val="24"/>
          <w:szCs w:val="24"/>
        </w:rPr>
        <w:t>không</w:t>
      </w:r>
      <w:proofErr w:type="spellEnd"/>
      <w:r>
        <w:rPr>
          <w:color w:val="000000"/>
          <w:sz w:val="24"/>
          <w:szCs w:val="24"/>
        </w:rPr>
        <w:t xml:space="preserve"> </w:t>
      </w:r>
      <w:proofErr w:type="spellStart"/>
      <w:r>
        <w:rPr>
          <w:color w:val="000000"/>
          <w:sz w:val="24"/>
          <w:szCs w:val="24"/>
        </w:rPr>
        <w:t>tuân</w:t>
      </w:r>
      <w:proofErr w:type="spellEnd"/>
      <w:r>
        <w:rPr>
          <w:color w:val="000000"/>
          <w:sz w:val="24"/>
          <w:szCs w:val="24"/>
        </w:rPr>
        <w:t xml:space="preserve"> </w:t>
      </w:r>
      <w:proofErr w:type="spellStart"/>
      <w:r>
        <w:rPr>
          <w:color w:val="000000"/>
          <w:sz w:val="24"/>
          <w:szCs w:val="24"/>
        </w:rPr>
        <w:t>thủ</w:t>
      </w:r>
      <w:proofErr w:type="spellEnd"/>
      <w:r>
        <w:rPr>
          <w:color w:val="000000"/>
          <w:sz w:val="24"/>
          <w:szCs w:val="24"/>
        </w:rPr>
        <w:t xml:space="preserve"> </w:t>
      </w:r>
      <w:proofErr w:type="spellStart"/>
      <w:r>
        <w:rPr>
          <w:color w:val="000000"/>
          <w:sz w:val="24"/>
          <w:szCs w:val="24"/>
        </w:rPr>
        <w:t>lịch</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cố</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bình</w:t>
      </w:r>
      <w:proofErr w:type="spellEnd"/>
      <w:r>
        <w:rPr>
          <w:color w:val="000000"/>
          <w:sz w:val="24"/>
          <w:szCs w:val="24"/>
        </w:rPr>
        <w:t xml:space="preserve"> </w:t>
      </w:r>
      <w:proofErr w:type="spellStart"/>
      <w:r>
        <w:rPr>
          <w:color w:val="000000"/>
          <w:sz w:val="24"/>
          <w:szCs w:val="24"/>
        </w:rPr>
        <w:t>thường</w:t>
      </w:r>
      <w:proofErr w:type="spellEnd"/>
      <w:r>
        <w:rPr>
          <w:color w:val="000000"/>
          <w:sz w:val="24"/>
          <w:szCs w:val="24"/>
        </w:rPr>
        <w:t xml:space="preserve"> </w:t>
      </w:r>
      <w:proofErr w:type="spellStart"/>
      <w:r>
        <w:rPr>
          <w:color w:val="000000"/>
          <w:sz w:val="24"/>
          <w:szCs w:val="24"/>
        </w:rPr>
        <w:t>mà</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ca </w:t>
      </w:r>
      <w:proofErr w:type="spellStart"/>
      <w:r>
        <w:rPr>
          <w:color w:val="000000"/>
          <w:sz w:val="24"/>
          <w:szCs w:val="24"/>
        </w:rPr>
        <w:t>kíp</w:t>
      </w:r>
      <w:proofErr w:type="spellEnd"/>
      <w:r>
        <w:rPr>
          <w:color w:val="000000"/>
          <w:sz w:val="24"/>
          <w:szCs w:val="24"/>
        </w:rPr>
        <w:t xml:space="preserve">, </w:t>
      </w:r>
      <w:proofErr w:type="spellStart"/>
      <w:r>
        <w:rPr>
          <w:color w:val="000000"/>
          <w:sz w:val="24"/>
          <w:szCs w:val="24"/>
        </w:rPr>
        <w:t>nhưng</w:t>
      </w:r>
      <w:proofErr w:type="spellEnd"/>
      <w:r>
        <w:rPr>
          <w:color w:val="000000"/>
          <w:sz w:val="24"/>
          <w:szCs w:val="24"/>
        </w:rPr>
        <w:t xml:space="preserve"> </w:t>
      </w:r>
      <w:proofErr w:type="spellStart"/>
      <w:r>
        <w:rPr>
          <w:color w:val="000000"/>
          <w:sz w:val="24"/>
          <w:szCs w:val="24"/>
        </w:rPr>
        <w:t>vẫn</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đảm</w:t>
      </w:r>
      <w:proofErr w:type="spellEnd"/>
      <w:r>
        <w:rPr>
          <w:color w:val="000000"/>
          <w:sz w:val="24"/>
          <w:szCs w:val="24"/>
        </w:rPr>
        <w:t xml:space="preserve"> </w:t>
      </w:r>
      <w:proofErr w:type="spellStart"/>
      <w:r>
        <w:rPr>
          <w:color w:val="000000"/>
          <w:sz w:val="24"/>
          <w:szCs w:val="24"/>
        </w:rPr>
        <w:t>bảo</w:t>
      </w:r>
      <w:proofErr w:type="spellEnd"/>
      <w:r>
        <w:rPr>
          <w:color w:val="000000"/>
          <w:sz w:val="24"/>
          <w:szCs w:val="24"/>
        </w:rPr>
        <w:t xml:space="preserve"> </w:t>
      </w:r>
      <w:proofErr w:type="spellStart"/>
      <w:r>
        <w:rPr>
          <w:color w:val="000000"/>
          <w:sz w:val="24"/>
          <w:szCs w:val="24"/>
        </w:rPr>
        <w:t>đủ</w:t>
      </w:r>
      <w:proofErr w:type="spellEnd"/>
      <w:r>
        <w:rPr>
          <w:color w:val="000000"/>
          <w:sz w:val="24"/>
          <w:szCs w:val="24"/>
        </w:rPr>
        <w:t xml:space="preserve"> </w:t>
      </w:r>
      <w:proofErr w:type="spellStart"/>
      <w:r>
        <w:rPr>
          <w:color w:val="000000"/>
          <w:sz w:val="24"/>
          <w:szCs w:val="24"/>
        </w:rPr>
        <w:t>số</w:t>
      </w:r>
      <w:proofErr w:type="spellEnd"/>
      <w:r>
        <w:rPr>
          <w:color w:val="000000"/>
          <w:sz w:val="24"/>
          <w:szCs w:val="24"/>
        </w:rPr>
        <w:t xml:space="preserve"> </w:t>
      </w:r>
      <w:proofErr w:type="spellStart"/>
      <w:r>
        <w:rPr>
          <w:color w:val="000000"/>
          <w:sz w:val="24"/>
          <w:szCs w:val="24"/>
        </w:rPr>
        <w:t>giờ</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lang w:val="en-VN"/>
        </w:rPr>
        <w:t>.</w:t>
      </w:r>
    </w:p>
    <w:p w14:paraId="64015A45" w14:textId="77777777" w:rsidR="00771B1B" w:rsidRDefault="00771B1B">
      <w:pPr>
        <w:numPr>
          <w:ilvl w:val="0"/>
          <w:numId w:val="2"/>
        </w:numPr>
        <w:spacing w:beforeLines="50" w:before="120" w:afterLines="50" w:after="120" w:line="312" w:lineRule="auto"/>
        <w:rPr>
          <w:color w:val="000000"/>
          <w:sz w:val="24"/>
          <w:szCs w:val="24"/>
          <w:lang w:val="en-VN"/>
        </w:rPr>
      </w:pPr>
      <w:r>
        <w:rPr>
          <w:color w:val="000000"/>
          <w:sz w:val="24"/>
          <w:szCs w:val="24"/>
          <w:lang w:val="en-VN"/>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lang w:val="en-VN"/>
        </w:rPr>
      </w:pPr>
      <w:r>
        <w:rPr>
          <w:color w:val="000000"/>
          <w:sz w:val="24"/>
          <w:szCs w:val="24"/>
          <w:lang w:val="en-VN"/>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lang w:val="en-VN"/>
        </w:rPr>
      </w:pPr>
      <w:r>
        <w:rPr>
          <w:b/>
          <w:color w:val="000000"/>
          <w:sz w:val="24"/>
          <w:szCs w:val="24"/>
          <w:u w:val="single"/>
          <w:lang w:val="en-VN"/>
        </w:rPr>
        <w:t>Điều 3:</w:t>
      </w:r>
      <w:r>
        <w:rPr>
          <w:color w:val="000000"/>
          <w:sz w:val="24"/>
          <w:szCs w:val="24"/>
          <w:lang w:val="en-VN"/>
        </w:rPr>
        <w:t xml:space="preserve"> </w:t>
      </w:r>
      <w:r>
        <w:rPr>
          <w:b/>
          <w:color w:val="000000"/>
          <w:sz w:val="24"/>
          <w:szCs w:val="24"/>
          <w:lang w:val="en-VN"/>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 xml:space="preserve">1. </w:t>
      </w:r>
      <w:proofErr w:type="spellStart"/>
      <w:r>
        <w:rPr>
          <w:b/>
          <w:color w:val="000000"/>
          <w:sz w:val="24"/>
          <w:szCs w:val="24"/>
        </w:rPr>
        <w:t>Nghĩa</w:t>
      </w:r>
      <w:proofErr w:type="spellEnd"/>
      <w:r>
        <w:rPr>
          <w:b/>
          <w:color w:val="000000"/>
          <w:sz w:val="24"/>
          <w:szCs w:val="24"/>
        </w:rPr>
        <w:t xml:space="preserve"> </w:t>
      </w:r>
      <w:proofErr w:type="spellStart"/>
      <w:r>
        <w:rPr>
          <w:b/>
          <w:color w:val="000000"/>
          <w:sz w:val="24"/>
          <w:szCs w:val="24"/>
        </w:rPr>
        <w:t>vụ</w:t>
      </w:r>
      <w:proofErr w:type="spellEnd"/>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proofErr w:type="spellStart"/>
      <w:r>
        <w:rPr>
          <w:color w:val="000000"/>
          <w:sz w:val="24"/>
          <w:szCs w:val="24"/>
        </w:rPr>
        <w:t>Thực</w:t>
      </w:r>
      <w:proofErr w:type="spellEnd"/>
      <w:r>
        <w:rPr>
          <w:color w:val="000000"/>
          <w:sz w:val="24"/>
          <w:szCs w:val="24"/>
        </w:rPr>
        <w:t xml:space="preserve"> </w:t>
      </w:r>
      <w:proofErr w:type="spellStart"/>
      <w:r>
        <w:rPr>
          <w:color w:val="000000"/>
          <w:sz w:val="24"/>
          <w:szCs w:val="24"/>
        </w:rPr>
        <w:t>hiện</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sự</w:t>
      </w:r>
      <w:proofErr w:type="spellEnd"/>
      <w:r>
        <w:rPr>
          <w:color w:val="000000"/>
          <w:sz w:val="24"/>
          <w:szCs w:val="24"/>
        </w:rPr>
        <w:t xml:space="preserve"> </w:t>
      </w:r>
      <w:proofErr w:type="spellStart"/>
      <w:r>
        <w:rPr>
          <w:color w:val="000000"/>
          <w:sz w:val="24"/>
          <w:szCs w:val="24"/>
        </w:rPr>
        <w:t>tận</w:t>
      </w:r>
      <w:proofErr w:type="spellEnd"/>
      <w:r>
        <w:rPr>
          <w:color w:val="000000"/>
          <w:sz w:val="24"/>
          <w:szCs w:val="24"/>
        </w:rPr>
        <w:t xml:space="preserve"> </w:t>
      </w:r>
      <w:proofErr w:type="spellStart"/>
      <w:r>
        <w:rPr>
          <w:color w:val="000000"/>
          <w:sz w:val="24"/>
          <w:szCs w:val="24"/>
        </w:rPr>
        <w:t>tâm</w:t>
      </w:r>
      <w:proofErr w:type="spellEnd"/>
      <w:r>
        <w:rPr>
          <w:color w:val="000000"/>
          <w:sz w:val="24"/>
          <w:szCs w:val="24"/>
        </w:rPr>
        <w:t xml:space="preserve">, </w:t>
      </w:r>
      <w:proofErr w:type="spellStart"/>
      <w:r>
        <w:rPr>
          <w:color w:val="000000"/>
          <w:sz w:val="24"/>
          <w:szCs w:val="24"/>
        </w:rPr>
        <w:t>tận</w:t>
      </w:r>
      <w:proofErr w:type="spellEnd"/>
      <w:r>
        <w:rPr>
          <w:color w:val="000000"/>
          <w:sz w:val="24"/>
          <w:szCs w:val="24"/>
        </w:rPr>
        <w:t xml:space="preserve"> </w:t>
      </w:r>
      <w:proofErr w:type="spellStart"/>
      <w:r>
        <w:rPr>
          <w:color w:val="000000"/>
          <w:sz w:val="24"/>
          <w:szCs w:val="24"/>
        </w:rPr>
        <w:t>lực</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mẫn</w:t>
      </w:r>
      <w:proofErr w:type="spellEnd"/>
      <w:r>
        <w:rPr>
          <w:color w:val="000000"/>
          <w:sz w:val="24"/>
          <w:szCs w:val="24"/>
        </w:rPr>
        <w:t xml:space="preserve"> </w:t>
      </w:r>
      <w:proofErr w:type="spellStart"/>
      <w:r>
        <w:rPr>
          <w:color w:val="000000"/>
          <w:sz w:val="24"/>
          <w:szCs w:val="24"/>
        </w:rPr>
        <w:t>cán</w:t>
      </w:r>
      <w:proofErr w:type="spellEnd"/>
      <w:r>
        <w:rPr>
          <w:color w:val="000000"/>
          <w:sz w:val="24"/>
          <w:szCs w:val="24"/>
        </w:rPr>
        <w:t xml:space="preserve">, </w:t>
      </w:r>
      <w:proofErr w:type="spellStart"/>
      <w:r>
        <w:rPr>
          <w:color w:val="000000"/>
          <w:sz w:val="24"/>
          <w:szCs w:val="24"/>
        </w:rPr>
        <w:t>đảm</w:t>
      </w:r>
      <w:proofErr w:type="spellEnd"/>
      <w:r>
        <w:rPr>
          <w:color w:val="000000"/>
          <w:sz w:val="24"/>
          <w:szCs w:val="24"/>
        </w:rPr>
        <w:t xml:space="preserve"> </w:t>
      </w:r>
      <w:proofErr w:type="spellStart"/>
      <w:r>
        <w:rPr>
          <w:color w:val="000000"/>
          <w:sz w:val="24"/>
          <w:szCs w:val="24"/>
        </w:rPr>
        <w:t>bảo</w:t>
      </w:r>
      <w:proofErr w:type="spellEnd"/>
      <w:r>
        <w:rPr>
          <w:color w:val="000000"/>
          <w:sz w:val="24"/>
          <w:szCs w:val="24"/>
        </w:rPr>
        <w:t xml:space="preserve"> </w:t>
      </w:r>
      <w:proofErr w:type="spellStart"/>
      <w:r>
        <w:rPr>
          <w:color w:val="000000"/>
          <w:sz w:val="24"/>
          <w:szCs w:val="24"/>
        </w:rPr>
        <w:t>hoàn</w:t>
      </w:r>
      <w:proofErr w:type="spellEnd"/>
      <w:r>
        <w:rPr>
          <w:color w:val="000000"/>
          <w:sz w:val="24"/>
          <w:szCs w:val="24"/>
        </w:rPr>
        <w:t xml:space="preserve"> </w:t>
      </w:r>
      <w:proofErr w:type="spellStart"/>
      <w:r>
        <w:rPr>
          <w:color w:val="000000"/>
          <w:sz w:val="24"/>
          <w:szCs w:val="24"/>
        </w:rPr>
        <w:t>thành</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hiệu</w:t>
      </w:r>
      <w:proofErr w:type="spellEnd"/>
      <w:r>
        <w:rPr>
          <w:color w:val="000000"/>
          <w:sz w:val="24"/>
          <w:szCs w:val="24"/>
        </w:rPr>
        <w:t xml:space="preserve"> </w:t>
      </w:r>
      <w:proofErr w:type="spellStart"/>
      <w:r>
        <w:rPr>
          <w:color w:val="000000"/>
          <w:sz w:val="24"/>
          <w:szCs w:val="24"/>
        </w:rPr>
        <w:t>quả</w:t>
      </w:r>
      <w:proofErr w:type="spellEnd"/>
      <w:r>
        <w:rPr>
          <w:color w:val="000000"/>
          <w:sz w:val="24"/>
          <w:szCs w:val="24"/>
        </w:rPr>
        <w:t xml:space="preserve"> </w:t>
      </w:r>
      <w:proofErr w:type="spellStart"/>
      <w:r>
        <w:rPr>
          <w:color w:val="000000"/>
          <w:sz w:val="24"/>
          <w:szCs w:val="24"/>
        </w:rPr>
        <w:t>cao</w:t>
      </w:r>
      <w:proofErr w:type="spellEnd"/>
      <w:r>
        <w:rPr>
          <w:color w:val="000000"/>
          <w:sz w:val="24"/>
          <w:szCs w:val="24"/>
        </w:rPr>
        <w:t xml:space="preserve"> </w:t>
      </w:r>
      <w:proofErr w:type="spellStart"/>
      <w:r>
        <w:rPr>
          <w:color w:val="000000"/>
          <w:sz w:val="24"/>
          <w:szCs w:val="24"/>
        </w:rPr>
        <w:t>nhất</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sự</w:t>
      </w:r>
      <w:proofErr w:type="spellEnd"/>
      <w:r>
        <w:rPr>
          <w:color w:val="000000"/>
          <w:sz w:val="24"/>
          <w:szCs w:val="24"/>
        </w:rPr>
        <w:t xml:space="preserve"> </w:t>
      </w:r>
      <w:proofErr w:type="spellStart"/>
      <w:r>
        <w:rPr>
          <w:color w:val="000000"/>
          <w:sz w:val="24"/>
          <w:szCs w:val="24"/>
        </w:rPr>
        <w:t>phân</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hành</w:t>
      </w:r>
      <w:proofErr w:type="spellEnd"/>
      <w:r>
        <w:rPr>
          <w:color w:val="000000"/>
          <w:sz w:val="24"/>
          <w:szCs w:val="24"/>
        </w:rPr>
        <w:t xml:space="preserve"> (</w:t>
      </w:r>
      <w:proofErr w:type="spellStart"/>
      <w:r>
        <w:rPr>
          <w:color w:val="000000"/>
          <w:sz w:val="24"/>
          <w:szCs w:val="24"/>
        </w:rPr>
        <w:t>bằng</w:t>
      </w:r>
      <w:proofErr w:type="spellEnd"/>
      <w:r>
        <w:rPr>
          <w:color w:val="000000"/>
          <w:sz w:val="24"/>
          <w:szCs w:val="24"/>
        </w:rPr>
        <w:t xml:space="preserve"> </w:t>
      </w:r>
      <w:proofErr w:type="spellStart"/>
      <w:r>
        <w:rPr>
          <w:color w:val="000000"/>
          <w:sz w:val="24"/>
          <w:szCs w:val="24"/>
        </w:rPr>
        <w:t>văn</w:t>
      </w:r>
      <w:proofErr w:type="spellEnd"/>
      <w:r>
        <w:rPr>
          <w:color w:val="000000"/>
          <w:sz w:val="24"/>
          <w:szCs w:val="24"/>
        </w:rPr>
        <w:t xml:space="preserve"> </w:t>
      </w:r>
      <w:proofErr w:type="spellStart"/>
      <w:r>
        <w:rPr>
          <w:color w:val="000000"/>
          <w:sz w:val="24"/>
          <w:szCs w:val="24"/>
        </w:rPr>
        <w:t>bản</w:t>
      </w:r>
      <w:proofErr w:type="spellEnd"/>
      <w:r>
        <w:rPr>
          <w:color w:val="000000"/>
          <w:sz w:val="24"/>
          <w:szCs w:val="24"/>
        </w:rPr>
        <w:t xml:space="preserve"> </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bằng</w:t>
      </w:r>
      <w:proofErr w:type="spellEnd"/>
      <w:r>
        <w:rPr>
          <w:color w:val="000000"/>
          <w:sz w:val="24"/>
          <w:szCs w:val="24"/>
        </w:rPr>
        <w:t xml:space="preserve"> </w:t>
      </w:r>
      <w:proofErr w:type="spellStart"/>
      <w:r>
        <w:rPr>
          <w:color w:val="000000"/>
          <w:sz w:val="24"/>
          <w:szCs w:val="24"/>
        </w:rPr>
        <w:t>miệng</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Ban </w:t>
      </w:r>
      <w:proofErr w:type="spellStart"/>
      <w:r>
        <w:rPr>
          <w:color w:val="000000"/>
          <w:sz w:val="24"/>
          <w:szCs w:val="24"/>
        </w:rPr>
        <w:t>Giám</w:t>
      </w:r>
      <w:proofErr w:type="spellEnd"/>
      <w:r>
        <w:rPr>
          <w:color w:val="000000"/>
          <w:sz w:val="24"/>
          <w:szCs w:val="24"/>
        </w:rPr>
        <w:t xml:space="preserve"> </w:t>
      </w:r>
      <w:proofErr w:type="spellStart"/>
      <w:r>
        <w:rPr>
          <w:color w:val="000000"/>
          <w:sz w:val="24"/>
          <w:szCs w:val="24"/>
        </w:rPr>
        <w:t>đốc</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cá</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Ban </w:t>
      </w:r>
      <w:proofErr w:type="spellStart"/>
      <w:r>
        <w:rPr>
          <w:color w:val="000000"/>
          <w:sz w:val="24"/>
          <w:szCs w:val="24"/>
        </w:rPr>
        <w:t>Giám</w:t>
      </w:r>
      <w:proofErr w:type="spellEnd"/>
      <w:r>
        <w:rPr>
          <w:color w:val="000000"/>
          <w:sz w:val="24"/>
          <w:szCs w:val="24"/>
        </w:rPr>
        <w:t xml:space="preserve"> </w:t>
      </w:r>
      <w:proofErr w:type="spellStart"/>
      <w:r>
        <w:rPr>
          <w:color w:val="000000"/>
          <w:sz w:val="24"/>
          <w:szCs w:val="24"/>
        </w:rPr>
        <w:t>đốc</w:t>
      </w:r>
      <w:proofErr w:type="spellEnd"/>
      <w:r>
        <w:rPr>
          <w:color w:val="000000"/>
          <w:sz w:val="24"/>
          <w:szCs w:val="24"/>
        </w:rPr>
        <w:t xml:space="preserve"> </w:t>
      </w:r>
      <w:proofErr w:type="spellStart"/>
      <w:r>
        <w:rPr>
          <w:color w:val="000000"/>
          <w:sz w:val="24"/>
          <w:szCs w:val="24"/>
        </w:rPr>
        <w:t>bổ</w:t>
      </w:r>
      <w:proofErr w:type="spellEnd"/>
      <w:r>
        <w:rPr>
          <w:color w:val="000000"/>
          <w:sz w:val="24"/>
          <w:szCs w:val="24"/>
        </w:rPr>
        <w:t xml:space="preserve"> </w:t>
      </w:r>
      <w:proofErr w:type="spellStart"/>
      <w:r>
        <w:rPr>
          <w:color w:val="000000"/>
          <w:sz w:val="24"/>
          <w:szCs w:val="24"/>
        </w:rPr>
        <w:t>nhiệm</w:t>
      </w:r>
      <w:proofErr w:type="spellEnd"/>
      <w:r>
        <w:rPr>
          <w:color w:val="000000"/>
          <w:sz w:val="24"/>
          <w:szCs w:val="24"/>
        </w:rPr>
        <w:t xml:space="preserve"> </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ủy</w:t>
      </w:r>
      <w:proofErr w:type="spellEnd"/>
      <w:r>
        <w:rPr>
          <w:color w:val="000000"/>
          <w:sz w:val="24"/>
          <w:szCs w:val="24"/>
        </w:rPr>
        <w:t xml:space="preserve"> </w:t>
      </w:r>
      <w:proofErr w:type="spellStart"/>
      <w:r>
        <w:rPr>
          <w:color w:val="000000"/>
          <w:sz w:val="24"/>
          <w:szCs w:val="24"/>
        </w:rPr>
        <w:t>quyền</w:t>
      </w:r>
      <w:proofErr w:type="spellEnd"/>
      <w:r>
        <w:rPr>
          <w:color w:val="000000"/>
          <w:sz w:val="24"/>
          <w:szCs w:val="24"/>
        </w:rPr>
        <w:t xml:space="preserve"> </w:t>
      </w:r>
      <w:proofErr w:type="spellStart"/>
      <w:r>
        <w:rPr>
          <w:color w:val="000000"/>
          <w:sz w:val="24"/>
          <w:szCs w:val="24"/>
        </w:rPr>
        <w:t>phụ</w:t>
      </w:r>
      <w:proofErr w:type="spellEnd"/>
      <w:r>
        <w:rPr>
          <w:color w:val="000000"/>
          <w:sz w:val="24"/>
          <w:szCs w:val="24"/>
        </w:rPr>
        <w:t xml:space="preserve"> </w:t>
      </w:r>
      <w:proofErr w:type="spellStart"/>
      <w:r>
        <w:rPr>
          <w:color w:val="000000"/>
          <w:sz w:val="24"/>
          <w:szCs w:val="24"/>
        </w:rPr>
        <w:t>trách</w:t>
      </w:r>
      <w:proofErr w:type="spellEnd"/>
      <w:r>
        <w:rPr>
          <w:color w:val="000000"/>
          <w:sz w:val="24"/>
          <w:szCs w:val="24"/>
        </w:rPr>
        <w:t>).</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lang w:val="en-VN"/>
        </w:rPr>
      </w:pPr>
      <w:r>
        <w:rPr>
          <w:color w:val="000000"/>
          <w:spacing w:val="-4"/>
          <w:sz w:val="24"/>
          <w:szCs w:val="24"/>
          <w:lang w:val="en-VN"/>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lang w:val="en-VN"/>
        </w:rPr>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 xml:space="preserve">2. </w:t>
      </w:r>
      <w:proofErr w:type="spellStart"/>
      <w:r>
        <w:rPr>
          <w:b/>
          <w:color w:val="000000"/>
          <w:sz w:val="24"/>
          <w:szCs w:val="24"/>
        </w:rPr>
        <w:t>Quyền</w:t>
      </w:r>
      <w:proofErr w:type="spellEnd"/>
      <w:r>
        <w:rPr>
          <w:b/>
          <w:color w:val="000000"/>
          <w:sz w:val="24"/>
          <w:szCs w:val="24"/>
        </w:rPr>
        <w:t xml:space="preserve"> </w:t>
      </w:r>
      <w:proofErr w:type="spellStart"/>
      <w:r>
        <w:rPr>
          <w:b/>
          <w:color w:val="000000"/>
          <w:sz w:val="24"/>
          <w:szCs w:val="24"/>
        </w:rPr>
        <w:t>lợi</w:t>
      </w:r>
      <w:proofErr w:type="spellEnd"/>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lastRenderedPageBreak/>
        <w:t xml:space="preserve">a. </w:t>
      </w:r>
      <w:proofErr w:type="spellStart"/>
      <w:r>
        <w:rPr>
          <w:b/>
          <w:bCs/>
          <w:color w:val="000000"/>
          <w:sz w:val="24"/>
          <w:szCs w:val="24"/>
        </w:rPr>
        <w:t>Tiền</w:t>
      </w:r>
      <w:proofErr w:type="spellEnd"/>
      <w:r>
        <w:rPr>
          <w:b/>
          <w:bCs/>
          <w:color w:val="000000"/>
          <w:sz w:val="24"/>
          <w:szCs w:val="24"/>
        </w:rPr>
        <w:t xml:space="preserve"> </w:t>
      </w:r>
      <w:proofErr w:type="spellStart"/>
      <w:r>
        <w:rPr>
          <w:b/>
          <w:bCs/>
          <w:color w:val="000000"/>
          <w:sz w:val="24"/>
          <w:szCs w:val="24"/>
        </w:rPr>
        <w:t>lương</w:t>
      </w:r>
      <w:proofErr w:type="spellEnd"/>
      <w:r>
        <w:rPr>
          <w:b/>
          <w:bCs/>
          <w:color w:val="000000"/>
          <w:sz w:val="24"/>
          <w:szCs w:val="24"/>
        </w:rPr>
        <w:t xml:space="preserve"> </w:t>
      </w:r>
      <w:proofErr w:type="spellStart"/>
      <w:r>
        <w:rPr>
          <w:b/>
          <w:bCs/>
          <w:color w:val="000000"/>
          <w:sz w:val="24"/>
          <w:szCs w:val="24"/>
        </w:rPr>
        <w:t>và</w:t>
      </w:r>
      <w:proofErr w:type="spellEnd"/>
      <w:r>
        <w:rPr>
          <w:b/>
          <w:bCs/>
          <w:color w:val="000000"/>
          <w:sz w:val="24"/>
          <w:szCs w:val="24"/>
        </w:rPr>
        <w:t xml:space="preserve"> </w:t>
      </w:r>
      <w:proofErr w:type="spellStart"/>
      <w:r>
        <w:rPr>
          <w:b/>
          <w:bCs/>
          <w:color w:val="000000"/>
          <w:sz w:val="24"/>
          <w:szCs w:val="24"/>
        </w:rPr>
        <w:t>phụ</w:t>
      </w:r>
      <w:proofErr w:type="spellEnd"/>
      <w:r>
        <w:rPr>
          <w:b/>
          <w:bCs/>
          <w:color w:val="000000"/>
          <w:sz w:val="24"/>
          <w:szCs w:val="24"/>
        </w:rPr>
        <w:t xml:space="preserve"> </w:t>
      </w:r>
      <w:proofErr w:type="spellStart"/>
      <w:r>
        <w:rPr>
          <w:b/>
          <w:bCs/>
          <w:color w:val="000000"/>
          <w:sz w:val="24"/>
          <w:szCs w:val="24"/>
        </w:rPr>
        <w:t>cấp</w:t>
      </w:r>
      <w:proofErr w:type="spellEnd"/>
      <w:r>
        <w:rPr>
          <w:b/>
          <w:bCs/>
          <w:color w:val="000000"/>
          <w:sz w:val="24"/>
          <w:szCs w:val="24"/>
        </w:rPr>
        <w:t>:</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proofErr w:type="spellStart"/>
      <w:r>
        <w:rPr>
          <w:color w:val="000000"/>
          <w:sz w:val="24"/>
          <w:szCs w:val="24"/>
        </w:rPr>
        <w:t>Mức</w:t>
      </w:r>
      <w:proofErr w:type="spellEnd"/>
      <w:r>
        <w:rPr>
          <w:color w:val="000000"/>
          <w:sz w:val="24"/>
          <w:szCs w:val="24"/>
        </w:rPr>
        <w:t xml:space="preserve"> </w:t>
      </w:r>
      <w:proofErr w:type="spellStart"/>
      <w:r>
        <w:rPr>
          <w:color w:val="000000"/>
          <w:sz w:val="24"/>
          <w:szCs w:val="24"/>
        </w:rPr>
        <w:t>lương</w:t>
      </w:r>
      <w:proofErr w:type="spellEnd"/>
      <w:r>
        <w:rPr>
          <w:color w:val="000000"/>
          <w:sz w:val="24"/>
          <w:szCs w:val="24"/>
        </w:rPr>
        <w:t xml:space="preserve"> </w:t>
      </w:r>
      <w:proofErr w:type="spellStart"/>
      <w:r>
        <w:rPr>
          <w:color w:val="000000"/>
          <w:sz w:val="24"/>
          <w:szCs w:val="24"/>
        </w:rPr>
        <w:t>chính</w:t>
      </w:r>
      <w:proofErr w:type="spellEnd"/>
      <w:r>
        <w:rPr>
          <w:color w:val="000000"/>
          <w:sz w:val="24"/>
          <w:szCs w:val="24"/>
        </w:rPr>
        <w:t xml:space="preserve">: </w:t>
      </w:r>
      <w:r w:rsidR="00BA1B70">
        <w:rPr>
          <w:bCs/>
          <w:color w:val="000000"/>
          <w:sz w:val="24"/>
          <w:szCs w:val="24"/>
        </w:rPr>
        <w:t>[SALARY_BASE]</w:t>
      </w:r>
      <w:r>
        <w:rPr>
          <w:b/>
          <w:color w:val="000000"/>
          <w:sz w:val="24"/>
          <w:szCs w:val="24"/>
        </w:rPr>
        <w:t xml:space="preserve"> VNĐ</w:t>
      </w:r>
      <w:r>
        <w:rPr>
          <w:color w:val="000000"/>
          <w:sz w:val="24"/>
          <w:szCs w:val="24"/>
        </w:rPr>
        <w:t>/</w:t>
      </w:r>
      <w:proofErr w:type="spellStart"/>
      <w:r>
        <w:rPr>
          <w:color w:val="000000"/>
          <w:sz w:val="24"/>
          <w:szCs w:val="24"/>
        </w:rPr>
        <w:t>tháng</w:t>
      </w:r>
      <w:proofErr w:type="spellEnd"/>
      <w:r>
        <w:rPr>
          <w:color w:val="000000"/>
          <w:sz w:val="24"/>
          <w:szCs w:val="24"/>
        </w:rPr>
        <w:t>.</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proofErr w:type="spellStart"/>
      <w:r>
        <w:rPr>
          <w:color w:val="000000"/>
          <w:sz w:val="24"/>
          <w:szCs w:val="24"/>
        </w:rPr>
        <w:t>Phụ</w:t>
      </w:r>
      <w:proofErr w:type="spellEnd"/>
      <w:r>
        <w:rPr>
          <w:color w:val="000000"/>
          <w:sz w:val="24"/>
          <w:szCs w:val="24"/>
        </w:rPr>
        <w:t xml:space="preserve"> </w:t>
      </w:r>
      <w:proofErr w:type="spellStart"/>
      <w:r>
        <w:rPr>
          <w:color w:val="000000"/>
          <w:sz w:val="24"/>
          <w:szCs w:val="24"/>
        </w:rPr>
        <w:t>cấp</w:t>
      </w:r>
      <w:proofErr w:type="spellEnd"/>
      <w:r>
        <w:rPr>
          <w:color w:val="000000"/>
          <w:sz w:val="24"/>
          <w:szCs w:val="24"/>
        </w:rPr>
        <w:t xml:space="preserve"> </w:t>
      </w:r>
      <w:proofErr w:type="spellStart"/>
      <w:r>
        <w:rPr>
          <w:color w:val="000000"/>
          <w:sz w:val="24"/>
          <w:szCs w:val="24"/>
        </w:rPr>
        <w:t>hiệu</w:t>
      </w:r>
      <w:proofErr w:type="spellEnd"/>
      <w:r>
        <w:rPr>
          <w:color w:val="000000"/>
          <w:sz w:val="24"/>
          <w:szCs w:val="24"/>
        </w:rPr>
        <w:t xml:space="preserve"> </w:t>
      </w:r>
      <w:proofErr w:type="spellStart"/>
      <w:r>
        <w:rPr>
          <w:color w:val="000000"/>
          <w:sz w:val="24"/>
          <w:szCs w:val="24"/>
        </w:rPr>
        <w:t>suất</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Theo </w:t>
      </w:r>
      <w:proofErr w:type="spellStart"/>
      <w:r>
        <w:rPr>
          <w:color w:val="000000"/>
          <w:sz w:val="24"/>
          <w:szCs w:val="24"/>
        </w:rPr>
        <w:t>đánh</w:t>
      </w:r>
      <w:proofErr w:type="spellEnd"/>
      <w:r>
        <w:rPr>
          <w:color w:val="000000"/>
          <w:sz w:val="24"/>
          <w:szCs w:val="24"/>
        </w:rPr>
        <w:t xml:space="preserve"> </w:t>
      </w:r>
      <w:proofErr w:type="spellStart"/>
      <w:r>
        <w:rPr>
          <w:color w:val="000000"/>
          <w:sz w:val="24"/>
          <w:szCs w:val="24"/>
        </w:rPr>
        <w:t>giá</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quản</w:t>
      </w:r>
      <w:proofErr w:type="spellEnd"/>
      <w:r>
        <w:rPr>
          <w:color w:val="000000"/>
          <w:sz w:val="24"/>
          <w:szCs w:val="24"/>
        </w:rPr>
        <w:t xml:space="preserve"> </w:t>
      </w:r>
      <w:proofErr w:type="spellStart"/>
      <w:r>
        <w:rPr>
          <w:color w:val="000000"/>
          <w:sz w:val="24"/>
          <w:szCs w:val="24"/>
        </w:rPr>
        <w:t>lý</w:t>
      </w:r>
      <w:proofErr w:type="spellEnd"/>
      <w:r>
        <w:rPr>
          <w:color w:val="000000"/>
          <w:sz w:val="24"/>
          <w:szCs w:val="24"/>
        </w:rPr>
        <w:t>.</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proofErr w:type="spellStart"/>
      <w:r>
        <w:rPr>
          <w:color w:val="000000"/>
          <w:sz w:val="24"/>
          <w:szCs w:val="24"/>
        </w:rPr>
        <w:t>Lương</w:t>
      </w:r>
      <w:proofErr w:type="spellEnd"/>
      <w:r>
        <w:rPr>
          <w:color w:val="000000"/>
          <w:sz w:val="24"/>
          <w:szCs w:val="24"/>
        </w:rPr>
        <w:t xml:space="preserve"> </w:t>
      </w:r>
      <w:proofErr w:type="spellStart"/>
      <w:r>
        <w:rPr>
          <w:color w:val="000000"/>
          <w:sz w:val="24"/>
          <w:szCs w:val="24"/>
        </w:rPr>
        <w:t>hiệu</w:t>
      </w:r>
      <w:proofErr w:type="spellEnd"/>
      <w:r>
        <w:rPr>
          <w:color w:val="000000"/>
          <w:sz w:val="24"/>
          <w:szCs w:val="24"/>
        </w:rPr>
        <w:t xml:space="preserve"> </w:t>
      </w:r>
      <w:proofErr w:type="spellStart"/>
      <w:r>
        <w:rPr>
          <w:color w:val="000000"/>
          <w:sz w:val="24"/>
          <w:szCs w:val="24"/>
        </w:rPr>
        <w:t>quả</w:t>
      </w:r>
      <w:proofErr w:type="spellEnd"/>
      <w:r>
        <w:rPr>
          <w:color w:val="000000"/>
          <w:sz w:val="24"/>
          <w:szCs w:val="24"/>
        </w:rPr>
        <w:t xml:space="preserve">: Theo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phòng</w:t>
      </w:r>
      <w:proofErr w:type="spellEnd"/>
      <w:r>
        <w:rPr>
          <w:color w:val="000000"/>
          <w:sz w:val="24"/>
          <w:szCs w:val="24"/>
        </w:rPr>
        <w:t xml:space="preserve"> ban, </w:t>
      </w:r>
      <w:proofErr w:type="spellStart"/>
      <w:r>
        <w:rPr>
          <w:color w:val="000000"/>
          <w:sz w:val="24"/>
          <w:szCs w:val="24"/>
        </w:rPr>
        <w:t>công</w:t>
      </w:r>
      <w:proofErr w:type="spellEnd"/>
      <w:r>
        <w:rPr>
          <w:color w:val="000000"/>
          <w:sz w:val="24"/>
          <w:szCs w:val="24"/>
        </w:rPr>
        <w:t xml:space="preserve"> ty.</w:t>
      </w:r>
    </w:p>
    <w:p w14:paraId="439F31F4" w14:textId="77777777" w:rsidR="00771B1B" w:rsidRDefault="00771B1B">
      <w:pPr>
        <w:numPr>
          <w:ilvl w:val="0"/>
          <w:numId w:val="2"/>
        </w:numPr>
        <w:spacing w:beforeLines="50" w:before="120" w:afterLines="50" w:after="120" w:line="312" w:lineRule="auto"/>
        <w:rPr>
          <w:color w:val="000000"/>
          <w:sz w:val="24"/>
          <w:szCs w:val="24"/>
        </w:rPr>
      </w:pP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tác</w:t>
      </w:r>
      <w:proofErr w:type="spellEnd"/>
      <w:r>
        <w:rPr>
          <w:color w:val="000000"/>
          <w:sz w:val="24"/>
          <w:szCs w:val="24"/>
        </w:rPr>
        <w:t xml:space="preserve"> </w:t>
      </w:r>
      <w:proofErr w:type="spellStart"/>
      <w:r>
        <w:rPr>
          <w:color w:val="000000"/>
          <w:sz w:val="24"/>
          <w:szCs w:val="24"/>
        </w:rPr>
        <w:t>phí</w:t>
      </w:r>
      <w:proofErr w:type="spellEnd"/>
      <w:r>
        <w:rPr>
          <w:color w:val="000000"/>
          <w:sz w:val="24"/>
          <w:szCs w:val="24"/>
        </w:rPr>
        <w:t xml:space="preserve">: </w:t>
      </w:r>
      <w:proofErr w:type="spellStart"/>
      <w:r>
        <w:rPr>
          <w:color w:val="000000"/>
          <w:sz w:val="24"/>
          <w:szCs w:val="24"/>
        </w:rPr>
        <w:t>Tùy</w:t>
      </w:r>
      <w:proofErr w:type="spellEnd"/>
      <w:r>
        <w:rPr>
          <w:color w:val="000000"/>
          <w:sz w:val="24"/>
          <w:szCs w:val="24"/>
        </w:rPr>
        <w:t xml:space="preserve"> </w:t>
      </w:r>
      <w:proofErr w:type="spellStart"/>
      <w:r>
        <w:rPr>
          <w:color w:val="000000"/>
          <w:sz w:val="24"/>
          <w:szCs w:val="24"/>
        </w:rPr>
        <w:t>từng</w:t>
      </w:r>
      <w:proofErr w:type="spellEnd"/>
      <w:r>
        <w:rPr>
          <w:color w:val="000000"/>
          <w:sz w:val="24"/>
          <w:szCs w:val="24"/>
        </w:rPr>
        <w:t xml:space="preserve"> </w:t>
      </w:r>
      <w:proofErr w:type="spellStart"/>
      <w:r>
        <w:rPr>
          <w:color w:val="000000"/>
          <w:sz w:val="24"/>
          <w:szCs w:val="24"/>
        </w:rPr>
        <w:t>vị</w:t>
      </w:r>
      <w:proofErr w:type="spellEnd"/>
      <w:r>
        <w:rPr>
          <w:color w:val="000000"/>
          <w:sz w:val="24"/>
          <w:szCs w:val="24"/>
        </w:rPr>
        <w:t xml:space="preserve"> </w:t>
      </w:r>
      <w:proofErr w:type="spellStart"/>
      <w:r>
        <w:rPr>
          <w:color w:val="000000"/>
          <w:sz w:val="24"/>
          <w:szCs w:val="24"/>
        </w:rPr>
        <w:t>trí</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hưởng</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w:t>
      </w:r>
    </w:p>
    <w:p w14:paraId="4D4C3827" w14:textId="77777777" w:rsidR="00771B1B" w:rsidRDefault="00771B1B">
      <w:pPr>
        <w:numPr>
          <w:ilvl w:val="0"/>
          <w:numId w:val="2"/>
        </w:numPr>
        <w:spacing w:beforeLines="50" w:before="120" w:afterLines="50" w:after="120" w:line="312" w:lineRule="auto"/>
        <w:rPr>
          <w:color w:val="000000"/>
          <w:sz w:val="24"/>
          <w:szCs w:val="24"/>
        </w:rPr>
      </w:pPr>
      <w:proofErr w:type="spellStart"/>
      <w:r>
        <w:rPr>
          <w:color w:val="000000"/>
          <w:sz w:val="24"/>
          <w:szCs w:val="24"/>
        </w:rPr>
        <w:t>Hình</w:t>
      </w:r>
      <w:proofErr w:type="spellEnd"/>
      <w:r>
        <w:rPr>
          <w:color w:val="000000"/>
          <w:sz w:val="24"/>
          <w:szCs w:val="24"/>
        </w:rPr>
        <w:t xml:space="preserve"> </w:t>
      </w:r>
      <w:proofErr w:type="spellStart"/>
      <w:r>
        <w:rPr>
          <w:color w:val="000000"/>
          <w:sz w:val="24"/>
          <w:szCs w:val="24"/>
        </w:rPr>
        <w:t>thức</w:t>
      </w:r>
      <w:proofErr w:type="spellEnd"/>
      <w:r>
        <w:rPr>
          <w:color w:val="000000"/>
          <w:sz w:val="24"/>
          <w:szCs w:val="24"/>
        </w:rPr>
        <w:t xml:space="preserve"> </w:t>
      </w:r>
      <w:proofErr w:type="spellStart"/>
      <w:r>
        <w:rPr>
          <w:color w:val="000000"/>
          <w:sz w:val="24"/>
          <w:szCs w:val="24"/>
        </w:rPr>
        <w:t>trả</w:t>
      </w:r>
      <w:proofErr w:type="spellEnd"/>
      <w:r>
        <w:rPr>
          <w:color w:val="000000"/>
          <w:sz w:val="24"/>
          <w:szCs w:val="24"/>
        </w:rPr>
        <w:t xml:space="preserve"> </w:t>
      </w:r>
      <w:proofErr w:type="spellStart"/>
      <w:r>
        <w:rPr>
          <w:color w:val="000000"/>
          <w:sz w:val="24"/>
          <w:szCs w:val="24"/>
        </w:rPr>
        <w:t>lương</w:t>
      </w:r>
      <w:proofErr w:type="spellEnd"/>
      <w:r>
        <w:rPr>
          <w:color w:val="000000"/>
          <w:sz w:val="24"/>
          <w:szCs w:val="24"/>
        </w:rPr>
        <w:t xml:space="preserve">: </w:t>
      </w:r>
      <w:proofErr w:type="spellStart"/>
      <w:r>
        <w:rPr>
          <w:color w:val="000000"/>
          <w:sz w:val="24"/>
          <w:szCs w:val="24"/>
        </w:rPr>
        <w:t>Lương</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gian</w:t>
      </w:r>
      <w:proofErr w:type="spellEnd"/>
      <w:r>
        <w:rPr>
          <w:color w:val="000000"/>
          <w:sz w:val="24"/>
          <w:szCs w:val="24"/>
        </w:rPr>
        <w:t>.</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 xml:space="preserve">b. </w:t>
      </w:r>
      <w:proofErr w:type="spellStart"/>
      <w:r>
        <w:rPr>
          <w:b/>
          <w:bCs/>
          <w:color w:val="000000"/>
          <w:sz w:val="24"/>
          <w:szCs w:val="24"/>
        </w:rPr>
        <w:t>Các</w:t>
      </w:r>
      <w:proofErr w:type="spellEnd"/>
      <w:r>
        <w:rPr>
          <w:b/>
          <w:bCs/>
          <w:color w:val="000000"/>
          <w:sz w:val="24"/>
          <w:szCs w:val="24"/>
        </w:rPr>
        <w:t xml:space="preserve"> </w:t>
      </w:r>
      <w:proofErr w:type="spellStart"/>
      <w:r>
        <w:rPr>
          <w:b/>
          <w:bCs/>
          <w:color w:val="000000"/>
          <w:sz w:val="24"/>
          <w:szCs w:val="24"/>
        </w:rPr>
        <w:t>quyền</w:t>
      </w:r>
      <w:proofErr w:type="spellEnd"/>
      <w:r>
        <w:rPr>
          <w:b/>
          <w:bCs/>
          <w:color w:val="000000"/>
          <w:sz w:val="24"/>
          <w:szCs w:val="24"/>
        </w:rPr>
        <w:t xml:space="preserve"> </w:t>
      </w:r>
      <w:proofErr w:type="spellStart"/>
      <w:r>
        <w:rPr>
          <w:b/>
          <w:bCs/>
          <w:color w:val="000000"/>
          <w:sz w:val="24"/>
          <w:szCs w:val="24"/>
        </w:rPr>
        <w:t>lợi</w:t>
      </w:r>
      <w:proofErr w:type="spellEnd"/>
      <w:r>
        <w:rPr>
          <w:b/>
          <w:bCs/>
          <w:color w:val="000000"/>
          <w:sz w:val="24"/>
          <w:szCs w:val="24"/>
        </w:rPr>
        <w:t xml:space="preserve"> </w:t>
      </w:r>
      <w:proofErr w:type="spellStart"/>
      <w:r>
        <w:rPr>
          <w:b/>
          <w:bCs/>
          <w:color w:val="000000"/>
          <w:sz w:val="24"/>
          <w:szCs w:val="24"/>
        </w:rPr>
        <w:t>khác</w:t>
      </w:r>
      <w:proofErr w:type="spellEnd"/>
      <w:r>
        <w:rPr>
          <w:b/>
          <w:bCs/>
          <w:color w:val="000000"/>
          <w:sz w:val="24"/>
          <w:szCs w:val="24"/>
        </w:rPr>
        <w:t>:</w:t>
      </w:r>
    </w:p>
    <w:p w14:paraId="77E0A476" w14:textId="77777777" w:rsidR="00771B1B" w:rsidRDefault="00771B1B">
      <w:pPr>
        <w:numPr>
          <w:ilvl w:val="0"/>
          <w:numId w:val="2"/>
        </w:numPr>
        <w:spacing w:beforeLines="50" w:before="120" w:afterLines="50" w:after="120" w:line="312" w:lineRule="auto"/>
        <w:rPr>
          <w:color w:val="000000"/>
          <w:sz w:val="24"/>
          <w:szCs w:val="24"/>
        </w:rPr>
      </w:pPr>
      <w:proofErr w:type="spellStart"/>
      <w:r>
        <w:rPr>
          <w:color w:val="000000"/>
          <w:sz w:val="24"/>
          <w:szCs w:val="24"/>
        </w:rPr>
        <w:t>Khen</w:t>
      </w:r>
      <w:proofErr w:type="spellEnd"/>
      <w:r>
        <w:rPr>
          <w:color w:val="000000"/>
          <w:sz w:val="24"/>
          <w:szCs w:val="24"/>
        </w:rPr>
        <w:t xml:space="preserve"> </w:t>
      </w:r>
      <w:proofErr w:type="spellStart"/>
      <w:r>
        <w:rPr>
          <w:color w:val="000000"/>
          <w:sz w:val="24"/>
          <w:szCs w:val="24"/>
        </w:rPr>
        <w:t>thưởng</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khuyến</w:t>
      </w:r>
      <w:proofErr w:type="spellEnd"/>
      <w:r>
        <w:rPr>
          <w:color w:val="000000"/>
          <w:sz w:val="24"/>
          <w:szCs w:val="24"/>
        </w:rPr>
        <w:t xml:space="preserve"> </w:t>
      </w:r>
      <w:proofErr w:type="spellStart"/>
      <w:r>
        <w:rPr>
          <w:color w:val="000000"/>
          <w:sz w:val="24"/>
          <w:szCs w:val="24"/>
        </w:rPr>
        <w:t>khích</w:t>
      </w:r>
      <w:proofErr w:type="spellEnd"/>
      <w:r>
        <w:rPr>
          <w:color w:val="000000"/>
          <w:sz w:val="24"/>
          <w:szCs w:val="24"/>
        </w:rPr>
        <w:t xml:space="preserve"> </w:t>
      </w:r>
      <w:proofErr w:type="spellStart"/>
      <w:r>
        <w:rPr>
          <w:color w:val="000000"/>
          <w:sz w:val="24"/>
          <w:szCs w:val="24"/>
        </w:rPr>
        <w:t>bằng</w:t>
      </w:r>
      <w:proofErr w:type="spellEnd"/>
      <w:r>
        <w:rPr>
          <w:color w:val="000000"/>
          <w:sz w:val="24"/>
          <w:szCs w:val="24"/>
        </w:rPr>
        <w:t xml:space="preserve"> </w:t>
      </w:r>
      <w:proofErr w:type="spellStart"/>
      <w:r>
        <w:rPr>
          <w:color w:val="000000"/>
          <w:sz w:val="24"/>
          <w:szCs w:val="24"/>
        </w:rPr>
        <w:t>vật</w:t>
      </w:r>
      <w:proofErr w:type="spellEnd"/>
      <w:r>
        <w:rPr>
          <w:color w:val="000000"/>
          <w:sz w:val="24"/>
          <w:szCs w:val="24"/>
        </w:rPr>
        <w:t xml:space="preserve"> </w:t>
      </w:r>
      <w:proofErr w:type="spellStart"/>
      <w:r>
        <w:rPr>
          <w:color w:val="000000"/>
          <w:sz w:val="24"/>
          <w:szCs w:val="24"/>
        </w:rPr>
        <w:t>chất</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tinh</w:t>
      </w:r>
      <w:proofErr w:type="spellEnd"/>
      <w:r>
        <w:rPr>
          <w:color w:val="000000"/>
          <w:sz w:val="24"/>
          <w:szCs w:val="24"/>
        </w:rPr>
        <w:t xml:space="preserve"> </w:t>
      </w:r>
      <w:proofErr w:type="spellStart"/>
      <w:r>
        <w:rPr>
          <w:color w:val="000000"/>
          <w:sz w:val="24"/>
          <w:szCs w:val="24"/>
        </w:rPr>
        <w:t>thần</w:t>
      </w:r>
      <w:proofErr w:type="spellEnd"/>
      <w:r>
        <w:rPr>
          <w:color w:val="000000"/>
          <w:sz w:val="24"/>
          <w:szCs w:val="24"/>
        </w:rPr>
        <w:t xml:space="preserve"> </w:t>
      </w:r>
      <w:proofErr w:type="spellStart"/>
      <w:r>
        <w:rPr>
          <w:color w:val="000000"/>
          <w:sz w:val="24"/>
          <w:szCs w:val="24"/>
        </w:rPr>
        <w:t>khi</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thành</w:t>
      </w:r>
      <w:proofErr w:type="spellEnd"/>
      <w:r>
        <w:rPr>
          <w:color w:val="000000"/>
          <w:sz w:val="24"/>
          <w:szCs w:val="24"/>
        </w:rPr>
        <w:t xml:space="preserve"> </w:t>
      </w:r>
      <w:proofErr w:type="spellStart"/>
      <w:r>
        <w:rPr>
          <w:color w:val="000000"/>
          <w:sz w:val="24"/>
          <w:szCs w:val="24"/>
        </w:rPr>
        <w:t>tích</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tác</w:t>
      </w:r>
      <w:proofErr w:type="spellEnd"/>
      <w:r>
        <w:rPr>
          <w:color w:val="000000"/>
          <w:sz w:val="24"/>
          <w:szCs w:val="24"/>
        </w:rPr>
        <w:t xml:space="preserve"> </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w:t>
      </w:r>
    </w:p>
    <w:p w14:paraId="00123AD5" w14:textId="77777777" w:rsidR="00771B1B" w:rsidRDefault="00771B1B">
      <w:pPr>
        <w:numPr>
          <w:ilvl w:val="0"/>
          <w:numId w:val="2"/>
        </w:numPr>
        <w:spacing w:beforeLines="50" w:before="120" w:afterLines="50" w:after="120" w:line="312" w:lineRule="auto"/>
        <w:rPr>
          <w:color w:val="000000"/>
          <w:sz w:val="24"/>
          <w:szCs w:val="24"/>
        </w:rPr>
      </w:pPr>
      <w:proofErr w:type="spellStart"/>
      <w:r>
        <w:rPr>
          <w:color w:val="000000"/>
          <w:sz w:val="24"/>
          <w:szCs w:val="24"/>
        </w:rPr>
        <w:t>Chế</w:t>
      </w:r>
      <w:proofErr w:type="spellEnd"/>
      <w:r>
        <w:rPr>
          <w:color w:val="000000"/>
          <w:sz w:val="24"/>
          <w:szCs w:val="24"/>
        </w:rPr>
        <w:t xml:space="preserve"> </w:t>
      </w:r>
      <w:proofErr w:type="spellStart"/>
      <w:r>
        <w:rPr>
          <w:color w:val="000000"/>
          <w:sz w:val="24"/>
          <w:szCs w:val="24"/>
        </w:rPr>
        <w:t>độ</w:t>
      </w:r>
      <w:proofErr w:type="spellEnd"/>
      <w:r>
        <w:rPr>
          <w:color w:val="000000"/>
          <w:sz w:val="24"/>
          <w:szCs w:val="24"/>
        </w:rPr>
        <w:t xml:space="preserve"> </w:t>
      </w:r>
      <w:proofErr w:type="spellStart"/>
      <w:r>
        <w:rPr>
          <w:color w:val="000000"/>
          <w:sz w:val="24"/>
          <w:szCs w:val="24"/>
        </w:rPr>
        <w:t>nâng</w:t>
      </w:r>
      <w:proofErr w:type="spellEnd"/>
      <w:r>
        <w:rPr>
          <w:color w:val="000000"/>
          <w:sz w:val="24"/>
          <w:szCs w:val="24"/>
        </w:rPr>
        <w:t xml:space="preserve"> </w:t>
      </w:r>
      <w:proofErr w:type="spellStart"/>
      <w:r>
        <w:rPr>
          <w:color w:val="000000"/>
          <w:sz w:val="24"/>
          <w:szCs w:val="24"/>
        </w:rPr>
        <w:t>lương</w:t>
      </w:r>
      <w:proofErr w:type="spellEnd"/>
      <w:r>
        <w:rPr>
          <w:color w:val="000000"/>
          <w:sz w:val="24"/>
          <w:szCs w:val="24"/>
        </w:rPr>
        <w:t xml:space="preserve">: Theo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Nhà</w:t>
      </w:r>
      <w:proofErr w:type="spellEnd"/>
      <w:r>
        <w:rPr>
          <w:color w:val="000000"/>
          <w:sz w:val="24"/>
          <w:szCs w:val="24"/>
        </w:rPr>
        <w:t xml:space="preserve"> </w:t>
      </w:r>
      <w:proofErr w:type="spellStart"/>
      <w:r>
        <w:rPr>
          <w:color w:val="000000"/>
          <w:sz w:val="24"/>
          <w:szCs w:val="24"/>
        </w:rPr>
        <w:t>nước</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chế</w:t>
      </w:r>
      <w:proofErr w:type="spellEnd"/>
      <w:r>
        <w:rPr>
          <w:color w:val="000000"/>
          <w:sz w:val="24"/>
          <w:szCs w:val="24"/>
        </w:rPr>
        <w:t xml:space="preserve"> </w:t>
      </w:r>
      <w:proofErr w:type="spellStart"/>
      <w:r>
        <w:rPr>
          <w:color w:val="000000"/>
          <w:sz w:val="24"/>
          <w:szCs w:val="24"/>
        </w:rPr>
        <w:t>tiền</w:t>
      </w:r>
      <w:proofErr w:type="spellEnd"/>
      <w:r>
        <w:rPr>
          <w:color w:val="000000"/>
          <w:sz w:val="24"/>
          <w:szCs w:val="24"/>
        </w:rPr>
        <w:t xml:space="preserve"> </w:t>
      </w:r>
      <w:proofErr w:type="spellStart"/>
      <w:r>
        <w:rPr>
          <w:color w:val="000000"/>
          <w:sz w:val="24"/>
          <w:szCs w:val="24"/>
        </w:rPr>
        <w:t>lương</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hoàn</w:t>
      </w:r>
      <w:proofErr w:type="spellEnd"/>
      <w:r>
        <w:rPr>
          <w:color w:val="000000"/>
          <w:sz w:val="24"/>
          <w:szCs w:val="24"/>
        </w:rPr>
        <w:t xml:space="preserve"> </w:t>
      </w:r>
      <w:proofErr w:type="spellStart"/>
      <w:r>
        <w:rPr>
          <w:color w:val="000000"/>
          <w:sz w:val="24"/>
          <w:szCs w:val="24"/>
        </w:rPr>
        <w:t>thành</w:t>
      </w:r>
      <w:proofErr w:type="spellEnd"/>
      <w:r>
        <w:rPr>
          <w:color w:val="000000"/>
          <w:sz w:val="24"/>
          <w:szCs w:val="24"/>
        </w:rPr>
        <w:t xml:space="preserve"> </w:t>
      </w:r>
      <w:proofErr w:type="spellStart"/>
      <w:r>
        <w:rPr>
          <w:color w:val="000000"/>
          <w:sz w:val="24"/>
          <w:szCs w:val="24"/>
        </w:rPr>
        <w:t>tốt</w:t>
      </w:r>
      <w:proofErr w:type="spellEnd"/>
      <w:r>
        <w:rPr>
          <w:color w:val="000000"/>
          <w:sz w:val="24"/>
          <w:szCs w:val="24"/>
        </w:rPr>
        <w:t xml:space="preserve"> </w:t>
      </w:r>
      <w:proofErr w:type="spellStart"/>
      <w:r>
        <w:rPr>
          <w:color w:val="000000"/>
          <w:sz w:val="24"/>
          <w:szCs w:val="24"/>
        </w:rPr>
        <w:t>nhiệm</w:t>
      </w:r>
      <w:proofErr w:type="spellEnd"/>
      <w:r>
        <w:rPr>
          <w:color w:val="000000"/>
          <w:sz w:val="24"/>
          <w:szCs w:val="24"/>
        </w:rPr>
        <w:t xml:space="preserve"> </w:t>
      </w:r>
      <w:proofErr w:type="spellStart"/>
      <w:r>
        <w:rPr>
          <w:color w:val="000000"/>
          <w:sz w:val="24"/>
          <w:szCs w:val="24"/>
        </w:rPr>
        <w:t>vụ</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giao</w:t>
      </w:r>
      <w:proofErr w:type="spellEnd"/>
      <w:r>
        <w:rPr>
          <w:color w:val="000000"/>
          <w:sz w:val="24"/>
          <w:szCs w:val="24"/>
        </w:rPr>
        <w:t xml:space="preserve">, </w:t>
      </w:r>
      <w:proofErr w:type="spellStart"/>
      <w:r>
        <w:rPr>
          <w:color w:val="000000"/>
          <w:sz w:val="24"/>
          <w:szCs w:val="24"/>
        </w:rPr>
        <w:t>không</w:t>
      </w:r>
      <w:proofErr w:type="spellEnd"/>
      <w:r>
        <w:rPr>
          <w:color w:val="000000"/>
          <w:sz w:val="24"/>
          <w:szCs w:val="24"/>
        </w:rPr>
        <w:t xml:space="preserve"> vi </w:t>
      </w:r>
      <w:proofErr w:type="spellStart"/>
      <w:r>
        <w:rPr>
          <w:color w:val="000000"/>
          <w:sz w:val="24"/>
          <w:szCs w:val="24"/>
        </w:rPr>
        <w:t>phạm</w:t>
      </w:r>
      <w:proofErr w:type="spellEnd"/>
      <w:r>
        <w:rPr>
          <w:color w:val="000000"/>
          <w:sz w:val="24"/>
          <w:szCs w:val="24"/>
        </w:rPr>
        <w:t xml:space="preserve"> </w:t>
      </w:r>
      <w:proofErr w:type="spellStart"/>
      <w:r>
        <w:rPr>
          <w:color w:val="000000"/>
          <w:sz w:val="24"/>
          <w:szCs w:val="24"/>
        </w:rPr>
        <w:t>kỷ</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không</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gian</w:t>
      </w:r>
      <w:proofErr w:type="spellEnd"/>
      <w:r>
        <w:rPr>
          <w:color w:val="000000"/>
          <w:sz w:val="24"/>
          <w:szCs w:val="24"/>
        </w:rPr>
        <w:t xml:space="preserve"> </w:t>
      </w:r>
      <w:proofErr w:type="spellStart"/>
      <w:r>
        <w:rPr>
          <w:color w:val="000000"/>
          <w:sz w:val="24"/>
          <w:szCs w:val="24"/>
        </w:rPr>
        <w:t>xử</w:t>
      </w:r>
      <w:proofErr w:type="spellEnd"/>
      <w:r>
        <w:rPr>
          <w:color w:val="000000"/>
          <w:sz w:val="24"/>
          <w:szCs w:val="24"/>
        </w:rPr>
        <w:t xml:space="preserve"> </w:t>
      </w:r>
      <w:proofErr w:type="spellStart"/>
      <w:r>
        <w:rPr>
          <w:color w:val="000000"/>
          <w:sz w:val="24"/>
          <w:szCs w:val="24"/>
        </w:rPr>
        <w:t>lý</w:t>
      </w:r>
      <w:proofErr w:type="spellEnd"/>
      <w:r>
        <w:rPr>
          <w:color w:val="000000"/>
          <w:sz w:val="24"/>
          <w:szCs w:val="24"/>
        </w:rPr>
        <w:t xml:space="preserve"> </w:t>
      </w:r>
      <w:proofErr w:type="spellStart"/>
      <w:r>
        <w:rPr>
          <w:color w:val="000000"/>
          <w:sz w:val="24"/>
          <w:szCs w:val="24"/>
        </w:rPr>
        <w:t>kỷ</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đủ</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kiện</w:t>
      </w:r>
      <w:proofErr w:type="spellEnd"/>
      <w:r>
        <w:rPr>
          <w:color w:val="000000"/>
          <w:sz w:val="24"/>
          <w:szCs w:val="24"/>
        </w:rPr>
        <w:t xml:space="preserve"> </w:t>
      </w:r>
      <w:proofErr w:type="spellStart"/>
      <w:r>
        <w:rPr>
          <w:color w:val="000000"/>
          <w:sz w:val="24"/>
          <w:szCs w:val="24"/>
        </w:rPr>
        <w:t>về</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gian</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chế</w:t>
      </w:r>
      <w:proofErr w:type="spellEnd"/>
      <w:r>
        <w:rPr>
          <w:color w:val="000000"/>
          <w:sz w:val="24"/>
          <w:szCs w:val="24"/>
        </w:rPr>
        <w:t xml:space="preserve"> </w:t>
      </w:r>
      <w:proofErr w:type="spellStart"/>
      <w:r>
        <w:rPr>
          <w:color w:val="000000"/>
          <w:sz w:val="24"/>
          <w:szCs w:val="24"/>
        </w:rPr>
        <w:t>lương</w:t>
      </w:r>
      <w:proofErr w:type="spellEnd"/>
      <w:r>
        <w:rPr>
          <w:color w:val="000000"/>
          <w:sz w:val="24"/>
          <w:szCs w:val="24"/>
        </w:rPr>
        <w:t xml:space="preserve"> </w:t>
      </w:r>
      <w:proofErr w:type="spellStart"/>
      <w:r>
        <w:rPr>
          <w:color w:val="000000"/>
          <w:sz w:val="24"/>
          <w:szCs w:val="24"/>
        </w:rPr>
        <w:t>thì</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xét</w:t>
      </w:r>
      <w:proofErr w:type="spellEnd"/>
      <w:r>
        <w:rPr>
          <w:color w:val="000000"/>
          <w:sz w:val="24"/>
          <w:szCs w:val="24"/>
        </w:rPr>
        <w:t xml:space="preserve"> </w:t>
      </w:r>
      <w:proofErr w:type="spellStart"/>
      <w:r>
        <w:rPr>
          <w:color w:val="000000"/>
          <w:sz w:val="24"/>
          <w:szCs w:val="24"/>
        </w:rPr>
        <w:t>nâng</w:t>
      </w:r>
      <w:proofErr w:type="spellEnd"/>
      <w:r>
        <w:rPr>
          <w:color w:val="000000"/>
          <w:sz w:val="24"/>
          <w:szCs w:val="24"/>
        </w:rPr>
        <w:t xml:space="preserve"> </w:t>
      </w:r>
      <w:proofErr w:type="spellStart"/>
      <w:r>
        <w:rPr>
          <w:color w:val="000000"/>
          <w:sz w:val="24"/>
          <w:szCs w:val="24"/>
        </w:rPr>
        <w:t>lương</w:t>
      </w:r>
      <w:proofErr w:type="spellEnd"/>
      <w:r>
        <w:rPr>
          <w:color w:val="000000"/>
          <w:sz w:val="24"/>
          <w:szCs w:val="24"/>
        </w:rPr>
        <w:t>.</w:t>
      </w:r>
    </w:p>
    <w:p w14:paraId="5667B726" w14:textId="77777777" w:rsidR="00771B1B" w:rsidRDefault="00771B1B">
      <w:pPr>
        <w:numPr>
          <w:ilvl w:val="0"/>
          <w:numId w:val="2"/>
        </w:numPr>
        <w:spacing w:beforeLines="50" w:before="120" w:afterLines="50" w:after="120" w:line="312" w:lineRule="auto"/>
        <w:rPr>
          <w:color w:val="000000"/>
          <w:sz w:val="24"/>
          <w:szCs w:val="24"/>
        </w:rPr>
      </w:pPr>
      <w:proofErr w:type="spellStart"/>
      <w:r>
        <w:rPr>
          <w:color w:val="000000"/>
          <w:sz w:val="24"/>
          <w:szCs w:val="24"/>
        </w:rPr>
        <w:t>Chế</w:t>
      </w:r>
      <w:proofErr w:type="spellEnd"/>
      <w:r>
        <w:rPr>
          <w:color w:val="000000"/>
          <w:sz w:val="24"/>
          <w:szCs w:val="24"/>
        </w:rPr>
        <w:t xml:space="preserve"> </w:t>
      </w:r>
      <w:proofErr w:type="spellStart"/>
      <w:r>
        <w:rPr>
          <w:color w:val="000000"/>
          <w:sz w:val="24"/>
          <w:szCs w:val="24"/>
        </w:rPr>
        <w:t>độ</w:t>
      </w:r>
      <w:proofErr w:type="spellEnd"/>
      <w:r>
        <w:rPr>
          <w:color w:val="000000"/>
          <w:sz w:val="24"/>
          <w:szCs w:val="24"/>
        </w:rPr>
        <w:t xml:space="preserve"> </w:t>
      </w:r>
      <w:proofErr w:type="spellStart"/>
      <w:r>
        <w:rPr>
          <w:color w:val="000000"/>
          <w:sz w:val="24"/>
          <w:szCs w:val="24"/>
        </w:rPr>
        <w:t>nghỉ</w:t>
      </w:r>
      <w:proofErr w:type="spellEnd"/>
      <w:r>
        <w:rPr>
          <w:color w:val="000000"/>
          <w:sz w:val="24"/>
          <w:szCs w:val="24"/>
        </w:rPr>
        <w:t xml:space="preserve">: Theo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chung</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Nhà</w:t>
      </w:r>
      <w:proofErr w:type="spellEnd"/>
      <w:r>
        <w:rPr>
          <w:color w:val="000000"/>
          <w:sz w:val="24"/>
          <w:szCs w:val="24"/>
        </w:rPr>
        <w:t xml:space="preserve"> </w:t>
      </w:r>
      <w:proofErr w:type="spellStart"/>
      <w:r>
        <w:rPr>
          <w:color w:val="000000"/>
          <w:sz w:val="24"/>
          <w:szCs w:val="24"/>
        </w:rPr>
        <w:t>nước</w:t>
      </w:r>
      <w:proofErr w:type="spellEnd"/>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 </w:t>
      </w:r>
      <w:proofErr w:type="spellStart"/>
      <w:r>
        <w:rPr>
          <w:color w:val="000000"/>
          <w:sz w:val="24"/>
          <w:szCs w:val="24"/>
        </w:rPr>
        <w:t>Nghỉ</w:t>
      </w:r>
      <w:proofErr w:type="spellEnd"/>
      <w:r>
        <w:rPr>
          <w:color w:val="000000"/>
          <w:sz w:val="24"/>
          <w:szCs w:val="24"/>
        </w:rPr>
        <w:t xml:space="preserve"> </w:t>
      </w:r>
      <w:proofErr w:type="spellStart"/>
      <w:r>
        <w:rPr>
          <w:color w:val="000000"/>
          <w:sz w:val="24"/>
          <w:szCs w:val="24"/>
        </w:rPr>
        <w:t>hàng</w:t>
      </w:r>
      <w:proofErr w:type="spellEnd"/>
      <w:r>
        <w:rPr>
          <w:color w:val="000000"/>
          <w:sz w:val="24"/>
          <w:szCs w:val="24"/>
        </w:rPr>
        <w:t xml:space="preserve"> </w:t>
      </w:r>
      <w:proofErr w:type="spellStart"/>
      <w:r>
        <w:rPr>
          <w:color w:val="000000"/>
          <w:sz w:val="24"/>
          <w:szCs w:val="24"/>
        </w:rPr>
        <w:t>tuần</w:t>
      </w:r>
      <w:proofErr w:type="spellEnd"/>
      <w:r>
        <w:rPr>
          <w:color w:val="000000"/>
          <w:sz w:val="24"/>
          <w:szCs w:val="24"/>
        </w:rPr>
        <w:t xml:space="preserve">: 1,5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Chiều</w:t>
      </w:r>
      <w:proofErr w:type="spellEnd"/>
      <w:r>
        <w:rPr>
          <w:color w:val="000000"/>
          <w:sz w:val="24"/>
          <w:szCs w:val="24"/>
        </w:rPr>
        <w:t xml:space="preserve"> </w:t>
      </w:r>
      <w:proofErr w:type="spellStart"/>
      <w:r>
        <w:rPr>
          <w:color w:val="000000"/>
          <w:sz w:val="24"/>
          <w:szCs w:val="24"/>
        </w:rPr>
        <w:t>Thứ</w:t>
      </w:r>
      <w:proofErr w:type="spellEnd"/>
      <w:r>
        <w:rPr>
          <w:color w:val="000000"/>
          <w:sz w:val="24"/>
          <w:szCs w:val="24"/>
        </w:rPr>
        <w:t xml:space="preserve"> 7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Chủ</w:t>
      </w:r>
      <w:proofErr w:type="spellEnd"/>
      <w:r>
        <w:rPr>
          <w:color w:val="000000"/>
          <w:sz w:val="24"/>
          <w:szCs w:val="24"/>
        </w:rPr>
        <w:t xml:space="preserve"> </w:t>
      </w:r>
      <w:proofErr w:type="spellStart"/>
      <w:r>
        <w:rPr>
          <w:color w:val="000000"/>
          <w:sz w:val="24"/>
          <w:szCs w:val="24"/>
        </w:rPr>
        <w:t>nhật</w:t>
      </w:r>
      <w:proofErr w:type="spellEnd"/>
      <w:r>
        <w:rPr>
          <w:color w:val="000000"/>
          <w:sz w:val="24"/>
          <w:szCs w:val="24"/>
        </w:rPr>
        <w: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xml:space="preserve">+ </w:t>
      </w:r>
      <w:proofErr w:type="spellStart"/>
      <w:r>
        <w:rPr>
          <w:color w:val="000000"/>
          <w:sz w:val="24"/>
          <w:szCs w:val="24"/>
        </w:rPr>
        <w:t>Nghỉ</w:t>
      </w:r>
      <w:proofErr w:type="spellEnd"/>
      <w:r>
        <w:rPr>
          <w:color w:val="000000"/>
          <w:sz w:val="24"/>
          <w:szCs w:val="24"/>
        </w:rPr>
        <w:t xml:space="preserve"> </w:t>
      </w:r>
      <w:proofErr w:type="spellStart"/>
      <w:r>
        <w:rPr>
          <w:color w:val="000000"/>
          <w:sz w:val="24"/>
          <w:szCs w:val="24"/>
        </w:rPr>
        <w:t>hàng</w:t>
      </w:r>
      <w:proofErr w:type="spellEnd"/>
      <w:r>
        <w:rPr>
          <w:color w:val="000000"/>
          <w:sz w:val="24"/>
          <w:szCs w:val="24"/>
        </w:rPr>
        <w:t xml:space="preserve"> </w:t>
      </w:r>
      <w:proofErr w:type="spellStart"/>
      <w:r>
        <w:rPr>
          <w:color w:val="000000"/>
          <w:sz w:val="24"/>
          <w:szCs w:val="24"/>
        </w:rPr>
        <w:t>năm</w:t>
      </w:r>
      <w:proofErr w:type="spellEnd"/>
      <w:r>
        <w:rPr>
          <w:color w:val="000000"/>
          <w:sz w:val="24"/>
          <w:szCs w:val="24"/>
        </w:rPr>
        <w:t xml:space="preserve">: </w:t>
      </w:r>
      <w:proofErr w:type="spellStart"/>
      <w:r>
        <w:rPr>
          <w:color w:val="000000"/>
          <w:sz w:val="24"/>
          <w:szCs w:val="24"/>
        </w:rPr>
        <w:t>Những</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viên</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ký</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chính</w:t>
      </w:r>
      <w:proofErr w:type="spellEnd"/>
      <w:r>
        <w:rPr>
          <w:color w:val="000000"/>
          <w:sz w:val="24"/>
          <w:szCs w:val="24"/>
        </w:rPr>
        <w:t xml:space="preserve"> </w:t>
      </w:r>
      <w:proofErr w:type="spellStart"/>
      <w:r>
        <w:rPr>
          <w:color w:val="000000"/>
          <w:sz w:val="24"/>
          <w:szCs w:val="24"/>
        </w:rPr>
        <w:t>thức</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thâm</w:t>
      </w:r>
      <w:proofErr w:type="spellEnd"/>
      <w:r>
        <w:rPr>
          <w:color w:val="000000"/>
          <w:sz w:val="24"/>
          <w:szCs w:val="24"/>
        </w:rPr>
        <w:t xml:space="preserve"> </w:t>
      </w:r>
      <w:proofErr w:type="spellStart"/>
      <w:r>
        <w:rPr>
          <w:color w:val="000000"/>
          <w:sz w:val="24"/>
          <w:szCs w:val="24"/>
        </w:rPr>
        <w:t>niên</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tác</w:t>
      </w:r>
      <w:proofErr w:type="spellEnd"/>
      <w:r>
        <w:rPr>
          <w:color w:val="000000"/>
          <w:sz w:val="24"/>
          <w:szCs w:val="24"/>
        </w:rPr>
        <w:t xml:space="preserve"> 12 </w:t>
      </w:r>
      <w:proofErr w:type="spellStart"/>
      <w:r>
        <w:rPr>
          <w:color w:val="000000"/>
          <w:sz w:val="24"/>
          <w:szCs w:val="24"/>
        </w:rPr>
        <w:t>tháng</w:t>
      </w:r>
      <w:proofErr w:type="spellEnd"/>
      <w:r>
        <w:rPr>
          <w:color w:val="000000"/>
          <w:sz w:val="24"/>
          <w:szCs w:val="24"/>
        </w:rPr>
        <w:t xml:space="preserve"> </w:t>
      </w:r>
      <w:proofErr w:type="spellStart"/>
      <w:r>
        <w:rPr>
          <w:color w:val="000000"/>
          <w:sz w:val="24"/>
          <w:szCs w:val="24"/>
        </w:rPr>
        <w:t>thì</w:t>
      </w:r>
      <w:proofErr w:type="spellEnd"/>
      <w:r>
        <w:rPr>
          <w:color w:val="000000"/>
          <w:sz w:val="24"/>
          <w:szCs w:val="24"/>
        </w:rPr>
        <w:t xml:space="preserve"> </w:t>
      </w:r>
      <w:proofErr w:type="spellStart"/>
      <w:r>
        <w:rPr>
          <w:color w:val="000000"/>
          <w:sz w:val="24"/>
          <w:szCs w:val="24"/>
        </w:rPr>
        <w:t>sẽ</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nghỉ</w:t>
      </w:r>
      <w:proofErr w:type="spellEnd"/>
      <w:r>
        <w:rPr>
          <w:color w:val="000000"/>
          <w:sz w:val="24"/>
          <w:szCs w:val="24"/>
        </w:rPr>
        <w:t xml:space="preserve"> </w:t>
      </w:r>
      <w:proofErr w:type="spellStart"/>
      <w:r>
        <w:rPr>
          <w:color w:val="000000"/>
          <w:sz w:val="24"/>
          <w:szCs w:val="24"/>
        </w:rPr>
        <w:t>phép</w:t>
      </w:r>
      <w:proofErr w:type="spellEnd"/>
      <w:r>
        <w:rPr>
          <w:color w:val="000000"/>
          <w:sz w:val="24"/>
          <w:szCs w:val="24"/>
        </w:rPr>
        <w:t xml:space="preserve"> </w:t>
      </w:r>
      <w:proofErr w:type="spellStart"/>
      <w:r>
        <w:rPr>
          <w:color w:val="000000"/>
          <w:sz w:val="24"/>
          <w:szCs w:val="24"/>
        </w:rPr>
        <w:t>năm</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hưởng</w:t>
      </w:r>
      <w:proofErr w:type="spellEnd"/>
      <w:r>
        <w:rPr>
          <w:color w:val="000000"/>
          <w:sz w:val="24"/>
          <w:szCs w:val="24"/>
        </w:rPr>
        <w:t xml:space="preserve"> </w:t>
      </w:r>
      <w:proofErr w:type="spellStart"/>
      <w:r>
        <w:rPr>
          <w:color w:val="000000"/>
          <w:sz w:val="24"/>
          <w:szCs w:val="24"/>
        </w:rPr>
        <w:t>lương</w:t>
      </w:r>
      <w:proofErr w:type="spellEnd"/>
      <w:r>
        <w:rPr>
          <w:color w:val="000000"/>
          <w:sz w:val="24"/>
          <w:szCs w:val="24"/>
        </w:rPr>
        <w:t xml:space="preserve"> (01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phép</w:t>
      </w:r>
      <w:proofErr w:type="spellEnd"/>
      <w:r>
        <w:rPr>
          <w:color w:val="000000"/>
          <w:sz w:val="24"/>
          <w:szCs w:val="24"/>
        </w:rPr>
        <w:t xml:space="preserve">/01 </w:t>
      </w:r>
      <w:proofErr w:type="spellStart"/>
      <w:r>
        <w:rPr>
          <w:color w:val="000000"/>
          <w:sz w:val="24"/>
          <w:szCs w:val="24"/>
        </w:rPr>
        <w:t>tháng</w:t>
      </w:r>
      <w:proofErr w:type="spellEnd"/>
      <w:r>
        <w:rPr>
          <w:color w:val="000000"/>
          <w:sz w:val="24"/>
          <w:szCs w:val="24"/>
        </w:rPr>
        <w:t xml:space="preserve">, 12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phép</w:t>
      </w:r>
      <w:proofErr w:type="spellEnd"/>
      <w:r>
        <w:rPr>
          <w:color w:val="000000"/>
          <w:sz w:val="24"/>
          <w:szCs w:val="24"/>
        </w:rPr>
        <w:t xml:space="preserve">/01 </w:t>
      </w:r>
      <w:proofErr w:type="spellStart"/>
      <w:r>
        <w:rPr>
          <w:color w:val="000000"/>
          <w:sz w:val="24"/>
          <w:szCs w:val="24"/>
        </w:rPr>
        <w:t>năm</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viên</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thâm</w:t>
      </w:r>
      <w:proofErr w:type="spellEnd"/>
      <w:r>
        <w:rPr>
          <w:color w:val="000000"/>
          <w:sz w:val="24"/>
          <w:szCs w:val="24"/>
        </w:rPr>
        <w:t xml:space="preserve"> </w:t>
      </w:r>
      <w:proofErr w:type="spellStart"/>
      <w:r>
        <w:rPr>
          <w:color w:val="000000"/>
          <w:sz w:val="24"/>
          <w:szCs w:val="24"/>
        </w:rPr>
        <w:t>niên</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dưới</w:t>
      </w:r>
      <w:proofErr w:type="spellEnd"/>
      <w:r>
        <w:rPr>
          <w:color w:val="000000"/>
          <w:sz w:val="24"/>
          <w:szCs w:val="24"/>
        </w:rPr>
        <w:t xml:space="preserve"> 12 </w:t>
      </w:r>
      <w:proofErr w:type="spellStart"/>
      <w:r>
        <w:rPr>
          <w:color w:val="000000"/>
          <w:sz w:val="24"/>
          <w:szCs w:val="24"/>
        </w:rPr>
        <w:t>tháng</w:t>
      </w:r>
      <w:proofErr w:type="spellEnd"/>
      <w:r>
        <w:rPr>
          <w:color w:val="000000"/>
          <w:sz w:val="24"/>
          <w:szCs w:val="24"/>
        </w:rPr>
        <w:t xml:space="preserve"> </w:t>
      </w:r>
      <w:proofErr w:type="spellStart"/>
      <w:r>
        <w:rPr>
          <w:color w:val="000000"/>
          <w:sz w:val="24"/>
          <w:szCs w:val="24"/>
        </w:rPr>
        <w:t>thì</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gian</w:t>
      </w:r>
      <w:proofErr w:type="spellEnd"/>
      <w:r>
        <w:rPr>
          <w:color w:val="000000"/>
          <w:sz w:val="24"/>
          <w:szCs w:val="24"/>
        </w:rPr>
        <w:t xml:space="preserve"> </w:t>
      </w:r>
      <w:proofErr w:type="spellStart"/>
      <w:r>
        <w:rPr>
          <w:color w:val="000000"/>
          <w:sz w:val="24"/>
          <w:szCs w:val="24"/>
        </w:rPr>
        <w:t>nghỉ</w:t>
      </w:r>
      <w:proofErr w:type="spellEnd"/>
      <w:r>
        <w:rPr>
          <w:color w:val="000000"/>
          <w:sz w:val="24"/>
          <w:szCs w:val="24"/>
        </w:rPr>
        <w:t xml:space="preserve"> </w:t>
      </w:r>
      <w:proofErr w:type="spellStart"/>
      <w:r>
        <w:rPr>
          <w:color w:val="000000"/>
          <w:sz w:val="24"/>
          <w:szCs w:val="24"/>
        </w:rPr>
        <w:t>hằng</w:t>
      </w:r>
      <w:proofErr w:type="spellEnd"/>
      <w:r>
        <w:rPr>
          <w:color w:val="000000"/>
          <w:sz w:val="24"/>
          <w:szCs w:val="24"/>
        </w:rPr>
        <w:t xml:space="preserve"> </w:t>
      </w:r>
      <w:proofErr w:type="spellStart"/>
      <w:r>
        <w:rPr>
          <w:color w:val="000000"/>
          <w:sz w:val="24"/>
          <w:szCs w:val="24"/>
        </w:rPr>
        <w:t>năm</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tính</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tỷ</w:t>
      </w:r>
      <w:proofErr w:type="spellEnd"/>
      <w:r>
        <w:rPr>
          <w:color w:val="000000"/>
          <w:sz w:val="24"/>
          <w:szCs w:val="24"/>
        </w:rPr>
        <w:t xml:space="preserve"> </w:t>
      </w:r>
      <w:proofErr w:type="spellStart"/>
      <w:r>
        <w:rPr>
          <w:color w:val="000000"/>
          <w:sz w:val="24"/>
          <w:szCs w:val="24"/>
        </w:rPr>
        <w:t>lệ</w:t>
      </w:r>
      <w:proofErr w:type="spellEnd"/>
      <w:r>
        <w:rPr>
          <w:color w:val="000000"/>
          <w:sz w:val="24"/>
          <w:szCs w:val="24"/>
        </w:rPr>
        <w:t xml:space="preserve"> </w:t>
      </w:r>
      <w:proofErr w:type="spellStart"/>
      <w:r>
        <w:rPr>
          <w:color w:val="000000"/>
          <w:sz w:val="24"/>
          <w:szCs w:val="24"/>
        </w:rPr>
        <w:t>tương</w:t>
      </w:r>
      <w:proofErr w:type="spellEnd"/>
      <w:r>
        <w:rPr>
          <w:color w:val="000000"/>
          <w:sz w:val="24"/>
          <w:szCs w:val="24"/>
        </w:rPr>
        <w:t xml:space="preserve"> </w:t>
      </w:r>
      <w:proofErr w:type="spellStart"/>
      <w:r>
        <w:rPr>
          <w:color w:val="000000"/>
          <w:sz w:val="24"/>
          <w:szCs w:val="24"/>
        </w:rPr>
        <w:t>ứng</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số</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gian</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i/>
          <w:iCs/>
          <w:color w:val="000000"/>
          <w:sz w:val="24"/>
          <w:szCs w:val="24"/>
          <w:lang w:val="en-VN"/>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xml:space="preserve">+ </w:t>
      </w:r>
      <w:proofErr w:type="spellStart"/>
      <w:r>
        <w:rPr>
          <w:color w:val="000000"/>
          <w:spacing w:val="-2"/>
          <w:sz w:val="24"/>
          <w:szCs w:val="24"/>
        </w:rPr>
        <w:t>Nghỉ</w:t>
      </w:r>
      <w:proofErr w:type="spellEnd"/>
      <w:r>
        <w:rPr>
          <w:color w:val="000000"/>
          <w:spacing w:val="-2"/>
          <w:sz w:val="24"/>
          <w:szCs w:val="24"/>
        </w:rPr>
        <w:t xml:space="preserve"> </w:t>
      </w:r>
      <w:proofErr w:type="spellStart"/>
      <w:r>
        <w:rPr>
          <w:color w:val="000000"/>
          <w:spacing w:val="-2"/>
          <w:sz w:val="24"/>
          <w:szCs w:val="24"/>
        </w:rPr>
        <w:t>ngày</w:t>
      </w:r>
      <w:proofErr w:type="spellEnd"/>
      <w:r>
        <w:rPr>
          <w:color w:val="000000"/>
          <w:spacing w:val="-2"/>
          <w:sz w:val="24"/>
          <w:szCs w:val="24"/>
        </w:rPr>
        <w:t xml:space="preserve"> </w:t>
      </w:r>
      <w:proofErr w:type="spellStart"/>
      <w:r>
        <w:rPr>
          <w:color w:val="000000"/>
          <w:spacing w:val="-2"/>
          <w:sz w:val="24"/>
          <w:szCs w:val="24"/>
        </w:rPr>
        <w:t>Lễ</w:t>
      </w:r>
      <w:proofErr w:type="spellEnd"/>
      <w:r>
        <w:rPr>
          <w:color w:val="000000"/>
          <w:spacing w:val="-2"/>
          <w:sz w:val="24"/>
          <w:szCs w:val="24"/>
        </w:rPr>
        <w:t xml:space="preserve">: </w:t>
      </w:r>
      <w:proofErr w:type="spellStart"/>
      <w:r>
        <w:rPr>
          <w:color w:val="000000"/>
          <w:spacing w:val="-2"/>
          <w:sz w:val="24"/>
          <w:szCs w:val="24"/>
        </w:rPr>
        <w:t>Các</w:t>
      </w:r>
      <w:proofErr w:type="spellEnd"/>
      <w:r>
        <w:rPr>
          <w:color w:val="000000"/>
          <w:spacing w:val="-2"/>
          <w:sz w:val="24"/>
          <w:szCs w:val="24"/>
        </w:rPr>
        <w:t xml:space="preserve"> </w:t>
      </w:r>
      <w:proofErr w:type="spellStart"/>
      <w:r>
        <w:rPr>
          <w:color w:val="000000"/>
          <w:spacing w:val="-2"/>
          <w:sz w:val="24"/>
          <w:szCs w:val="24"/>
        </w:rPr>
        <w:t>ngày</w:t>
      </w:r>
      <w:proofErr w:type="spellEnd"/>
      <w:r>
        <w:rPr>
          <w:color w:val="000000"/>
          <w:spacing w:val="-2"/>
          <w:sz w:val="24"/>
          <w:szCs w:val="24"/>
        </w:rPr>
        <w:t xml:space="preserve"> </w:t>
      </w:r>
      <w:proofErr w:type="spellStart"/>
      <w:r>
        <w:rPr>
          <w:color w:val="000000"/>
          <w:spacing w:val="-2"/>
          <w:sz w:val="24"/>
          <w:szCs w:val="24"/>
        </w:rPr>
        <w:t>nghỉ</w:t>
      </w:r>
      <w:proofErr w:type="spellEnd"/>
      <w:r>
        <w:rPr>
          <w:color w:val="000000"/>
          <w:spacing w:val="-2"/>
          <w:sz w:val="24"/>
          <w:szCs w:val="24"/>
        </w:rPr>
        <w:t xml:space="preserve"> </w:t>
      </w:r>
      <w:proofErr w:type="spellStart"/>
      <w:r>
        <w:rPr>
          <w:color w:val="000000"/>
          <w:spacing w:val="-2"/>
          <w:sz w:val="24"/>
          <w:szCs w:val="24"/>
        </w:rPr>
        <w:t>Lễ</w:t>
      </w:r>
      <w:proofErr w:type="spellEnd"/>
      <w:r>
        <w:rPr>
          <w:color w:val="000000"/>
          <w:spacing w:val="-2"/>
          <w:sz w:val="24"/>
          <w:szCs w:val="24"/>
        </w:rPr>
        <w:t xml:space="preserve"> </w:t>
      </w:r>
      <w:proofErr w:type="spellStart"/>
      <w:r>
        <w:rPr>
          <w:color w:val="000000"/>
          <w:spacing w:val="-2"/>
          <w:sz w:val="24"/>
          <w:szCs w:val="24"/>
        </w:rPr>
        <w:t>pháp</w:t>
      </w:r>
      <w:proofErr w:type="spellEnd"/>
      <w:r>
        <w:rPr>
          <w:color w:val="000000"/>
          <w:spacing w:val="-2"/>
          <w:sz w:val="24"/>
          <w:szCs w:val="24"/>
        </w:rPr>
        <w:t xml:space="preserve"> </w:t>
      </w:r>
      <w:proofErr w:type="spellStart"/>
      <w:r>
        <w:rPr>
          <w:color w:val="000000"/>
          <w:spacing w:val="-2"/>
          <w:sz w:val="24"/>
          <w:szCs w:val="24"/>
        </w:rPr>
        <w:t>định</w:t>
      </w:r>
      <w:proofErr w:type="spellEnd"/>
      <w:r>
        <w:rPr>
          <w:color w:val="000000"/>
          <w:spacing w:val="-2"/>
          <w:sz w:val="24"/>
          <w:szCs w:val="24"/>
        </w:rPr>
        <w:t xml:space="preserve">. </w:t>
      </w:r>
      <w:proofErr w:type="spellStart"/>
      <w:r>
        <w:rPr>
          <w:color w:val="000000"/>
          <w:spacing w:val="-2"/>
          <w:sz w:val="24"/>
          <w:szCs w:val="24"/>
        </w:rPr>
        <w:t>Các</w:t>
      </w:r>
      <w:proofErr w:type="spellEnd"/>
      <w:r>
        <w:rPr>
          <w:color w:val="000000"/>
          <w:spacing w:val="-2"/>
          <w:sz w:val="24"/>
          <w:szCs w:val="24"/>
        </w:rPr>
        <w:t xml:space="preserve"> </w:t>
      </w:r>
      <w:proofErr w:type="spellStart"/>
      <w:r>
        <w:rPr>
          <w:color w:val="000000"/>
          <w:spacing w:val="-2"/>
          <w:sz w:val="24"/>
          <w:szCs w:val="24"/>
        </w:rPr>
        <w:t>ngày</w:t>
      </w:r>
      <w:proofErr w:type="spellEnd"/>
      <w:r>
        <w:rPr>
          <w:color w:val="000000"/>
          <w:spacing w:val="-2"/>
          <w:sz w:val="24"/>
          <w:szCs w:val="24"/>
        </w:rPr>
        <w:t xml:space="preserve"> </w:t>
      </w:r>
      <w:proofErr w:type="spellStart"/>
      <w:r>
        <w:rPr>
          <w:color w:val="000000"/>
          <w:spacing w:val="-2"/>
          <w:sz w:val="24"/>
          <w:szCs w:val="24"/>
        </w:rPr>
        <w:t>nghỉ</w:t>
      </w:r>
      <w:proofErr w:type="spellEnd"/>
      <w:r>
        <w:rPr>
          <w:color w:val="000000"/>
          <w:spacing w:val="-2"/>
          <w:sz w:val="24"/>
          <w:szCs w:val="24"/>
        </w:rPr>
        <w:t xml:space="preserve"> </w:t>
      </w:r>
      <w:proofErr w:type="spellStart"/>
      <w:r>
        <w:rPr>
          <w:color w:val="000000"/>
          <w:spacing w:val="-2"/>
          <w:sz w:val="24"/>
          <w:szCs w:val="24"/>
        </w:rPr>
        <w:t>lễ</w:t>
      </w:r>
      <w:proofErr w:type="spellEnd"/>
      <w:r>
        <w:rPr>
          <w:color w:val="000000"/>
          <w:spacing w:val="-2"/>
          <w:sz w:val="24"/>
          <w:szCs w:val="24"/>
        </w:rPr>
        <w:t xml:space="preserve"> </w:t>
      </w:r>
      <w:proofErr w:type="spellStart"/>
      <w:r>
        <w:rPr>
          <w:color w:val="000000"/>
          <w:spacing w:val="-2"/>
          <w:sz w:val="24"/>
          <w:szCs w:val="24"/>
        </w:rPr>
        <w:t>nếu</w:t>
      </w:r>
      <w:proofErr w:type="spellEnd"/>
      <w:r>
        <w:rPr>
          <w:color w:val="000000"/>
          <w:spacing w:val="-2"/>
          <w:sz w:val="24"/>
          <w:szCs w:val="24"/>
        </w:rPr>
        <w:t xml:space="preserve"> </w:t>
      </w:r>
      <w:proofErr w:type="spellStart"/>
      <w:r>
        <w:rPr>
          <w:color w:val="000000"/>
          <w:spacing w:val="-2"/>
          <w:sz w:val="24"/>
          <w:szCs w:val="24"/>
        </w:rPr>
        <w:t>trùng</w:t>
      </w:r>
      <w:proofErr w:type="spellEnd"/>
      <w:r>
        <w:rPr>
          <w:color w:val="000000"/>
          <w:spacing w:val="-2"/>
          <w:sz w:val="24"/>
          <w:szCs w:val="24"/>
        </w:rPr>
        <w:t xml:space="preserve"> </w:t>
      </w:r>
      <w:proofErr w:type="spellStart"/>
      <w:r>
        <w:rPr>
          <w:color w:val="000000"/>
          <w:spacing w:val="-2"/>
          <w:sz w:val="24"/>
          <w:szCs w:val="24"/>
        </w:rPr>
        <w:t>với</w:t>
      </w:r>
      <w:proofErr w:type="spellEnd"/>
      <w:r>
        <w:rPr>
          <w:color w:val="000000"/>
          <w:spacing w:val="-2"/>
          <w:sz w:val="24"/>
          <w:szCs w:val="24"/>
        </w:rPr>
        <w:t xml:space="preserve"> </w:t>
      </w:r>
      <w:proofErr w:type="spellStart"/>
      <w:r>
        <w:rPr>
          <w:color w:val="000000"/>
          <w:spacing w:val="-2"/>
          <w:sz w:val="24"/>
          <w:szCs w:val="24"/>
        </w:rPr>
        <w:t>ngày</w:t>
      </w:r>
      <w:proofErr w:type="spellEnd"/>
      <w:r>
        <w:rPr>
          <w:color w:val="000000"/>
          <w:spacing w:val="-2"/>
          <w:sz w:val="24"/>
          <w:szCs w:val="24"/>
        </w:rPr>
        <w:t xml:space="preserve"> </w:t>
      </w:r>
      <w:proofErr w:type="spellStart"/>
      <w:r>
        <w:rPr>
          <w:color w:val="000000"/>
          <w:spacing w:val="-2"/>
          <w:sz w:val="24"/>
          <w:szCs w:val="24"/>
        </w:rPr>
        <w:t>Chủ</w:t>
      </w:r>
      <w:proofErr w:type="spellEnd"/>
      <w:r>
        <w:rPr>
          <w:color w:val="000000"/>
          <w:spacing w:val="-2"/>
          <w:sz w:val="24"/>
          <w:szCs w:val="24"/>
        </w:rPr>
        <w:t xml:space="preserve"> </w:t>
      </w:r>
      <w:proofErr w:type="spellStart"/>
      <w:r>
        <w:rPr>
          <w:color w:val="000000"/>
          <w:spacing w:val="-2"/>
          <w:sz w:val="24"/>
          <w:szCs w:val="24"/>
        </w:rPr>
        <w:t>nhật</w:t>
      </w:r>
      <w:proofErr w:type="spellEnd"/>
      <w:r>
        <w:rPr>
          <w:color w:val="000000"/>
          <w:spacing w:val="-2"/>
          <w:sz w:val="24"/>
          <w:szCs w:val="24"/>
        </w:rPr>
        <w:t xml:space="preserve"> </w:t>
      </w:r>
      <w:proofErr w:type="spellStart"/>
      <w:r>
        <w:rPr>
          <w:color w:val="000000"/>
          <w:spacing w:val="-2"/>
          <w:sz w:val="24"/>
          <w:szCs w:val="24"/>
        </w:rPr>
        <w:t>thì</w:t>
      </w:r>
      <w:proofErr w:type="spellEnd"/>
      <w:r>
        <w:rPr>
          <w:color w:val="000000"/>
          <w:spacing w:val="-2"/>
          <w:sz w:val="24"/>
          <w:szCs w:val="24"/>
        </w:rPr>
        <w:t xml:space="preserve"> </w:t>
      </w:r>
      <w:proofErr w:type="spellStart"/>
      <w:r>
        <w:rPr>
          <w:color w:val="000000"/>
          <w:spacing w:val="-2"/>
          <w:sz w:val="24"/>
          <w:szCs w:val="24"/>
        </w:rPr>
        <w:t>sẽ</w:t>
      </w:r>
      <w:proofErr w:type="spellEnd"/>
      <w:r>
        <w:rPr>
          <w:color w:val="000000"/>
          <w:spacing w:val="-2"/>
          <w:sz w:val="24"/>
          <w:szCs w:val="24"/>
        </w:rPr>
        <w:t xml:space="preserve"> </w:t>
      </w:r>
      <w:proofErr w:type="spellStart"/>
      <w:r>
        <w:rPr>
          <w:color w:val="000000"/>
          <w:spacing w:val="-2"/>
          <w:sz w:val="24"/>
          <w:szCs w:val="24"/>
        </w:rPr>
        <w:t>được</w:t>
      </w:r>
      <w:proofErr w:type="spellEnd"/>
      <w:r>
        <w:rPr>
          <w:color w:val="000000"/>
          <w:spacing w:val="-2"/>
          <w:sz w:val="24"/>
          <w:szCs w:val="24"/>
        </w:rPr>
        <w:t xml:space="preserve"> </w:t>
      </w:r>
      <w:proofErr w:type="spellStart"/>
      <w:r>
        <w:rPr>
          <w:color w:val="000000"/>
          <w:spacing w:val="-2"/>
          <w:sz w:val="24"/>
          <w:szCs w:val="24"/>
        </w:rPr>
        <w:t>nghỉ</w:t>
      </w:r>
      <w:proofErr w:type="spellEnd"/>
      <w:r>
        <w:rPr>
          <w:color w:val="000000"/>
          <w:spacing w:val="-2"/>
          <w:sz w:val="24"/>
          <w:szCs w:val="24"/>
        </w:rPr>
        <w:t xml:space="preserve"> </w:t>
      </w:r>
      <w:proofErr w:type="spellStart"/>
      <w:r>
        <w:rPr>
          <w:color w:val="000000"/>
          <w:spacing w:val="-2"/>
          <w:sz w:val="24"/>
          <w:szCs w:val="24"/>
        </w:rPr>
        <w:t>bù</w:t>
      </w:r>
      <w:proofErr w:type="spellEnd"/>
      <w:r>
        <w:rPr>
          <w:color w:val="000000"/>
          <w:spacing w:val="-2"/>
          <w:sz w:val="24"/>
          <w:szCs w:val="24"/>
        </w:rPr>
        <w:t xml:space="preserve"> </w:t>
      </w:r>
      <w:proofErr w:type="spellStart"/>
      <w:r>
        <w:rPr>
          <w:color w:val="000000"/>
          <w:spacing w:val="-2"/>
          <w:sz w:val="24"/>
          <w:szCs w:val="24"/>
        </w:rPr>
        <w:t>vào</w:t>
      </w:r>
      <w:proofErr w:type="spellEnd"/>
      <w:r>
        <w:rPr>
          <w:color w:val="000000"/>
          <w:spacing w:val="-2"/>
          <w:sz w:val="24"/>
          <w:szCs w:val="24"/>
        </w:rPr>
        <w:t xml:space="preserve"> </w:t>
      </w:r>
      <w:proofErr w:type="spellStart"/>
      <w:r>
        <w:rPr>
          <w:color w:val="000000"/>
          <w:spacing w:val="-2"/>
          <w:sz w:val="24"/>
          <w:szCs w:val="24"/>
        </w:rPr>
        <w:t>ngày</w:t>
      </w:r>
      <w:proofErr w:type="spellEnd"/>
      <w:r>
        <w:rPr>
          <w:color w:val="000000"/>
          <w:spacing w:val="-2"/>
          <w:sz w:val="24"/>
          <w:szCs w:val="24"/>
        </w:rPr>
        <w:t xml:space="preserve"> </w:t>
      </w:r>
      <w:proofErr w:type="spellStart"/>
      <w:r>
        <w:rPr>
          <w:color w:val="000000"/>
          <w:spacing w:val="-2"/>
          <w:sz w:val="24"/>
          <w:szCs w:val="24"/>
        </w:rPr>
        <w:t>trước</w:t>
      </w:r>
      <w:proofErr w:type="spellEnd"/>
      <w:r>
        <w:rPr>
          <w:color w:val="000000"/>
          <w:spacing w:val="-2"/>
          <w:sz w:val="24"/>
          <w:szCs w:val="24"/>
        </w:rPr>
        <w:t xml:space="preserve"> </w:t>
      </w:r>
      <w:proofErr w:type="spellStart"/>
      <w:r>
        <w:rPr>
          <w:color w:val="000000"/>
          <w:spacing w:val="-2"/>
          <w:sz w:val="24"/>
          <w:szCs w:val="24"/>
        </w:rPr>
        <w:t>hoặc</w:t>
      </w:r>
      <w:proofErr w:type="spellEnd"/>
      <w:r>
        <w:rPr>
          <w:color w:val="000000"/>
          <w:spacing w:val="-2"/>
          <w:sz w:val="24"/>
          <w:szCs w:val="24"/>
        </w:rPr>
        <w:t xml:space="preserve"> </w:t>
      </w:r>
      <w:proofErr w:type="spellStart"/>
      <w:r>
        <w:rPr>
          <w:color w:val="000000"/>
          <w:spacing w:val="-2"/>
          <w:sz w:val="24"/>
          <w:szCs w:val="24"/>
        </w:rPr>
        <w:t>ngày</w:t>
      </w:r>
      <w:proofErr w:type="spellEnd"/>
      <w:r>
        <w:rPr>
          <w:color w:val="000000"/>
          <w:spacing w:val="-2"/>
          <w:sz w:val="24"/>
          <w:szCs w:val="24"/>
        </w:rPr>
        <w:t xml:space="preserve"> </w:t>
      </w:r>
      <w:proofErr w:type="spellStart"/>
      <w:r>
        <w:rPr>
          <w:color w:val="000000"/>
          <w:spacing w:val="-2"/>
          <w:sz w:val="24"/>
          <w:szCs w:val="24"/>
        </w:rPr>
        <w:t>kế</w:t>
      </w:r>
      <w:proofErr w:type="spellEnd"/>
      <w:r>
        <w:rPr>
          <w:color w:val="000000"/>
          <w:spacing w:val="-2"/>
          <w:sz w:val="24"/>
          <w:szCs w:val="24"/>
        </w:rPr>
        <w:t xml:space="preserve"> </w:t>
      </w:r>
      <w:proofErr w:type="spellStart"/>
      <w:r>
        <w:rPr>
          <w:color w:val="000000"/>
          <w:spacing w:val="-2"/>
          <w:sz w:val="24"/>
          <w:szCs w:val="24"/>
        </w:rPr>
        <w:t>tiếp</w:t>
      </w:r>
      <w:proofErr w:type="spellEnd"/>
      <w:r>
        <w:rPr>
          <w:color w:val="000000"/>
          <w:spacing w:val="-2"/>
          <w:sz w:val="24"/>
          <w:szCs w:val="24"/>
        </w:rPr>
        <w:t xml:space="preserve"> </w:t>
      </w:r>
      <w:proofErr w:type="spellStart"/>
      <w:r>
        <w:rPr>
          <w:color w:val="000000"/>
          <w:spacing w:val="-2"/>
          <w:sz w:val="24"/>
          <w:szCs w:val="24"/>
        </w:rPr>
        <w:t>tùy</w:t>
      </w:r>
      <w:proofErr w:type="spellEnd"/>
      <w:r>
        <w:rPr>
          <w:color w:val="000000"/>
          <w:spacing w:val="-2"/>
          <w:sz w:val="24"/>
          <w:szCs w:val="24"/>
        </w:rPr>
        <w:t xml:space="preserve"> </w:t>
      </w:r>
      <w:proofErr w:type="spellStart"/>
      <w:r>
        <w:rPr>
          <w:color w:val="000000"/>
          <w:spacing w:val="-2"/>
          <w:sz w:val="24"/>
          <w:szCs w:val="24"/>
        </w:rPr>
        <w:t>theo</w:t>
      </w:r>
      <w:proofErr w:type="spellEnd"/>
      <w:r>
        <w:rPr>
          <w:color w:val="000000"/>
          <w:spacing w:val="-2"/>
          <w:sz w:val="24"/>
          <w:szCs w:val="24"/>
        </w:rPr>
        <w:t xml:space="preserve"> </w:t>
      </w:r>
      <w:proofErr w:type="spellStart"/>
      <w:r>
        <w:rPr>
          <w:color w:val="000000"/>
          <w:spacing w:val="-2"/>
          <w:sz w:val="24"/>
          <w:szCs w:val="24"/>
        </w:rPr>
        <w:t>tình</w:t>
      </w:r>
      <w:proofErr w:type="spellEnd"/>
      <w:r>
        <w:rPr>
          <w:color w:val="000000"/>
          <w:spacing w:val="-2"/>
          <w:sz w:val="24"/>
          <w:szCs w:val="24"/>
        </w:rPr>
        <w:t xml:space="preserve"> </w:t>
      </w:r>
      <w:proofErr w:type="spellStart"/>
      <w:r>
        <w:rPr>
          <w:color w:val="000000"/>
          <w:spacing w:val="-2"/>
          <w:sz w:val="24"/>
          <w:szCs w:val="24"/>
        </w:rPr>
        <w:t>hình</w:t>
      </w:r>
      <w:proofErr w:type="spellEnd"/>
      <w:r>
        <w:rPr>
          <w:color w:val="000000"/>
          <w:spacing w:val="-2"/>
          <w:sz w:val="24"/>
          <w:szCs w:val="24"/>
        </w:rPr>
        <w:t xml:space="preserve"> </w:t>
      </w:r>
      <w:proofErr w:type="spellStart"/>
      <w:r>
        <w:rPr>
          <w:color w:val="000000"/>
          <w:spacing w:val="-2"/>
          <w:sz w:val="24"/>
          <w:szCs w:val="24"/>
        </w:rPr>
        <w:t>cụ</w:t>
      </w:r>
      <w:proofErr w:type="spellEnd"/>
      <w:r>
        <w:rPr>
          <w:color w:val="000000"/>
          <w:spacing w:val="-2"/>
          <w:sz w:val="24"/>
          <w:szCs w:val="24"/>
        </w:rPr>
        <w:t xml:space="preserve"> </w:t>
      </w:r>
      <w:proofErr w:type="spellStart"/>
      <w:r>
        <w:rPr>
          <w:color w:val="000000"/>
          <w:spacing w:val="-2"/>
          <w:sz w:val="24"/>
          <w:szCs w:val="24"/>
        </w:rPr>
        <w:t>thể</w:t>
      </w:r>
      <w:proofErr w:type="spellEnd"/>
      <w:r>
        <w:rPr>
          <w:color w:val="000000"/>
          <w:spacing w:val="-2"/>
          <w:sz w:val="24"/>
          <w:szCs w:val="24"/>
        </w:rPr>
        <w:t xml:space="preserve"> </w:t>
      </w:r>
      <w:proofErr w:type="spellStart"/>
      <w:r>
        <w:rPr>
          <w:color w:val="000000"/>
          <w:spacing w:val="-2"/>
          <w:sz w:val="24"/>
          <w:szCs w:val="24"/>
        </w:rPr>
        <w:t>mà</w:t>
      </w:r>
      <w:proofErr w:type="spellEnd"/>
      <w:r>
        <w:rPr>
          <w:color w:val="000000"/>
          <w:spacing w:val="-2"/>
          <w:sz w:val="24"/>
          <w:szCs w:val="24"/>
        </w:rPr>
        <w:t xml:space="preserve"> Ban </w:t>
      </w:r>
      <w:proofErr w:type="spellStart"/>
      <w:r>
        <w:rPr>
          <w:color w:val="000000"/>
          <w:spacing w:val="-2"/>
          <w:sz w:val="24"/>
          <w:szCs w:val="24"/>
        </w:rPr>
        <w:t>lãnh</w:t>
      </w:r>
      <w:proofErr w:type="spellEnd"/>
      <w:r>
        <w:rPr>
          <w:color w:val="000000"/>
          <w:spacing w:val="-2"/>
          <w:sz w:val="24"/>
          <w:szCs w:val="24"/>
        </w:rPr>
        <w:t xml:space="preserve"> </w:t>
      </w:r>
      <w:proofErr w:type="spellStart"/>
      <w:r>
        <w:rPr>
          <w:color w:val="000000"/>
          <w:spacing w:val="-2"/>
          <w:sz w:val="24"/>
          <w:szCs w:val="24"/>
        </w:rPr>
        <w:t>đạo</w:t>
      </w:r>
      <w:proofErr w:type="spellEnd"/>
      <w:r>
        <w:rPr>
          <w:color w:val="000000"/>
          <w:spacing w:val="-2"/>
          <w:sz w:val="24"/>
          <w:szCs w:val="24"/>
        </w:rPr>
        <w:t xml:space="preserve"> </w:t>
      </w:r>
      <w:proofErr w:type="spellStart"/>
      <w:r>
        <w:rPr>
          <w:color w:val="000000"/>
          <w:spacing w:val="-2"/>
          <w:sz w:val="24"/>
          <w:szCs w:val="24"/>
        </w:rPr>
        <w:t>Công</w:t>
      </w:r>
      <w:proofErr w:type="spellEnd"/>
      <w:r>
        <w:rPr>
          <w:color w:val="000000"/>
          <w:spacing w:val="-2"/>
          <w:sz w:val="24"/>
          <w:szCs w:val="24"/>
        </w:rPr>
        <w:t xml:space="preserve"> ty </w:t>
      </w:r>
      <w:proofErr w:type="spellStart"/>
      <w:r>
        <w:rPr>
          <w:color w:val="000000"/>
          <w:spacing w:val="-2"/>
          <w:sz w:val="24"/>
          <w:szCs w:val="24"/>
        </w:rPr>
        <w:t>sẽ</w:t>
      </w:r>
      <w:proofErr w:type="spellEnd"/>
      <w:r>
        <w:rPr>
          <w:color w:val="000000"/>
          <w:spacing w:val="-2"/>
          <w:sz w:val="24"/>
          <w:szCs w:val="24"/>
        </w:rPr>
        <w:t xml:space="preserve"> </w:t>
      </w:r>
      <w:proofErr w:type="spellStart"/>
      <w:r>
        <w:rPr>
          <w:color w:val="000000"/>
          <w:spacing w:val="-2"/>
          <w:sz w:val="24"/>
          <w:szCs w:val="24"/>
        </w:rPr>
        <w:t>chỉ</w:t>
      </w:r>
      <w:proofErr w:type="spellEnd"/>
      <w:r>
        <w:rPr>
          <w:color w:val="000000"/>
          <w:spacing w:val="-2"/>
          <w:sz w:val="24"/>
          <w:szCs w:val="24"/>
        </w:rPr>
        <w:t xml:space="preserve"> </w:t>
      </w:r>
      <w:proofErr w:type="spellStart"/>
      <w:r>
        <w:rPr>
          <w:color w:val="000000"/>
          <w:spacing w:val="-2"/>
          <w:sz w:val="24"/>
          <w:szCs w:val="24"/>
        </w:rPr>
        <w:t>đạo</w:t>
      </w:r>
      <w:proofErr w:type="spellEnd"/>
      <w:r>
        <w:rPr>
          <w:color w:val="000000"/>
          <w:spacing w:val="-2"/>
          <w:sz w:val="24"/>
          <w:szCs w:val="24"/>
        </w:rPr>
        <w:t xml:space="preserve"> </w:t>
      </w:r>
      <w:proofErr w:type="spellStart"/>
      <w:r>
        <w:rPr>
          <w:color w:val="000000"/>
          <w:spacing w:val="-2"/>
          <w:sz w:val="24"/>
          <w:szCs w:val="24"/>
        </w:rPr>
        <w:t>trực</w:t>
      </w:r>
      <w:proofErr w:type="spellEnd"/>
      <w:r>
        <w:rPr>
          <w:color w:val="000000"/>
          <w:spacing w:val="-2"/>
          <w:sz w:val="24"/>
          <w:szCs w:val="24"/>
        </w:rPr>
        <w:t xml:space="preserve"> </w:t>
      </w:r>
      <w:proofErr w:type="spellStart"/>
      <w:r>
        <w:rPr>
          <w:color w:val="000000"/>
          <w:spacing w:val="-2"/>
          <w:sz w:val="24"/>
          <w:szCs w:val="24"/>
        </w:rPr>
        <w:t>tiếp</w:t>
      </w:r>
      <w:proofErr w:type="spellEnd"/>
      <w:r>
        <w:rPr>
          <w:color w:val="000000"/>
          <w:spacing w:val="-2"/>
          <w:sz w:val="24"/>
          <w:szCs w:val="24"/>
        </w:rPr>
        <w:t>.</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proofErr w:type="spellStart"/>
      <w:r>
        <w:rPr>
          <w:color w:val="000000"/>
          <w:sz w:val="24"/>
          <w:szCs w:val="24"/>
        </w:rPr>
        <w:t>Chế</w:t>
      </w:r>
      <w:proofErr w:type="spellEnd"/>
      <w:r>
        <w:rPr>
          <w:color w:val="000000"/>
          <w:sz w:val="24"/>
          <w:szCs w:val="24"/>
        </w:rPr>
        <w:t xml:space="preserve"> </w:t>
      </w:r>
      <w:proofErr w:type="spellStart"/>
      <w:r>
        <w:rPr>
          <w:color w:val="000000"/>
          <w:sz w:val="24"/>
          <w:szCs w:val="24"/>
        </w:rPr>
        <w:t>độ</w:t>
      </w:r>
      <w:proofErr w:type="spellEnd"/>
      <w:r>
        <w:rPr>
          <w:color w:val="000000"/>
          <w:sz w:val="24"/>
          <w:szCs w:val="24"/>
        </w:rPr>
        <w:t xml:space="preserve"> </w:t>
      </w:r>
      <w:proofErr w:type="spellStart"/>
      <w:r>
        <w:rPr>
          <w:color w:val="000000"/>
          <w:sz w:val="24"/>
          <w:szCs w:val="24"/>
        </w:rPr>
        <w:t>Bảo</w:t>
      </w:r>
      <w:proofErr w:type="spellEnd"/>
      <w:r>
        <w:rPr>
          <w:color w:val="000000"/>
          <w:sz w:val="24"/>
          <w:szCs w:val="24"/>
        </w:rPr>
        <w:t xml:space="preserve"> </w:t>
      </w:r>
      <w:proofErr w:type="spellStart"/>
      <w:r>
        <w:rPr>
          <w:color w:val="000000"/>
          <w:sz w:val="24"/>
          <w:szCs w:val="24"/>
        </w:rPr>
        <w:t>hiểm</w:t>
      </w:r>
      <w:proofErr w:type="spellEnd"/>
      <w:r>
        <w:rPr>
          <w:color w:val="000000"/>
          <w:sz w:val="24"/>
          <w:szCs w:val="24"/>
        </w:rPr>
        <w:t xml:space="preserve"> </w:t>
      </w:r>
      <w:proofErr w:type="spellStart"/>
      <w:r>
        <w:rPr>
          <w:color w:val="000000"/>
          <w:sz w:val="24"/>
          <w:szCs w:val="24"/>
        </w:rPr>
        <w:t>xã</w:t>
      </w:r>
      <w:proofErr w:type="spellEnd"/>
      <w:r>
        <w:rPr>
          <w:color w:val="000000"/>
          <w:sz w:val="24"/>
          <w:szCs w:val="24"/>
        </w:rPr>
        <w:t xml:space="preserve"> </w:t>
      </w:r>
      <w:proofErr w:type="spellStart"/>
      <w:r>
        <w:rPr>
          <w:color w:val="000000"/>
          <w:sz w:val="24"/>
          <w:szCs w:val="24"/>
        </w:rPr>
        <w:t>hội</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nhà</w:t>
      </w:r>
      <w:proofErr w:type="spellEnd"/>
      <w:r>
        <w:rPr>
          <w:color w:val="000000"/>
          <w:sz w:val="24"/>
          <w:szCs w:val="24"/>
        </w:rPr>
        <w:t xml:space="preserve"> </w:t>
      </w:r>
      <w:proofErr w:type="spellStart"/>
      <w:r>
        <w:rPr>
          <w:color w:val="000000"/>
          <w:sz w:val="24"/>
          <w:szCs w:val="24"/>
        </w:rPr>
        <w:t>nước</w:t>
      </w:r>
      <w:proofErr w:type="spellEnd"/>
      <w:r>
        <w:rPr>
          <w:color w:val="000000"/>
          <w:sz w:val="24"/>
          <w:szCs w:val="24"/>
        </w:rPr>
        <w:t>.</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chế</w:t>
      </w:r>
      <w:proofErr w:type="spellEnd"/>
      <w:r>
        <w:rPr>
          <w:color w:val="000000"/>
          <w:sz w:val="24"/>
          <w:szCs w:val="24"/>
        </w:rPr>
        <w:t xml:space="preserve"> </w:t>
      </w:r>
      <w:proofErr w:type="spellStart"/>
      <w:r>
        <w:rPr>
          <w:color w:val="000000"/>
          <w:sz w:val="24"/>
          <w:szCs w:val="24"/>
        </w:rPr>
        <w:t>độ</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hưởng</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hưởng</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chế</w:t>
      </w:r>
      <w:proofErr w:type="spellEnd"/>
      <w:r>
        <w:rPr>
          <w:color w:val="000000"/>
          <w:sz w:val="24"/>
          <w:szCs w:val="24"/>
        </w:rPr>
        <w:t xml:space="preserve"> </w:t>
      </w:r>
      <w:proofErr w:type="spellStart"/>
      <w:r>
        <w:rPr>
          <w:color w:val="000000"/>
          <w:sz w:val="24"/>
          <w:szCs w:val="24"/>
        </w:rPr>
        <w:t>độ</w:t>
      </w:r>
      <w:proofErr w:type="spellEnd"/>
      <w:r>
        <w:rPr>
          <w:color w:val="000000"/>
          <w:sz w:val="24"/>
          <w:szCs w:val="24"/>
        </w:rPr>
        <w:t xml:space="preserve"> </w:t>
      </w:r>
      <w:proofErr w:type="spellStart"/>
      <w:r>
        <w:rPr>
          <w:color w:val="000000"/>
          <w:sz w:val="24"/>
          <w:szCs w:val="24"/>
        </w:rPr>
        <w:t>ngừng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trợ</w:t>
      </w:r>
      <w:proofErr w:type="spellEnd"/>
      <w:r>
        <w:rPr>
          <w:color w:val="000000"/>
          <w:sz w:val="24"/>
          <w:szCs w:val="24"/>
        </w:rPr>
        <w:t xml:space="preserve"> </w:t>
      </w:r>
      <w:proofErr w:type="spellStart"/>
      <w:r>
        <w:rPr>
          <w:color w:val="000000"/>
          <w:sz w:val="24"/>
          <w:szCs w:val="24"/>
        </w:rPr>
        <w:t>cấp</w:t>
      </w:r>
      <w:proofErr w:type="spellEnd"/>
      <w:r>
        <w:rPr>
          <w:color w:val="000000"/>
          <w:sz w:val="24"/>
          <w:szCs w:val="24"/>
        </w:rPr>
        <w:t xml:space="preserve"> </w:t>
      </w:r>
      <w:proofErr w:type="spellStart"/>
      <w:r>
        <w:rPr>
          <w:color w:val="000000"/>
          <w:sz w:val="24"/>
          <w:szCs w:val="24"/>
        </w:rPr>
        <w:t>thôi</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bồi</w:t>
      </w:r>
      <w:proofErr w:type="spellEnd"/>
      <w:r>
        <w:rPr>
          <w:color w:val="000000"/>
          <w:sz w:val="24"/>
          <w:szCs w:val="24"/>
        </w:rPr>
        <w:t xml:space="preserve"> </w:t>
      </w:r>
      <w:proofErr w:type="spellStart"/>
      <w:r>
        <w:rPr>
          <w:color w:val="000000"/>
          <w:sz w:val="24"/>
          <w:szCs w:val="24"/>
        </w:rPr>
        <w:t>thường</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Pháp</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hiện</w:t>
      </w:r>
      <w:proofErr w:type="spellEnd"/>
      <w:r>
        <w:rPr>
          <w:color w:val="000000"/>
          <w:sz w:val="24"/>
          <w:szCs w:val="24"/>
        </w:rPr>
        <w:t xml:space="preserve"> </w:t>
      </w:r>
      <w:proofErr w:type="spellStart"/>
      <w:r>
        <w:rPr>
          <w:color w:val="000000"/>
          <w:sz w:val="24"/>
          <w:szCs w:val="24"/>
        </w:rPr>
        <w:t>hành</w:t>
      </w:r>
      <w:proofErr w:type="spellEnd"/>
      <w:r>
        <w:rPr>
          <w:color w:val="000000"/>
          <w:sz w:val="24"/>
          <w:szCs w:val="24"/>
        </w:rPr>
        <w:t>.</w:t>
      </w:r>
    </w:p>
    <w:p w14:paraId="5A9467C3" w14:textId="77777777" w:rsidR="00771B1B" w:rsidRDefault="00771B1B">
      <w:pPr>
        <w:spacing w:beforeLines="50" w:before="120" w:afterLines="50" w:after="120" w:line="312" w:lineRule="auto"/>
        <w:ind w:left="714" w:firstLine="0"/>
        <w:rPr>
          <w:b/>
          <w:color w:val="000000"/>
          <w:sz w:val="24"/>
          <w:szCs w:val="24"/>
          <w:lang w:val="en-VN"/>
        </w:rPr>
      </w:pPr>
      <w:r>
        <w:rPr>
          <w:b/>
          <w:bCs/>
          <w:color w:val="000000"/>
          <w:sz w:val="24"/>
          <w:szCs w:val="24"/>
        </w:rPr>
        <w:t xml:space="preserve">c. </w:t>
      </w:r>
      <w:proofErr w:type="spellStart"/>
      <w:r>
        <w:rPr>
          <w:b/>
          <w:bCs/>
          <w:color w:val="000000"/>
          <w:sz w:val="24"/>
          <w:szCs w:val="24"/>
        </w:rPr>
        <w:t>Thỏa</w:t>
      </w:r>
      <w:proofErr w:type="spellEnd"/>
      <w:r>
        <w:rPr>
          <w:b/>
          <w:bCs/>
          <w:color w:val="000000"/>
          <w:sz w:val="24"/>
          <w:szCs w:val="24"/>
        </w:rPr>
        <w:t xml:space="preserve"> </w:t>
      </w:r>
      <w:proofErr w:type="spellStart"/>
      <w:r>
        <w:rPr>
          <w:b/>
          <w:bCs/>
          <w:color w:val="000000"/>
          <w:sz w:val="24"/>
          <w:szCs w:val="24"/>
        </w:rPr>
        <w:t>thuận</w:t>
      </w:r>
      <w:proofErr w:type="spellEnd"/>
      <w:r>
        <w:rPr>
          <w:b/>
          <w:bCs/>
          <w:color w:val="000000"/>
          <w:sz w:val="24"/>
          <w:szCs w:val="24"/>
        </w:rPr>
        <w:t xml:space="preserve"> </w:t>
      </w:r>
      <w:proofErr w:type="spellStart"/>
      <w:r>
        <w:rPr>
          <w:b/>
          <w:bCs/>
          <w:color w:val="000000"/>
          <w:sz w:val="24"/>
          <w:szCs w:val="24"/>
        </w:rPr>
        <w:t>khác</w:t>
      </w:r>
      <w:proofErr w:type="spellEnd"/>
      <w:r>
        <w:rPr>
          <w:b/>
          <w:bCs/>
          <w:color w:val="000000"/>
          <w:sz w:val="24"/>
          <w:szCs w:val="24"/>
        </w:rPr>
        <w:t xml:space="preserve">: </w:t>
      </w:r>
      <w:proofErr w:type="spellStart"/>
      <w:r>
        <w:rPr>
          <w:color w:val="000000"/>
          <w:sz w:val="24"/>
          <w:szCs w:val="24"/>
        </w:rPr>
        <w:t>Công</w:t>
      </w:r>
      <w:proofErr w:type="spellEnd"/>
      <w:r>
        <w:rPr>
          <w:color w:val="000000"/>
          <w:sz w:val="24"/>
          <w:szCs w:val="24"/>
        </w:rPr>
        <w:t xml:space="preserve"> ty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quyền</w:t>
      </w:r>
      <w:proofErr w:type="spellEnd"/>
      <w:r>
        <w:rPr>
          <w:color w:val="000000"/>
          <w:sz w:val="24"/>
          <w:szCs w:val="24"/>
        </w:rPr>
        <w:t xml:space="preserve"> </w:t>
      </w:r>
      <w:proofErr w:type="spellStart"/>
      <w:r>
        <w:rPr>
          <w:color w:val="000000"/>
          <w:sz w:val="24"/>
          <w:szCs w:val="24"/>
        </w:rPr>
        <w:t>chấm</w:t>
      </w:r>
      <w:proofErr w:type="spellEnd"/>
      <w:r>
        <w:rPr>
          <w:color w:val="000000"/>
          <w:sz w:val="24"/>
          <w:szCs w:val="24"/>
        </w:rPr>
        <w:t xml:space="preserve"> </w:t>
      </w:r>
      <w:proofErr w:type="spellStart"/>
      <w:r>
        <w:rPr>
          <w:color w:val="000000"/>
          <w:sz w:val="24"/>
          <w:szCs w:val="24"/>
        </w:rPr>
        <w:t>dứt</w:t>
      </w:r>
      <w:proofErr w:type="spellEnd"/>
      <w:r>
        <w:rPr>
          <w:color w:val="000000"/>
          <w:sz w:val="24"/>
          <w:szCs w:val="24"/>
        </w:rPr>
        <w:t xml:space="preserve"> HĐLĐ </w:t>
      </w:r>
      <w:proofErr w:type="spellStart"/>
      <w:r>
        <w:rPr>
          <w:color w:val="000000"/>
          <w:sz w:val="24"/>
          <w:szCs w:val="24"/>
        </w:rPr>
        <w:t>trước</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w:t>
      </w:r>
      <w:proofErr w:type="spellStart"/>
      <w:r>
        <w:rPr>
          <w:color w:val="000000"/>
          <w:sz w:val="24"/>
          <w:szCs w:val="24"/>
        </w:rPr>
        <w:t>đối</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kết</w:t>
      </w:r>
      <w:proofErr w:type="spellEnd"/>
      <w:r>
        <w:rPr>
          <w:color w:val="000000"/>
          <w:sz w:val="24"/>
          <w:szCs w:val="24"/>
        </w:rPr>
        <w:t xml:space="preserve"> </w:t>
      </w:r>
      <w:proofErr w:type="spellStart"/>
      <w:r>
        <w:rPr>
          <w:color w:val="000000"/>
          <w:sz w:val="24"/>
          <w:szCs w:val="24"/>
        </w:rPr>
        <w:t>quả</w:t>
      </w:r>
      <w:proofErr w:type="spellEnd"/>
      <w:r>
        <w:rPr>
          <w:color w:val="000000"/>
          <w:sz w:val="24"/>
          <w:szCs w:val="24"/>
        </w:rPr>
        <w:t xml:space="preserve"> </w:t>
      </w:r>
      <w:proofErr w:type="spellStart"/>
      <w:r>
        <w:rPr>
          <w:color w:val="000000"/>
          <w:sz w:val="24"/>
          <w:szCs w:val="24"/>
        </w:rPr>
        <w:t>đánh</w:t>
      </w:r>
      <w:proofErr w:type="spellEnd"/>
      <w:r>
        <w:rPr>
          <w:color w:val="000000"/>
          <w:sz w:val="24"/>
          <w:szCs w:val="24"/>
        </w:rPr>
        <w:t xml:space="preserve"> </w:t>
      </w:r>
      <w:proofErr w:type="spellStart"/>
      <w:r>
        <w:rPr>
          <w:color w:val="000000"/>
          <w:sz w:val="24"/>
          <w:szCs w:val="24"/>
        </w:rPr>
        <w:t>giá</w:t>
      </w:r>
      <w:proofErr w:type="spellEnd"/>
      <w:r>
        <w:rPr>
          <w:color w:val="000000"/>
          <w:sz w:val="24"/>
          <w:szCs w:val="24"/>
        </w:rPr>
        <w:t xml:space="preserve"> </w:t>
      </w:r>
      <w:proofErr w:type="spellStart"/>
      <w:r>
        <w:rPr>
          <w:color w:val="000000"/>
          <w:sz w:val="24"/>
          <w:szCs w:val="24"/>
        </w:rPr>
        <w:t>hiệu</w:t>
      </w:r>
      <w:proofErr w:type="spellEnd"/>
      <w:r>
        <w:rPr>
          <w:color w:val="000000"/>
          <w:sz w:val="24"/>
          <w:szCs w:val="24"/>
        </w:rPr>
        <w:t xml:space="preserve"> </w:t>
      </w:r>
      <w:proofErr w:type="spellStart"/>
      <w:r>
        <w:rPr>
          <w:color w:val="000000"/>
          <w:sz w:val="24"/>
          <w:szCs w:val="24"/>
        </w:rPr>
        <w:t>suất</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dưới</w:t>
      </w:r>
      <w:proofErr w:type="spellEnd"/>
      <w:r>
        <w:rPr>
          <w:color w:val="000000"/>
          <w:sz w:val="24"/>
          <w:szCs w:val="24"/>
        </w:rPr>
        <w:t xml:space="preserve"> </w:t>
      </w:r>
      <w:proofErr w:type="spellStart"/>
      <w:r>
        <w:rPr>
          <w:color w:val="000000"/>
          <w:sz w:val="24"/>
          <w:szCs w:val="24"/>
        </w:rPr>
        <w:t>mức</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03 </w:t>
      </w:r>
      <w:proofErr w:type="spellStart"/>
      <w:r>
        <w:rPr>
          <w:color w:val="000000"/>
          <w:sz w:val="24"/>
          <w:szCs w:val="24"/>
        </w:rPr>
        <w:t>tháng</w:t>
      </w:r>
      <w:proofErr w:type="spellEnd"/>
      <w:r>
        <w:rPr>
          <w:color w:val="000000"/>
          <w:sz w:val="24"/>
          <w:szCs w:val="24"/>
        </w:rPr>
        <w:t xml:space="preserve"> </w:t>
      </w:r>
      <w:proofErr w:type="spellStart"/>
      <w:r>
        <w:rPr>
          <w:color w:val="000000"/>
          <w:sz w:val="24"/>
          <w:szCs w:val="24"/>
        </w:rPr>
        <w:t>liên</w:t>
      </w:r>
      <w:proofErr w:type="spellEnd"/>
      <w:r>
        <w:rPr>
          <w:color w:val="000000"/>
          <w:sz w:val="24"/>
          <w:szCs w:val="24"/>
        </w:rPr>
        <w:t xml:space="preserve"> </w:t>
      </w:r>
      <w:proofErr w:type="spellStart"/>
      <w:r>
        <w:rPr>
          <w:color w:val="000000"/>
          <w:sz w:val="24"/>
          <w:szCs w:val="24"/>
        </w:rPr>
        <w:t>tục</w:t>
      </w:r>
      <w:proofErr w:type="spellEnd"/>
      <w:r>
        <w:rPr>
          <w:color w:val="000000"/>
          <w:sz w:val="24"/>
          <w:szCs w:val="24"/>
        </w:rPr>
        <w:t>.</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lang w:val="en-VN"/>
        </w:rPr>
      </w:pPr>
      <w:r>
        <w:rPr>
          <w:b/>
          <w:color w:val="000000"/>
          <w:sz w:val="24"/>
          <w:szCs w:val="24"/>
          <w:u w:val="single"/>
          <w:lang w:val="en-VN"/>
        </w:rPr>
        <w:t>Điều 4:</w:t>
      </w:r>
      <w:r>
        <w:rPr>
          <w:color w:val="000000"/>
          <w:sz w:val="24"/>
          <w:szCs w:val="24"/>
          <w:lang w:val="en-VN"/>
        </w:rPr>
        <w:t xml:space="preserve"> </w:t>
      </w:r>
      <w:r>
        <w:rPr>
          <w:b/>
          <w:color w:val="000000"/>
          <w:sz w:val="24"/>
          <w:szCs w:val="24"/>
          <w:lang w:val="en-VN"/>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 xml:space="preserve">1. </w:t>
      </w:r>
      <w:proofErr w:type="spellStart"/>
      <w:r>
        <w:rPr>
          <w:b/>
          <w:color w:val="000000"/>
          <w:sz w:val="24"/>
          <w:szCs w:val="24"/>
        </w:rPr>
        <w:t>Nghĩa</w:t>
      </w:r>
      <w:proofErr w:type="spellEnd"/>
      <w:r>
        <w:rPr>
          <w:b/>
          <w:color w:val="000000"/>
          <w:sz w:val="24"/>
          <w:szCs w:val="24"/>
        </w:rPr>
        <w:t xml:space="preserve"> </w:t>
      </w:r>
      <w:proofErr w:type="spellStart"/>
      <w:r>
        <w:rPr>
          <w:b/>
          <w:color w:val="000000"/>
          <w:sz w:val="24"/>
          <w:szCs w:val="24"/>
        </w:rPr>
        <w:t>vụ</w:t>
      </w:r>
      <w:proofErr w:type="spellEnd"/>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proofErr w:type="spellStart"/>
      <w:r>
        <w:rPr>
          <w:color w:val="000000"/>
          <w:sz w:val="24"/>
          <w:szCs w:val="24"/>
        </w:rPr>
        <w:t>Thực</w:t>
      </w:r>
      <w:proofErr w:type="spellEnd"/>
      <w:r>
        <w:rPr>
          <w:color w:val="000000"/>
          <w:sz w:val="24"/>
          <w:szCs w:val="24"/>
        </w:rPr>
        <w:t xml:space="preserve"> </w:t>
      </w:r>
      <w:proofErr w:type="spellStart"/>
      <w:r>
        <w:rPr>
          <w:color w:val="000000"/>
          <w:sz w:val="24"/>
          <w:szCs w:val="24"/>
        </w:rPr>
        <w:t>hiện</w:t>
      </w:r>
      <w:proofErr w:type="spellEnd"/>
      <w:r>
        <w:rPr>
          <w:color w:val="000000"/>
          <w:sz w:val="24"/>
          <w:szCs w:val="24"/>
        </w:rPr>
        <w:t xml:space="preserve"> </w:t>
      </w:r>
      <w:proofErr w:type="spellStart"/>
      <w:r>
        <w:rPr>
          <w:color w:val="000000"/>
          <w:sz w:val="24"/>
          <w:szCs w:val="24"/>
        </w:rPr>
        <w:t>đầy</w:t>
      </w:r>
      <w:proofErr w:type="spellEnd"/>
      <w:r>
        <w:rPr>
          <w:color w:val="000000"/>
          <w:sz w:val="24"/>
          <w:szCs w:val="24"/>
        </w:rPr>
        <w:t xml:space="preserve"> </w:t>
      </w:r>
      <w:proofErr w:type="spellStart"/>
      <w:r>
        <w:rPr>
          <w:color w:val="000000"/>
          <w:sz w:val="24"/>
          <w:szCs w:val="24"/>
        </w:rPr>
        <w:t>đủ</w:t>
      </w:r>
      <w:proofErr w:type="spellEnd"/>
      <w:r>
        <w:rPr>
          <w:color w:val="000000"/>
          <w:sz w:val="24"/>
          <w:szCs w:val="24"/>
        </w:rPr>
        <w:t xml:space="preserve"> </w:t>
      </w:r>
      <w:proofErr w:type="spellStart"/>
      <w:r>
        <w:rPr>
          <w:color w:val="000000"/>
          <w:sz w:val="24"/>
          <w:szCs w:val="24"/>
        </w:rPr>
        <w:t>những</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kiện</w:t>
      </w:r>
      <w:proofErr w:type="spellEnd"/>
      <w:r>
        <w:rPr>
          <w:color w:val="000000"/>
          <w:sz w:val="24"/>
          <w:szCs w:val="24"/>
        </w:rPr>
        <w:t xml:space="preserve"> </w:t>
      </w:r>
      <w:proofErr w:type="spellStart"/>
      <w:r>
        <w:rPr>
          <w:color w:val="000000"/>
          <w:sz w:val="24"/>
          <w:szCs w:val="24"/>
        </w:rPr>
        <w:t>cần</w:t>
      </w:r>
      <w:proofErr w:type="spellEnd"/>
      <w:r>
        <w:rPr>
          <w:color w:val="000000"/>
          <w:sz w:val="24"/>
          <w:szCs w:val="24"/>
        </w:rPr>
        <w:t xml:space="preserve"> </w:t>
      </w:r>
      <w:proofErr w:type="spellStart"/>
      <w:r>
        <w:rPr>
          <w:color w:val="000000"/>
          <w:sz w:val="24"/>
          <w:szCs w:val="24"/>
        </w:rPr>
        <w:t>thiết</w:t>
      </w:r>
      <w:proofErr w:type="spellEnd"/>
      <w:r>
        <w:rPr>
          <w:color w:val="000000"/>
          <w:sz w:val="24"/>
          <w:szCs w:val="24"/>
        </w:rPr>
        <w:t xml:space="preserve"> </w:t>
      </w:r>
      <w:proofErr w:type="spellStart"/>
      <w:r>
        <w:rPr>
          <w:color w:val="000000"/>
          <w:sz w:val="24"/>
          <w:szCs w:val="24"/>
        </w:rPr>
        <w:t>đã</w:t>
      </w:r>
      <w:proofErr w:type="spellEnd"/>
      <w:r>
        <w:rPr>
          <w:color w:val="000000"/>
          <w:sz w:val="24"/>
          <w:szCs w:val="24"/>
        </w:rPr>
        <w:t xml:space="preserve"> cam </w:t>
      </w:r>
      <w:proofErr w:type="spellStart"/>
      <w:r>
        <w:rPr>
          <w:color w:val="000000"/>
          <w:sz w:val="24"/>
          <w:szCs w:val="24"/>
        </w:rPr>
        <w:t>kết</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để</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đạt</w:t>
      </w:r>
      <w:proofErr w:type="spellEnd"/>
      <w:r>
        <w:rPr>
          <w:color w:val="000000"/>
          <w:sz w:val="24"/>
          <w:szCs w:val="24"/>
        </w:rPr>
        <w:t xml:space="preserve"> </w:t>
      </w:r>
      <w:proofErr w:type="spellStart"/>
      <w:r>
        <w:rPr>
          <w:color w:val="000000"/>
          <w:sz w:val="24"/>
          <w:szCs w:val="24"/>
        </w:rPr>
        <w:t>hiệu</w:t>
      </w:r>
      <w:proofErr w:type="spellEnd"/>
      <w:r>
        <w:rPr>
          <w:color w:val="000000"/>
          <w:sz w:val="24"/>
          <w:szCs w:val="24"/>
        </w:rPr>
        <w:t xml:space="preserve"> </w:t>
      </w:r>
      <w:proofErr w:type="spellStart"/>
      <w:r>
        <w:rPr>
          <w:color w:val="000000"/>
          <w:sz w:val="24"/>
          <w:szCs w:val="24"/>
        </w:rPr>
        <w:t>quả</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cao</w:t>
      </w:r>
      <w:proofErr w:type="spellEnd"/>
      <w:r>
        <w:rPr>
          <w:color w:val="000000"/>
          <w:sz w:val="24"/>
          <w:szCs w:val="24"/>
        </w:rPr>
        <w:t xml:space="preserve">. </w:t>
      </w:r>
      <w:proofErr w:type="spellStart"/>
      <w:r>
        <w:rPr>
          <w:color w:val="000000"/>
          <w:sz w:val="24"/>
          <w:szCs w:val="24"/>
        </w:rPr>
        <w:t>Bảo</w:t>
      </w:r>
      <w:proofErr w:type="spellEnd"/>
      <w:r>
        <w:rPr>
          <w:color w:val="000000"/>
          <w:sz w:val="24"/>
          <w:szCs w:val="24"/>
        </w:rPr>
        <w:t xml:space="preserve"> </w:t>
      </w:r>
      <w:proofErr w:type="spellStart"/>
      <w:r>
        <w:rPr>
          <w:color w:val="000000"/>
          <w:sz w:val="24"/>
          <w:szCs w:val="24"/>
        </w:rPr>
        <w:t>đảm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cho</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đã</w:t>
      </w:r>
      <w:proofErr w:type="spellEnd"/>
      <w:r>
        <w:rPr>
          <w:color w:val="000000"/>
          <w:sz w:val="24"/>
          <w:szCs w:val="24"/>
        </w:rPr>
        <w:t xml:space="preserve"> </w:t>
      </w:r>
      <w:proofErr w:type="spellStart"/>
      <w:r>
        <w:rPr>
          <w:color w:val="000000"/>
          <w:sz w:val="24"/>
          <w:szCs w:val="24"/>
        </w:rPr>
        <w:t>ký</w:t>
      </w:r>
      <w:proofErr w:type="spellEnd"/>
      <w:r>
        <w:rPr>
          <w:color w:val="000000"/>
          <w:sz w:val="24"/>
          <w:szCs w:val="24"/>
        </w:rPr>
        <w:t>.</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t xml:space="preserve">Thanh </w:t>
      </w:r>
      <w:proofErr w:type="spellStart"/>
      <w:r>
        <w:rPr>
          <w:color w:val="000000"/>
          <w:spacing w:val="-6"/>
          <w:sz w:val="24"/>
          <w:szCs w:val="24"/>
        </w:rPr>
        <w:t>toán</w:t>
      </w:r>
      <w:proofErr w:type="spellEnd"/>
      <w:r>
        <w:rPr>
          <w:color w:val="000000"/>
          <w:spacing w:val="-6"/>
          <w:sz w:val="24"/>
          <w:szCs w:val="24"/>
        </w:rPr>
        <w:t xml:space="preserve"> </w:t>
      </w:r>
      <w:proofErr w:type="spellStart"/>
      <w:r>
        <w:rPr>
          <w:color w:val="000000"/>
          <w:spacing w:val="-6"/>
          <w:sz w:val="24"/>
          <w:szCs w:val="24"/>
        </w:rPr>
        <w:t>đầy</w:t>
      </w:r>
      <w:proofErr w:type="spellEnd"/>
      <w:r>
        <w:rPr>
          <w:color w:val="000000"/>
          <w:spacing w:val="-6"/>
          <w:sz w:val="24"/>
          <w:szCs w:val="24"/>
        </w:rPr>
        <w:t xml:space="preserve"> </w:t>
      </w:r>
      <w:proofErr w:type="spellStart"/>
      <w:r>
        <w:rPr>
          <w:color w:val="000000"/>
          <w:spacing w:val="-6"/>
          <w:sz w:val="24"/>
          <w:szCs w:val="24"/>
        </w:rPr>
        <w:t>đủ</w:t>
      </w:r>
      <w:proofErr w:type="spellEnd"/>
      <w:r>
        <w:rPr>
          <w:color w:val="000000"/>
          <w:spacing w:val="-6"/>
          <w:sz w:val="24"/>
          <w:szCs w:val="24"/>
        </w:rPr>
        <w:t xml:space="preserve">, </w:t>
      </w:r>
      <w:proofErr w:type="spellStart"/>
      <w:r>
        <w:rPr>
          <w:color w:val="000000"/>
          <w:spacing w:val="-6"/>
          <w:sz w:val="24"/>
          <w:szCs w:val="24"/>
        </w:rPr>
        <w:t>đúng</w:t>
      </w:r>
      <w:proofErr w:type="spellEnd"/>
      <w:r>
        <w:rPr>
          <w:color w:val="000000"/>
          <w:spacing w:val="-6"/>
          <w:sz w:val="24"/>
          <w:szCs w:val="24"/>
        </w:rPr>
        <w:t xml:space="preserve"> </w:t>
      </w:r>
      <w:proofErr w:type="spellStart"/>
      <w:r>
        <w:rPr>
          <w:color w:val="000000"/>
          <w:spacing w:val="-6"/>
          <w:sz w:val="24"/>
          <w:szCs w:val="24"/>
        </w:rPr>
        <w:t>thời</w:t>
      </w:r>
      <w:proofErr w:type="spellEnd"/>
      <w:r>
        <w:rPr>
          <w:color w:val="000000"/>
          <w:spacing w:val="-6"/>
          <w:sz w:val="24"/>
          <w:szCs w:val="24"/>
        </w:rPr>
        <w:t xml:space="preserve"> </w:t>
      </w:r>
      <w:proofErr w:type="spellStart"/>
      <w:r>
        <w:rPr>
          <w:color w:val="000000"/>
          <w:spacing w:val="-6"/>
          <w:sz w:val="24"/>
          <w:szCs w:val="24"/>
        </w:rPr>
        <w:t>hạn</w:t>
      </w:r>
      <w:proofErr w:type="spellEnd"/>
      <w:r>
        <w:rPr>
          <w:color w:val="000000"/>
          <w:spacing w:val="-6"/>
          <w:sz w:val="24"/>
          <w:szCs w:val="24"/>
        </w:rPr>
        <w:t xml:space="preserve"> </w:t>
      </w:r>
      <w:proofErr w:type="spellStart"/>
      <w:r>
        <w:rPr>
          <w:color w:val="000000"/>
          <w:spacing w:val="-6"/>
          <w:sz w:val="24"/>
          <w:szCs w:val="24"/>
        </w:rPr>
        <w:t>các</w:t>
      </w:r>
      <w:proofErr w:type="spellEnd"/>
      <w:r>
        <w:rPr>
          <w:color w:val="000000"/>
          <w:spacing w:val="-6"/>
          <w:sz w:val="24"/>
          <w:szCs w:val="24"/>
        </w:rPr>
        <w:t xml:space="preserve"> </w:t>
      </w:r>
      <w:proofErr w:type="spellStart"/>
      <w:r>
        <w:rPr>
          <w:color w:val="000000"/>
          <w:spacing w:val="-6"/>
          <w:sz w:val="24"/>
          <w:szCs w:val="24"/>
        </w:rPr>
        <w:t>chế</w:t>
      </w:r>
      <w:proofErr w:type="spellEnd"/>
      <w:r>
        <w:rPr>
          <w:color w:val="000000"/>
          <w:spacing w:val="-6"/>
          <w:sz w:val="24"/>
          <w:szCs w:val="24"/>
        </w:rPr>
        <w:t xml:space="preserve"> </w:t>
      </w:r>
      <w:proofErr w:type="spellStart"/>
      <w:r>
        <w:rPr>
          <w:color w:val="000000"/>
          <w:spacing w:val="-6"/>
          <w:sz w:val="24"/>
          <w:szCs w:val="24"/>
        </w:rPr>
        <w:t>độ</w:t>
      </w:r>
      <w:proofErr w:type="spellEnd"/>
      <w:r>
        <w:rPr>
          <w:color w:val="000000"/>
          <w:spacing w:val="-6"/>
          <w:sz w:val="24"/>
          <w:szCs w:val="24"/>
        </w:rPr>
        <w:t xml:space="preserve"> </w:t>
      </w:r>
      <w:proofErr w:type="spellStart"/>
      <w:r>
        <w:rPr>
          <w:color w:val="000000"/>
          <w:spacing w:val="-6"/>
          <w:sz w:val="24"/>
          <w:szCs w:val="24"/>
        </w:rPr>
        <w:t>và</w:t>
      </w:r>
      <w:proofErr w:type="spellEnd"/>
      <w:r>
        <w:rPr>
          <w:color w:val="000000"/>
          <w:spacing w:val="-6"/>
          <w:sz w:val="24"/>
          <w:szCs w:val="24"/>
        </w:rPr>
        <w:t xml:space="preserve"> </w:t>
      </w:r>
      <w:proofErr w:type="spellStart"/>
      <w:r>
        <w:rPr>
          <w:color w:val="000000"/>
          <w:spacing w:val="-6"/>
          <w:sz w:val="24"/>
          <w:szCs w:val="24"/>
        </w:rPr>
        <w:t>quyền</w:t>
      </w:r>
      <w:proofErr w:type="spellEnd"/>
      <w:r>
        <w:rPr>
          <w:color w:val="000000"/>
          <w:spacing w:val="-6"/>
          <w:sz w:val="24"/>
          <w:szCs w:val="24"/>
        </w:rPr>
        <w:t xml:space="preserve"> </w:t>
      </w:r>
      <w:proofErr w:type="spellStart"/>
      <w:r>
        <w:rPr>
          <w:color w:val="000000"/>
          <w:spacing w:val="-6"/>
          <w:sz w:val="24"/>
          <w:szCs w:val="24"/>
        </w:rPr>
        <w:t>lợi</w:t>
      </w:r>
      <w:proofErr w:type="spellEnd"/>
      <w:r>
        <w:rPr>
          <w:color w:val="000000"/>
          <w:spacing w:val="-6"/>
          <w:sz w:val="24"/>
          <w:szCs w:val="24"/>
        </w:rPr>
        <w:t xml:space="preserve"> </w:t>
      </w:r>
      <w:proofErr w:type="spellStart"/>
      <w:r>
        <w:rPr>
          <w:color w:val="000000"/>
          <w:spacing w:val="-6"/>
          <w:sz w:val="24"/>
          <w:szCs w:val="24"/>
        </w:rPr>
        <w:t>cho</w:t>
      </w:r>
      <w:proofErr w:type="spellEnd"/>
      <w:r>
        <w:rPr>
          <w:color w:val="000000"/>
          <w:spacing w:val="-6"/>
          <w:sz w:val="24"/>
          <w:szCs w:val="24"/>
        </w:rPr>
        <w:t xml:space="preserve"> </w:t>
      </w:r>
      <w:proofErr w:type="spellStart"/>
      <w:r>
        <w:rPr>
          <w:color w:val="000000"/>
          <w:spacing w:val="-6"/>
          <w:sz w:val="24"/>
          <w:szCs w:val="24"/>
        </w:rPr>
        <w:t>người</w:t>
      </w:r>
      <w:proofErr w:type="spellEnd"/>
      <w:r>
        <w:rPr>
          <w:color w:val="000000"/>
          <w:spacing w:val="-6"/>
          <w:sz w:val="24"/>
          <w:szCs w:val="24"/>
        </w:rPr>
        <w:t xml:space="preserve"> lao </w:t>
      </w:r>
      <w:proofErr w:type="spellStart"/>
      <w:r>
        <w:rPr>
          <w:color w:val="000000"/>
          <w:spacing w:val="-6"/>
          <w:sz w:val="24"/>
          <w:szCs w:val="24"/>
        </w:rPr>
        <w:t>động</w:t>
      </w:r>
      <w:proofErr w:type="spellEnd"/>
      <w:r>
        <w:rPr>
          <w:color w:val="000000"/>
          <w:spacing w:val="-6"/>
          <w:sz w:val="24"/>
          <w:szCs w:val="24"/>
        </w:rPr>
        <w:t xml:space="preserve"> </w:t>
      </w:r>
      <w:proofErr w:type="spellStart"/>
      <w:r>
        <w:rPr>
          <w:color w:val="000000"/>
          <w:spacing w:val="-6"/>
          <w:sz w:val="24"/>
          <w:szCs w:val="24"/>
        </w:rPr>
        <w:t>theo</w:t>
      </w:r>
      <w:proofErr w:type="spellEnd"/>
      <w:r>
        <w:rPr>
          <w:color w:val="000000"/>
          <w:spacing w:val="-6"/>
          <w:sz w:val="24"/>
          <w:szCs w:val="24"/>
        </w:rPr>
        <w:t xml:space="preserve"> </w:t>
      </w:r>
      <w:proofErr w:type="spellStart"/>
      <w:r>
        <w:rPr>
          <w:color w:val="000000"/>
          <w:spacing w:val="-6"/>
          <w:sz w:val="24"/>
          <w:szCs w:val="24"/>
        </w:rPr>
        <w:t>Hợp</w:t>
      </w:r>
      <w:proofErr w:type="spellEnd"/>
      <w:r>
        <w:rPr>
          <w:color w:val="000000"/>
          <w:spacing w:val="-6"/>
          <w:sz w:val="24"/>
          <w:szCs w:val="24"/>
        </w:rPr>
        <w:t xml:space="preserve"> </w:t>
      </w:r>
      <w:proofErr w:type="spellStart"/>
      <w:r>
        <w:rPr>
          <w:color w:val="000000"/>
          <w:spacing w:val="-6"/>
          <w:sz w:val="24"/>
          <w:szCs w:val="24"/>
        </w:rPr>
        <w:t>đồng</w:t>
      </w:r>
      <w:proofErr w:type="spellEnd"/>
      <w:r>
        <w:rPr>
          <w:color w:val="000000"/>
          <w:spacing w:val="-6"/>
          <w:sz w:val="24"/>
          <w:szCs w:val="24"/>
        </w:rPr>
        <w:t xml:space="preserve"> lao </w:t>
      </w:r>
      <w:proofErr w:type="spellStart"/>
      <w:r>
        <w:rPr>
          <w:color w:val="000000"/>
          <w:spacing w:val="-6"/>
          <w:sz w:val="24"/>
          <w:szCs w:val="24"/>
        </w:rPr>
        <w:t>động</w:t>
      </w:r>
      <w:proofErr w:type="spellEnd"/>
      <w:r>
        <w:rPr>
          <w:color w:val="000000"/>
          <w:spacing w:val="-6"/>
          <w:sz w:val="24"/>
          <w:szCs w:val="24"/>
        </w:rPr>
        <w:t>.</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 xml:space="preserve">2. </w:t>
      </w:r>
      <w:proofErr w:type="spellStart"/>
      <w:r>
        <w:rPr>
          <w:b/>
          <w:color w:val="000000"/>
          <w:sz w:val="24"/>
          <w:szCs w:val="24"/>
        </w:rPr>
        <w:t>Quyền</w:t>
      </w:r>
      <w:proofErr w:type="spellEnd"/>
      <w:r>
        <w:rPr>
          <w:b/>
          <w:color w:val="000000"/>
          <w:sz w:val="24"/>
          <w:szCs w:val="24"/>
        </w:rPr>
        <w:t xml:space="preserve"> </w:t>
      </w:r>
      <w:proofErr w:type="spellStart"/>
      <w:r>
        <w:rPr>
          <w:b/>
          <w:color w:val="000000"/>
          <w:sz w:val="24"/>
          <w:szCs w:val="24"/>
        </w:rPr>
        <w:t>hạn</w:t>
      </w:r>
      <w:proofErr w:type="spellEnd"/>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hành</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hoàn</w:t>
      </w:r>
      <w:proofErr w:type="spellEnd"/>
      <w:r>
        <w:rPr>
          <w:color w:val="000000"/>
          <w:sz w:val="24"/>
          <w:szCs w:val="24"/>
        </w:rPr>
        <w:t xml:space="preserve"> </w:t>
      </w:r>
      <w:proofErr w:type="spellStart"/>
      <w:r>
        <w:rPr>
          <w:color w:val="000000"/>
          <w:sz w:val="24"/>
          <w:szCs w:val="24"/>
        </w:rPr>
        <w:t>thành</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bố</w:t>
      </w:r>
      <w:proofErr w:type="spellEnd"/>
      <w:r>
        <w:rPr>
          <w:color w:val="000000"/>
          <w:sz w:val="24"/>
          <w:szCs w:val="24"/>
        </w:rPr>
        <w:t xml:space="preserve"> </w:t>
      </w:r>
      <w:proofErr w:type="spellStart"/>
      <w:r>
        <w:rPr>
          <w:color w:val="000000"/>
          <w:sz w:val="24"/>
          <w:szCs w:val="24"/>
        </w:rPr>
        <w:t>trí</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chuyển</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cho</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đúng</w:t>
      </w:r>
      <w:proofErr w:type="spellEnd"/>
      <w:r>
        <w:rPr>
          <w:color w:val="000000"/>
          <w:sz w:val="24"/>
          <w:szCs w:val="24"/>
        </w:rPr>
        <w:t xml:space="preserve"> </w:t>
      </w:r>
      <w:proofErr w:type="spellStart"/>
      <w:r>
        <w:rPr>
          <w:color w:val="000000"/>
          <w:sz w:val="24"/>
          <w:szCs w:val="24"/>
        </w:rPr>
        <w:t>chức</w:t>
      </w:r>
      <w:proofErr w:type="spellEnd"/>
      <w:r>
        <w:rPr>
          <w:color w:val="000000"/>
          <w:sz w:val="24"/>
          <w:szCs w:val="24"/>
        </w:rPr>
        <w:t xml:space="preserve"> </w:t>
      </w:r>
      <w:proofErr w:type="spellStart"/>
      <w:r>
        <w:rPr>
          <w:color w:val="000000"/>
          <w:sz w:val="24"/>
          <w:szCs w:val="24"/>
        </w:rPr>
        <w:t>năng</w:t>
      </w:r>
      <w:proofErr w:type="spellEnd"/>
      <w:r>
        <w:rPr>
          <w:color w:val="000000"/>
          <w:sz w:val="24"/>
          <w:szCs w:val="24"/>
        </w:rPr>
        <w:t xml:space="preserve"> </w:t>
      </w:r>
      <w:proofErr w:type="spellStart"/>
      <w:r>
        <w:rPr>
          <w:color w:val="000000"/>
          <w:sz w:val="24"/>
          <w:szCs w:val="24"/>
        </w:rPr>
        <w:t>chuyên</w:t>
      </w:r>
      <w:proofErr w:type="spellEnd"/>
      <w:r>
        <w:rPr>
          <w:color w:val="000000"/>
          <w:sz w:val="24"/>
          <w:szCs w:val="24"/>
        </w:rPr>
        <w:t xml:space="preserve"> </w:t>
      </w:r>
      <w:proofErr w:type="spellStart"/>
      <w:r>
        <w:rPr>
          <w:color w:val="000000"/>
          <w:sz w:val="24"/>
          <w:szCs w:val="24"/>
        </w:rPr>
        <w:t>môn</w:t>
      </w:r>
      <w:proofErr w:type="spellEnd"/>
      <w:r>
        <w:rPr>
          <w:color w:val="000000"/>
          <w:sz w:val="24"/>
          <w:szCs w:val="24"/>
        </w:rPr>
        <w:t>).</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proofErr w:type="spellStart"/>
      <w:r>
        <w:rPr>
          <w:color w:val="000000"/>
          <w:sz w:val="24"/>
          <w:szCs w:val="24"/>
        </w:rPr>
        <w:lastRenderedPageBreak/>
        <w:t>Có</w:t>
      </w:r>
      <w:proofErr w:type="spellEnd"/>
      <w:r>
        <w:rPr>
          <w:color w:val="000000"/>
          <w:sz w:val="24"/>
          <w:szCs w:val="24"/>
        </w:rPr>
        <w:t xml:space="preserve"> </w:t>
      </w:r>
      <w:proofErr w:type="spellStart"/>
      <w:r>
        <w:rPr>
          <w:color w:val="000000"/>
          <w:sz w:val="24"/>
          <w:szCs w:val="24"/>
        </w:rPr>
        <w:t>quyền</w:t>
      </w:r>
      <w:proofErr w:type="spellEnd"/>
      <w:r>
        <w:rPr>
          <w:color w:val="000000"/>
          <w:sz w:val="24"/>
          <w:szCs w:val="24"/>
        </w:rPr>
        <w:t xml:space="preserve"> </w:t>
      </w:r>
      <w:proofErr w:type="spellStart"/>
      <w:r>
        <w:rPr>
          <w:color w:val="000000"/>
          <w:sz w:val="24"/>
          <w:szCs w:val="24"/>
        </w:rPr>
        <w:t>chuyển</w:t>
      </w:r>
      <w:proofErr w:type="spellEnd"/>
      <w:r>
        <w:rPr>
          <w:color w:val="000000"/>
          <w:sz w:val="24"/>
          <w:szCs w:val="24"/>
        </w:rPr>
        <w:t xml:space="preserve"> </w:t>
      </w:r>
      <w:proofErr w:type="spellStart"/>
      <w:r>
        <w:rPr>
          <w:color w:val="000000"/>
          <w:sz w:val="24"/>
          <w:szCs w:val="24"/>
        </w:rPr>
        <w:t>tạm</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ngừng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thay</w:t>
      </w:r>
      <w:proofErr w:type="spellEnd"/>
      <w:r>
        <w:rPr>
          <w:color w:val="000000"/>
          <w:sz w:val="24"/>
          <w:szCs w:val="24"/>
        </w:rPr>
        <w:t xml:space="preserve"> </w:t>
      </w:r>
      <w:proofErr w:type="spellStart"/>
      <w:r>
        <w:rPr>
          <w:color w:val="000000"/>
          <w:sz w:val="24"/>
          <w:szCs w:val="24"/>
        </w:rPr>
        <w:t>đổi</w:t>
      </w:r>
      <w:proofErr w:type="spellEnd"/>
      <w:r>
        <w:rPr>
          <w:color w:val="000000"/>
          <w:sz w:val="24"/>
          <w:szCs w:val="24"/>
        </w:rPr>
        <w:t xml:space="preserve">, </w:t>
      </w:r>
      <w:proofErr w:type="spellStart"/>
      <w:r>
        <w:rPr>
          <w:color w:val="000000"/>
          <w:sz w:val="24"/>
          <w:szCs w:val="24"/>
        </w:rPr>
        <w:t>tạm</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chấm</w:t>
      </w:r>
      <w:proofErr w:type="spellEnd"/>
      <w:r>
        <w:rPr>
          <w:color w:val="000000"/>
          <w:sz w:val="24"/>
          <w:szCs w:val="24"/>
        </w:rPr>
        <w:t xml:space="preserve"> </w:t>
      </w:r>
      <w:proofErr w:type="spellStart"/>
      <w:r>
        <w:rPr>
          <w:color w:val="000000"/>
          <w:sz w:val="24"/>
          <w:szCs w:val="24"/>
        </w:rPr>
        <w:t>dứt</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áp</w:t>
      </w:r>
      <w:proofErr w:type="spellEnd"/>
      <w:r>
        <w:rPr>
          <w:color w:val="000000"/>
          <w:sz w:val="24"/>
          <w:szCs w:val="24"/>
        </w:rPr>
        <w:t xml:space="preserve"> </w:t>
      </w:r>
      <w:proofErr w:type="spellStart"/>
      <w:r>
        <w:rPr>
          <w:color w:val="000000"/>
          <w:sz w:val="24"/>
          <w:szCs w:val="24"/>
        </w:rPr>
        <w:t>dụng</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biện</w:t>
      </w:r>
      <w:proofErr w:type="spellEnd"/>
      <w:r>
        <w:rPr>
          <w:color w:val="000000"/>
          <w:sz w:val="24"/>
          <w:szCs w:val="24"/>
        </w:rPr>
        <w:t xml:space="preserve"> </w:t>
      </w:r>
      <w:proofErr w:type="spellStart"/>
      <w:r>
        <w:rPr>
          <w:color w:val="000000"/>
          <w:sz w:val="24"/>
          <w:szCs w:val="24"/>
        </w:rPr>
        <w:t>pháp</w:t>
      </w:r>
      <w:proofErr w:type="spellEnd"/>
      <w:r>
        <w:rPr>
          <w:color w:val="000000"/>
          <w:sz w:val="24"/>
          <w:szCs w:val="24"/>
        </w:rPr>
        <w:t xml:space="preserve"> </w:t>
      </w:r>
      <w:proofErr w:type="spellStart"/>
      <w:r>
        <w:rPr>
          <w:color w:val="000000"/>
          <w:sz w:val="24"/>
          <w:szCs w:val="24"/>
        </w:rPr>
        <w:t>kỷ</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Pháp</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hiện</w:t>
      </w:r>
      <w:proofErr w:type="spellEnd"/>
      <w:r>
        <w:rPr>
          <w:color w:val="000000"/>
          <w:sz w:val="24"/>
          <w:szCs w:val="24"/>
        </w:rPr>
        <w:t xml:space="preserve"> </w:t>
      </w:r>
      <w:proofErr w:type="spellStart"/>
      <w:r>
        <w:rPr>
          <w:color w:val="000000"/>
          <w:sz w:val="24"/>
          <w:szCs w:val="24"/>
        </w:rPr>
        <w:t>hành</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nội</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gian</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còn</w:t>
      </w:r>
      <w:proofErr w:type="spellEnd"/>
      <w:r>
        <w:rPr>
          <w:color w:val="000000"/>
          <w:sz w:val="24"/>
          <w:szCs w:val="24"/>
        </w:rPr>
        <w:t xml:space="preserve"> </w:t>
      </w:r>
      <w:proofErr w:type="spellStart"/>
      <w:r>
        <w:rPr>
          <w:color w:val="000000"/>
          <w:sz w:val="24"/>
          <w:szCs w:val="24"/>
        </w:rPr>
        <w:t>giá</w:t>
      </w:r>
      <w:proofErr w:type="spellEnd"/>
      <w:r>
        <w:rPr>
          <w:color w:val="000000"/>
          <w:sz w:val="24"/>
          <w:szCs w:val="24"/>
        </w:rPr>
        <w:t xml:space="preserve"> </w:t>
      </w:r>
      <w:proofErr w:type="spellStart"/>
      <w:r>
        <w:rPr>
          <w:color w:val="000000"/>
          <w:sz w:val="24"/>
          <w:szCs w:val="24"/>
        </w:rPr>
        <w:t>trị</w:t>
      </w:r>
      <w:proofErr w:type="spellEnd"/>
      <w:r>
        <w:rPr>
          <w:color w:val="000000"/>
          <w:sz w:val="24"/>
          <w:szCs w:val="24"/>
        </w:rPr>
        <w:t>.</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proofErr w:type="spellStart"/>
      <w:r>
        <w:rPr>
          <w:color w:val="000000"/>
          <w:sz w:val="24"/>
          <w:szCs w:val="24"/>
        </w:rPr>
        <w:t>Tạm</w:t>
      </w:r>
      <w:proofErr w:type="spellEnd"/>
      <w:r>
        <w:rPr>
          <w:color w:val="000000"/>
          <w:sz w:val="24"/>
          <w:szCs w:val="24"/>
        </w:rPr>
        <w:t xml:space="preserve"> </w:t>
      </w:r>
      <w:proofErr w:type="spellStart"/>
      <w:r>
        <w:rPr>
          <w:color w:val="000000"/>
          <w:sz w:val="24"/>
          <w:szCs w:val="24"/>
        </w:rPr>
        <w:t>hoãn</w:t>
      </w:r>
      <w:proofErr w:type="spellEnd"/>
      <w:r>
        <w:rPr>
          <w:color w:val="000000"/>
          <w:sz w:val="24"/>
          <w:szCs w:val="24"/>
        </w:rPr>
        <w:t xml:space="preserve">, </w:t>
      </w:r>
      <w:proofErr w:type="spellStart"/>
      <w:r>
        <w:rPr>
          <w:color w:val="000000"/>
          <w:sz w:val="24"/>
          <w:szCs w:val="24"/>
        </w:rPr>
        <w:t>chấm</w:t>
      </w:r>
      <w:proofErr w:type="spellEnd"/>
      <w:r>
        <w:rPr>
          <w:color w:val="000000"/>
          <w:sz w:val="24"/>
          <w:szCs w:val="24"/>
        </w:rPr>
        <w:t xml:space="preserve"> </w:t>
      </w:r>
      <w:proofErr w:type="spellStart"/>
      <w:r>
        <w:rPr>
          <w:color w:val="000000"/>
          <w:sz w:val="24"/>
          <w:szCs w:val="24"/>
        </w:rPr>
        <w:t>dứt</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kỷ</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đúng</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Pháp</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nội</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proofErr w:type="spellStart"/>
      <w:r>
        <w:rPr>
          <w:color w:val="000000"/>
          <w:sz w:val="24"/>
          <w:szCs w:val="24"/>
        </w:rPr>
        <w:t>Từ</w:t>
      </w:r>
      <w:proofErr w:type="spellEnd"/>
      <w:r>
        <w:rPr>
          <w:color w:val="000000"/>
          <w:sz w:val="24"/>
          <w:szCs w:val="24"/>
        </w:rPr>
        <w:t xml:space="preserve"> </w:t>
      </w:r>
      <w:proofErr w:type="spellStart"/>
      <w:r>
        <w:rPr>
          <w:color w:val="000000"/>
          <w:sz w:val="24"/>
          <w:szCs w:val="24"/>
        </w:rPr>
        <w:t>chối</w:t>
      </w:r>
      <w:proofErr w:type="spellEnd"/>
      <w:r>
        <w:rPr>
          <w:color w:val="000000"/>
          <w:sz w:val="24"/>
          <w:szCs w:val="24"/>
        </w:rPr>
        <w:t xml:space="preserve"> </w:t>
      </w:r>
      <w:proofErr w:type="spellStart"/>
      <w:r>
        <w:rPr>
          <w:color w:val="000000"/>
          <w:sz w:val="24"/>
          <w:szCs w:val="24"/>
        </w:rPr>
        <w:t>hoàn</w:t>
      </w:r>
      <w:proofErr w:type="spellEnd"/>
      <w:r>
        <w:rPr>
          <w:color w:val="000000"/>
          <w:sz w:val="24"/>
          <w:szCs w:val="24"/>
        </w:rPr>
        <w:t xml:space="preserve"> </w:t>
      </w:r>
      <w:proofErr w:type="spellStart"/>
      <w:r>
        <w:rPr>
          <w:color w:val="000000"/>
          <w:sz w:val="24"/>
          <w:szCs w:val="24"/>
        </w:rPr>
        <w:t>trả</w:t>
      </w:r>
      <w:proofErr w:type="spellEnd"/>
      <w:r>
        <w:rPr>
          <w:color w:val="000000"/>
          <w:sz w:val="24"/>
          <w:szCs w:val="24"/>
        </w:rPr>
        <w:t xml:space="preserve"> </w:t>
      </w:r>
      <w:proofErr w:type="spellStart"/>
      <w:r>
        <w:rPr>
          <w:color w:val="000000"/>
          <w:sz w:val="24"/>
          <w:szCs w:val="24"/>
        </w:rPr>
        <w:t>văn</w:t>
      </w:r>
      <w:proofErr w:type="spellEnd"/>
      <w:r>
        <w:rPr>
          <w:color w:val="000000"/>
          <w:sz w:val="24"/>
          <w:szCs w:val="24"/>
        </w:rPr>
        <w:t xml:space="preserve"> </w:t>
      </w:r>
      <w:proofErr w:type="spellStart"/>
      <w:r>
        <w:rPr>
          <w:color w:val="000000"/>
          <w:sz w:val="24"/>
          <w:szCs w:val="24"/>
        </w:rPr>
        <w:t>bằng</w:t>
      </w:r>
      <w:proofErr w:type="spellEnd"/>
      <w:r>
        <w:rPr>
          <w:color w:val="000000"/>
          <w:sz w:val="24"/>
          <w:szCs w:val="24"/>
        </w:rPr>
        <w:t xml:space="preserve">, </w:t>
      </w:r>
      <w:proofErr w:type="spellStart"/>
      <w:r>
        <w:rPr>
          <w:color w:val="000000"/>
          <w:sz w:val="24"/>
          <w:szCs w:val="24"/>
        </w:rPr>
        <w:t>chứng</w:t>
      </w:r>
      <w:proofErr w:type="spellEnd"/>
      <w:r>
        <w:rPr>
          <w:color w:val="000000"/>
          <w:sz w:val="24"/>
          <w:szCs w:val="24"/>
        </w:rPr>
        <w:t xml:space="preserve"> </w:t>
      </w:r>
      <w:proofErr w:type="spellStart"/>
      <w:r>
        <w:rPr>
          <w:color w:val="000000"/>
          <w:sz w:val="24"/>
          <w:szCs w:val="24"/>
        </w:rPr>
        <w:t>chỉ</w:t>
      </w:r>
      <w:proofErr w:type="spellEnd"/>
      <w:r>
        <w:rPr>
          <w:color w:val="000000"/>
          <w:sz w:val="24"/>
          <w:szCs w:val="24"/>
        </w:rPr>
        <w:t xml:space="preserve"> </w:t>
      </w:r>
      <w:proofErr w:type="spellStart"/>
      <w:r>
        <w:rPr>
          <w:color w:val="000000"/>
          <w:sz w:val="24"/>
          <w:szCs w:val="24"/>
        </w:rPr>
        <w:t>gốc</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viên</w:t>
      </w:r>
      <w:proofErr w:type="spellEnd"/>
      <w:r>
        <w:rPr>
          <w:color w:val="000000"/>
          <w:sz w:val="24"/>
          <w:szCs w:val="24"/>
        </w:rPr>
        <w:t xml:space="preserve"> </w:t>
      </w:r>
      <w:proofErr w:type="spellStart"/>
      <w:r>
        <w:rPr>
          <w:color w:val="000000"/>
          <w:sz w:val="24"/>
          <w:szCs w:val="24"/>
        </w:rPr>
        <w:t>đã</w:t>
      </w:r>
      <w:proofErr w:type="spellEnd"/>
      <w:r>
        <w:rPr>
          <w:color w:val="000000"/>
          <w:sz w:val="24"/>
          <w:szCs w:val="24"/>
        </w:rPr>
        <w:t xml:space="preserve"> </w:t>
      </w:r>
      <w:proofErr w:type="spellStart"/>
      <w:r>
        <w:rPr>
          <w:color w:val="000000"/>
          <w:sz w:val="24"/>
          <w:szCs w:val="24"/>
        </w:rPr>
        <w:t>nộp</w:t>
      </w:r>
      <w:proofErr w:type="spellEnd"/>
      <w:r>
        <w:rPr>
          <w:color w:val="000000"/>
          <w:sz w:val="24"/>
          <w:szCs w:val="24"/>
        </w:rPr>
        <w:t xml:space="preserve"> </w:t>
      </w:r>
      <w:proofErr w:type="spellStart"/>
      <w:r>
        <w:rPr>
          <w:color w:val="000000"/>
          <w:sz w:val="24"/>
          <w:szCs w:val="24"/>
        </w:rPr>
        <w:t>nếu</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viên</w:t>
      </w:r>
      <w:proofErr w:type="spellEnd"/>
      <w:r>
        <w:rPr>
          <w:color w:val="000000"/>
          <w:sz w:val="24"/>
          <w:szCs w:val="24"/>
        </w:rPr>
        <w:t xml:space="preserve"> </w:t>
      </w:r>
      <w:proofErr w:type="spellStart"/>
      <w:r>
        <w:rPr>
          <w:color w:val="000000"/>
          <w:sz w:val="24"/>
          <w:szCs w:val="24"/>
        </w:rPr>
        <w:t>chưa</w:t>
      </w:r>
      <w:proofErr w:type="spellEnd"/>
      <w:r>
        <w:rPr>
          <w:color w:val="000000"/>
          <w:sz w:val="24"/>
          <w:szCs w:val="24"/>
        </w:rPr>
        <w:t xml:space="preserve"> </w:t>
      </w:r>
      <w:proofErr w:type="spellStart"/>
      <w:r>
        <w:rPr>
          <w:color w:val="000000"/>
          <w:sz w:val="24"/>
          <w:szCs w:val="24"/>
        </w:rPr>
        <w:t>hoàn</w:t>
      </w:r>
      <w:proofErr w:type="spellEnd"/>
      <w:r>
        <w:rPr>
          <w:color w:val="000000"/>
          <w:sz w:val="24"/>
          <w:szCs w:val="24"/>
        </w:rPr>
        <w:t xml:space="preserve"> </w:t>
      </w:r>
      <w:proofErr w:type="spellStart"/>
      <w:r>
        <w:rPr>
          <w:color w:val="000000"/>
          <w:sz w:val="24"/>
          <w:szCs w:val="24"/>
        </w:rPr>
        <w:t>thành</w:t>
      </w:r>
      <w:proofErr w:type="spellEnd"/>
      <w:r>
        <w:rPr>
          <w:color w:val="000000"/>
          <w:sz w:val="24"/>
          <w:szCs w:val="24"/>
        </w:rPr>
        <w:t xml:space="preserve"> </w:t>
      </w:r>
      <w:proofErr w:type="spellStart"/>
      <w:r>
        <w:rPr>
          <w:color w:val="000000"/>
          <w:sz w:val="24"/>
          <w:szCs w:val="24"/>
        </w:rPr>
        <w:t>nghĩa</w:t>
      </w:r>
      <w:proofErr w:type="spellEnd"/>
      <w:r>
        <w:rPr>
          <w:color w:val="000000"/>
          <w:sz w:val="24"/>
          <w:szCs w:val="24"/>
        </w:rPr>
        <w:t xml:space="preserve"> </w:t>
      </w:r>
      <w:proofErr w:type="spellStart"/>
      <w:r>
        <w:rPr>
          <w:color w:val="000000"/>
          <w:sz w:val="24"/>
          <w:szCs w:val="24"/>
        </w:rPr>
        <w:t>vụ</w:t>
      </w:r>
      <w:proofErr w:type="spellEnd"/>
      <w:r>
        <w:rPr>
          <w:color w:val="000000"/>
          <w:sz w:val="24"/>
          <w:szCs w:val="24"/>
        </w:rPr>
        <w:t xml:space="preserve"> </w:t>
      </w:r>
      <w:proofErr w:type="spellStart"/>
      <w:r>
        <w:rPr>
          <w:color w:val="000000"/>
          <w:sz w:val="24"/>
          <w:szCs w:val="24"/>
        </w:rPr>
        <w:t>đã</w:t>
      </w:r>
      <w:proofErr w:type="spellEnd"/>
      <w:r>
        <w:rPr>
          <w:color w:val="000000"/>
          <w:sz w:val="24"/>
          <w:szCs w:val="24"/>
        </w:rPr>
        <w:t xml:space="preserve"> cam </w:t>
      </w:r>
      <w:proofErr w:type="spellStart"/>
      <w:r>
        <w:rPr>
          <w:color w:val="000000"/>
          <w:sz w:val="24"/>
          <w:szCs w:val="24"/>
        </w:rPr>
        <w:t>kết</w:t>
      </w:r>
      <w:proofErr w:type="spellEnd"/>
      <w:r>
        <w:rPr>
          <w:color w:val="000000"/>
          <w:sz w:val="24"/>
          <w:szCs w:val="24"/>
        </w:rPr>
        <w: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quyền</w:t>
      </w:r>
      <w:proofErr w:type="spellEnd"/>
      <w:r>
        <w:rPr>
          <w:color w:val="000000"/>
          <w:sz w:val="24"/>
          <w:szCs w:val="24"/>
        </w:rPr>
        <w:t xml:space="preserve"> </w:t>
      </w:r>
      <w:proofErr w:type="spellStart"/>
      <w:r>
        <w:rPr>
          <w:color w:val="000000"/>
          <w:sz w:val="24"/>
          <w:szCs w:val="24"/>
        </w:rPr>
        <w:t>đòi</w:t>
      </w:r>
      <w:proofErr w:type="spellEnd"/>
      <w:r>
        <w:rPr>
          <w:color w:val="000000"/>
          <w:sz w:val="24"/>
          <w:szCs w:val="24"/>
        </w:rPr>
        <w:t xml:space="preserve"> </w:t>
      </w:r>
      <w:proofErr w:type="spellStart"/>
      <w:r>
        <w:rPr>
          <w:color w:val="000000"/>
          <w:sz w:val="24"/>
          <w:szCs w:val="24"/>
        </w:rPr>
        <w:t>bồi</w:t>
      </w:r>
      <w:proofErr w:type="spellEnd"/>
      <w:r>
        <w:rPr>
          <w:color w:val="000000"/>
          <w:sz w:val="24"/>
          <w:szCs w:val="24"/>
        </w:rPr>
        <w:t xml:space="preserve"> </w:t>
      </w:r>
      <w:proofErr w:type="spellStart"/>
      <w:r>
        <w:rPr>
          <w:color w:val="000000"/>
          <w:sz w:val="24"/>
          <w:szCs w:val="24"/>
        </w:rPr>
        <w:t>thường</w:t>
      </w:r>
      <w:proofErr w:type="spellEnd"/>
      <w:r>
        <w:rPr>
          <w:color w:val="000000"/>
          <w:sz w:val="24"/>
          <w:szCs w:val="24"/>
        </w:rPr>
        <w:t xml:space="preserve">, </w:t>
      </w:r>
      <w:proofErr w:type="spellStart"/>
      <w:r>
        <w:rPr>
          <w:color w:val="000000"/>
          <w:sz w:val="24"/>
          <w:szCs w:val="24"/>
        </w:rPr>
        <w:t>khiếu</w:t>
      </w:r>
      <w:proofErr w:type="spellEnd"/>
      <w:r>
        <w:rPr>
          <w:color w:val="000000"/>
          <w:sz w:val="24"/>
          <w:szCs w:val="24"/>
        </w:rPr>
        <w:t xml:space="preserve"> </w:t>
      </w:r>
      <w:proofErr w:type="spellStart"/>
      <w:r>
        <w:rPr>
          <w:color w:val="000000"/>
          <w:sz w:val="24"/>
          <w:szCs w:val="24"/>
        </w:rPr>
        <w:t>nại</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cơ</w:t>
      </w:r>
      <w:proofErr w:type="spellEnd"/>
      <w:r>
        <w:rPr>
          <w:color w:val="000000"/>
          <w:sz w:val="24"/>
          <w:szCs w:val="24"/>
        </w:rPr>
        <w:t xml:space="preserve"> </w:t>
      </w:r>
      <w:proofErr w:type="spellStart"/>
      <w:r>
        <w:rPr>
          <w:color w:val="000000"/>
          <w:sz w:val="24"/>
          <w:szCs w:val="24"/>
        </w:rPr>
        <w:t>quan</w:t>
      </w:r>
      <w:proofErr w:type="spellEnd"/>
      <w:r>
        <w:rPr>
          <w:color w:val="000000"/>
          <w:sz w:val="24"/>
          <w:szCs w:val="24"/>
        </w:rPr>
        <w:t xml:space="preserve"> </w:t>
      </w:r>
      <w:proofErr w:type="spellStart"/>
      <w:r>
        <w:rPr>
          <w:color w:val="000000"/>
          <w:sz w:val="24"/>
          <w:szCs w:val="24"/>
        </w:rPr>
        <w:t>liên</w:t>
      </w:r>
      <w:proofErr w:type="spellEnd"/>
      <w:r>
        <w:rPr>
          <w:color w:val="000000"/>
          <w:sz w:val="24"/>
          <w:szCs w:val="24"/>
        </w:rPr>
        <w:t xml:space="preserve"> </w:t>
      </w:r>
      <w:proofErr w:type="spellStart"/>
      <w:r>
        <w:rPr>
          <w:color w:val="000000"/>
          <w:sz w:val="24"/>
          <w:szCs w:val="24"/>
        </w:rPr>
        <w:t>đới</w:t>
      </w:r>
      <w:proofErr w:type="spellEnd"/>
      <w:r>
        <w:rPr>
          <w:color w:val="000000"/>
          <w:sz w:val="24"/>
          <w:szCs w:val="24"/>
        </w:rPr>
        <w:t xml:space="preserve"> </w:t>
      </w:r>
      <w:proofErr w:type="spellStart"/>
      <w:r>
        <w:rPr>
          <w:color w:val="000000"/>
          <w:sz w:val="24"/>
          <w:szCs w:val="24"/>
        </w:rPr>
        <w:t>để</w:t>
      </w:r>
      <w:proofErr w:type="spellEnd"/>
      <w:r>
        <w:rPr>
          <w:color w:val="000000"/>
          <w:sz w:val="24"/>
          <w:szCs w:val="24"/>
        </w:rPr>
        <w:t xml:space="preserve"> </w:t>
      </w:r>
      <w:proofErr w:type="spellStart"/>
      <w:r>
        <w:rPr>
          <w:color w:val="000000"/>
          <w:sz w:val="24"/>
          <w:szCs w:val="24"/>
        </w:rPr>
        <w:t>bảo</w:t>
      </w:r>
      <w:proofErr w:type="spellEnd"/>
      <w:r>
        <w:rPr>
          <w:color w:val="000000"/>
          <w:sz w:val="24"/>
          <w:szCs w:val="24"/>
        </w:rPr>
        <w:t xml:space="preserve"> </w:t>
      </w:r>
      <w:proofErr w:type="spellStart"/>
      <w:r>
        <w:rPr>
          <w:color w:val="000000"/>
          <w:sz w:val="24"/>
          <w:szCs w:val="24"/>
        </w:rPr>
        <w:t>vệ</w:t>
      </w:r>
      <w:proofErr w:type="spellEnd"/>
      <w:r>
        <w:rPr>
          <w:color w:val="000000"/>
          <w:sz w:val="24"/>
          <w:szCs w:val="24"/>
        </w:rPr>
        <w:t xml:space="preserve"> </w:t>
      </w:r>
      <w:proofErr w:type="spellStart"/>
      <w:r>
        <w:rPr>
          <w:color w:val="000000"/>
          <w:sz w:val="24"/>
          <w:szCs w:val="24"/>
        </w:rPr>
        <w:t>quyền</w:t>
      </w:r>
      <w:proofErr w:type="spellEnd"/>
      <w:r>
        <w:rPr>
          <w:color w:val="000000"/>
          <w:sz w:val="24"/>
          <w:szCs w:val="24"/>
        </w:rPr>
        <w:t xml:space="preserve"> </w:t>
      </w:r>
      <w:proofErr w:type="spellStart"/>
      <w:r>
        <w:rPr>
          <w:color w:val="000000"/>
          <w:sz w:val="24"/>
          <w:szCs w:val="24"/>
        </w:rPr>
        <w:t>lợi</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mình</w:t>
      </w:r>
      <w:proofErr w:type="spellEnd"/>
      <w:r>
        <w:rPr>
          <w:color w:val="000000"/>
          <w:sz w:val="24"/>
          <w:szCs w:val="24"/>
        </w:rPr>
        <w:t xml:space="preserve"> </w:t>
      </w:r>
      <w:proofErr w:type="spellStart"/>
      <w:r>
        <w:rPr>
          <w:color w:val="000000"/>
          <w:sz w:val="24"/>
          <w:szCs w:val="24"/>
        </w:rPr>
        <w:t>nếu</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vi </w:t>
      </w:r>
      <w:proofErr w:type="spellStart"/>
      <w:r>
        <w:rPr>
          <w:color w:val="000000"/>
          <w:sz w:val="24"/>
          <w:szCs w:val="24"/>
        </w:rPr>
        <w:t>phạm</w:t>
      </w:r>
      <w:proofErr w:type="spellEnd"/>
      <w:r>
        <w:rPr>
          <w:color w:val="000000"/>
          <w:sz w:val="24"/>
          <w:szCs w:val="24"/>
        </w:rPr>
        <w:t xml:space="preserve"> </w:t>
      </w:r>
      <w:proofErr w:type="spellStart"/>
      <w:r>
        <w:rPr>
          <w:color w:val="000000"/>
          <w:sz w:val="24"/>
          <w:szCs w:val="24"/>
        </w:rPr>
        <w:t>Pháp</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hay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khoản</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này</w:t>
      </w:r>
      <w:proofErr w:type="spellEnd"/>
      <w:r>
        <w:rPr>
          <w:color w:val="000000"/>
          <w:sz w:val="24"/>
          <w:szCs w:val="24"/>
        </w:rPr>
        <w:t>.</w:t>
      </w:r>
    </w:p>
    <w:p w14:paraId="2898B919" w14:textId="77777777" w:rsidR="00771B1B" w:rsidRDefault="00771B1B">
      <w:pPr>
        <w:spacing w:beforeLines="50" w:before="120" w:afterLines="50" w:after="120" w:line="312" w:lineRule="auto"/>
        <w:ind w:firstLine="0"/>
        <w:rPr>
          <w:color w:val="000000"/>
          <w:sz w:val="24"/>
          <w:szCs w:val="24"/>
        </w:rPr>
      </w:pPr>
      <w:proofErr w:type="spellStart"/>
      <w:r>
        <w:rPr>
          <w:b/>
          <w:color w:val="000000"/>
          <w:sz w:val="24"/>
          <w:szCs w:val="24"/>
          <w:u w:val="single"/>
        </w:rPr>
        <w:t>Điều</w:t>
      </w:r>
      <w:proofErr w:type="spellEnd"/>
      <w:r>
        <w:rPr>
          <w:b/>
          <w:color w:val="000000"/>
          <w:sz w:val="24"/>
          <w:szCs w:val="24"/>
          <w:u w:val="single"/>
        </w:rPr>
        <w:t xml:space="preserve"> 5:</w:t>
      </w:r>
      <w:r>
        <w:rPr>
          <w:color w:val="000000"/>
          <w:sz w:val="24"/>
          <w:szCs w:val="24"/>
        </w:rPr>
        <w:t xml:space="preserve"> </w:t>
      </w:r>
      <w:proofErr w:type="spellStart"/>
      <w:r>
        <w:rPr>
          <w:b/>
          <w:color w:val="000000"/>
          <w:sz w:val="24"/>
          <w:szCs w:val="24"/>
        </w:rPr>
        <w:t>Đơn</w:t>
      </w:r>
      <w:proofErr w:type="spellEnd"/>
      <w:r>
        <w:rPr>
          <w:b/>
          <w:color w:val="000000"/>
          <w:sz w:val="24"/>
          <w:szCs w:val="24"/>
        </w:rPr>
        <w:t xml:space="preserve"> </w:t>
      </w:r>
      <w:proofErr w:type="spellStart"/>
      <w:r>
        <w:rPr>
          <w:b/>
          <w:color w:val="000000"/>
          <w:sz w:val="24"/>
          <w:szCs w:val="24"/>
        </w:rPr>
        <w:t>phương</w:t>
      </w:r>
      <w:proofErr w:type="spellEnd"/>
      <w:r>
        <w:rPr>
          <w:b/>
          <w:color w:val="000000"/>
          <w:sz w:val="24"/>
          <w:szCs w:val="24"/>
        </w:rPr>
        <w:t xml:space="preserve"> </w:t>
      </w:r>
      <w:proofErr w:type="spellStart"/>
      <w:r>
        <w:rPr>
          <w:b/>
          <w:color w:val="000000"/>
          <w:sz w:val="24"/>
          <w:szCs w:val="24"/>
        </w:rPr>
        <w:t>chấm</w:t>
      </w:r>
      <w:proofErr w:type="spellEnd"/>
      <w:r>
        <w:rPr>
          <w:b/>
          <w:color w:val="000000"/>
          <w:sz w:val="24"/>
          <w:szCs w:val="24"/>
        </w:rPr>
        <w:t xml:space="preserve"> </w:t>
      </w:r>
      <w:proofErr w:type="spellStart"/>
      <w:r>
        <w:rPr>
          <w:b/>
          <w:color w:val="000000"/>
          <w:sz w:val="24"/>
          <w:szCs w:val="24"/>
        </w:rPr>
        <w:t>dứt</w:t>
      </w:r>
      <w:proofErr w:type="spellEnd"/>
      <w:r>
        <w:rPr>
          <w:b/>
          <w:color w:val="000000"/>
          <w:sz w:val="24"/>
          <w:szCs w:val="24"/>
        </w:rPr>
        <w:t xml:space="preserve"> </w:t>
      </w:r>
      <w:proofErr w:type="spellStart"/>
      <w:r>
        <w:rPr>
          <w:b/>
          <w:color w:val="000000"/>
          <w:sz w:val="24"/>
          <w:szCs w:val="24"/>
        </w:rPr>
        <w:t>hợp</w:t>
      </w:r>
      <w:proofErr w:type="spellEnd"/>
      <w:r>
        <w:rPr>
          <w:b/>
          <w:color w:val="000000"/>
          <w:sz w:val="24"/>
          <w:szCs w:val="24"/>
        </w:rPr>
        <w:t xml:space="preserve"> </w:t>
      </w:r>
      <w:proofErr w:type="spellStart"/>
      <w:r>
        <w:rPr>
          <w:b/>
          <w:color w:val="000000"/>
          <w:sz w:val="24"/>
          <w:szCs w:val="24"/>
        </w:rPr>
        <w:t>đồng</w:t>
      </w:r>
      <w:proofErr w:type="spellEnd"/>
      <w:r>
        <w:rPr>
          <w:b/>
          <w:color w:val="000000"/>
          <w:sz w:val="24"/>
          <w:szCs w:val="24"/>
        </w:rPr>
        <w:t>:</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 xml:space="preserve">1. </w:t>
      </w:r>
      <w:proofErr w:type="spellStart"/>
      <w:r>
        <w:rPr>
          <w:b/>
          <w:color w:val="000000"/>
          <w:sz w:val="24"/>
          <w:szCs w:val="24"/>
        </w:rPr>
        <w:t>Người</w:t>
      </w:r>
      <w:proofErr w:type="spellEnd"/>
      <w:r>
        <w:rPr>
          <w:b/>
          <w:color w:val="000000"/>
          <w:sz w:val="24"/>
          <w:szCs w:val="24"/>
        </w:rPr>
        <w:t xml:space="preserve"> </w:t>
      </w:r>
      <w:proofErr w:type="spellStart"/>
      <w:r>
        <w:rPr>
          <w:b/>
          <w:color w:val="000000"/>
          <w:sz w:val="24"/>
          <w:szCs w:val="24"/>
        </w:rPr>
        <w:t>sử</w:t>
      </w:r>
      <w:proofErr w:type="spellEnd"/>
      <w:r>
        <w:rPr>
          <w:b/>
          <w:color w:val="000000"/>
          <w:sz w:val="24"/>
          <w:szCs w:val="24"/>
        </w:rPr>
        <w:t xml:space="preserve"> </w:t>
      </w:r>
      <w:proofErr w:type="spellStart"/>
      <w:r>
        <w:rPr>
          <w:b/>
          <w:color w:val="000000"/>
          <w:sz w:val="24"/>
          <w:szCs w:val="24"/>
        </w:rPr>
        <w:t>dụng</w:t>
      </w:r>
      <w:proofErr w:type="spellEnd"/>
      <w:r>
        <w:rPr>
          <w:b/>
          <w:color w:val="000000"/>
          <w:sz w:val="24"/>
          <w:szCs w:val="24"/>
        </w:rPr>
        <w:t xml:space="preserve"> lao </w:t>
      </w:r>
      <w:proofErr w:type="spellStart"/>
      <w:r>
        <w:rPr>
          <w:b/>
          <w:color w:val="000000"/>
          <w:sz w:val="24"/>
          <w:szCs w:val="24"/>
        </w:rPr>
        <w:t>động</w:t>
      </w:r>
      <w:proofErr w:type="spellEnd"/>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tại</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38 </w:t>
      </w:r>
      <w:proofErr w:type="spellStart"/>
      <w:r>
        <w:rPr>
          <w:color w:val="000000"/>
          <w:sz w:val="24"/>
          <w:szCs w:val="24"/>
        </w:rPr>
        <w:t>Bộ</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thì</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w:t>
      </w:r>
      <w:proofErr w:type="spellStart"/>
      <w:r>
        <w:rPr>
          <w:color w:val="000000"/>
          <w:sz w:val="24"/>
          <w:szCs w:val="24"/>
        </w:rPr>
        <w:t>sử</w:t>
      </w:r>
      <w:proofErr w:type="spellEnd"/>
      <w:r>
        <w:rPr>
          <w:color w:val="000000"/>
          <w:sz w:val="24"/>
          <w:szCs w:val="24"/>
        </w:rPr>
        <w:t xml:space="preserve"> </w:t>
      </w:r>
      <w:proofErr w:type="spellStart"/>
      <w:r>
        <w:rPr>
          <w:color w:val="000000"/>
          <w:sz w:val="24"/>
          <w:szCs w:val="24"/>
        </w:rPr>
        <w:t>dụng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quyền</w:t>
      </w:r>
      <w:proofErr w:type="spellEnd"/>
      <w:r>
        <w:rPr>
          <w:color w:val="000000"/>
          <w:sz w:val="24"/>
          <w:szCs w:val="24"/>
        </w:rPr>
        <w:t xml:space="preserve"> </w:t>
      </w:r>
      <w:proofErr w:type="spellStart"/>
      <w:r>
        <w:rPr>
          <w:color w:val="000000"/>
          <w:sz w:val="24"/>
          <w:szCs w:val="24"/>
        </w:rPr>
        <w:t>đơn</w:t>
      </w:r>
      <w:proofErr w:type="spellEnd"/>
      <w:r>
        <w:rPr>
          <w:color w:val="000000"/>
          <w:sz w:val="24"/>
          <w:szCs w:val="24"/>
        </w:rPr>
        <w:t xml:space="preserve"> </w:t>
      </w:r>
      <w:proofErr w:type="spellStart"/>
      <w:r>
        <w:rPr>
          <w:color w:val="000000"/>
          <w:sz w:val="24"/>
          <w:szCs w:val="24"/>
        </w:rPr>
        <w:t>phương</w:t>
      </w:r>
      <w:proofErr w:type="spellEnd"/>
      <w:r>
        <w:rPr>
          <w:color w:val="000000"/>
          <w:sz w:val="24"/>
          <w:szCs w:val="24"/>
        </w:rPr>
        <w:t xml:space="preserve"> </w:t>
      </w:r>
      <w:proofErr w:type="spellStart"/>
      <w:r>
        <w:rPr>
          <w:color w:val="000000"/>
          <w:sz w:val="24"/>
          <w:szCs w:val="24"/>
        </w:rPr>
        <w:t>chấm</w:t>
      </w:r>
      <w:proofErr w:type="spellEnd"/>
      <w:r>
        <w:rPr>
          <w:color w:val="000000"/>
          <w:sz w:val="24"/>
          <w:szCs w:val="24"/>
        </w:rPr>
        <w:t xml:space="preserve"> </w:t>
      </w:r>
      <w:proofErr w:type="spellStart"/>
      <w:r>
        <w:rPr>
          <w:color w:val="000000"/>
          <w:sz w:val="24"/>
          <w:szCs w:val="24"/>
        </w:rPr>
        <w:t>dứt</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những</w:t>
      </w:r>
      <w:proofErr w:type="spellEnd"/>
      <w:r>
        <w:rPr>
          <w:color w:val="000000"/>
          <w:sz w:val="24"/>
          <w:szCs w:val="24"/>
        </w:rPr>
        <w:t xml:space="preserve"> </w:t>
      </w:r>
      <w:proofErr w:type="spellStart"/>
      <w:r>
        <w:rPr>
          <w:color w:val="000000"/>
          <w:sz w:val="24"/>
          <w:szCs w:val="24"/>
        </w:rPr>
        <w:t>trường</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sau</w:t>
      </w:r>
      <w:proofErr w:type="spellEnd"/>
      <w:r>
        <w:rPr>
          <w:color w:val="000000"/>
          <w:sz w:val="24"/>
          <w:szCs w:val="24"/>
        </w:rPr>
        <w:t xml:space="preserve"> </w:t>
      </w:r>
      <w:proofErr w:type="spellStart"/>
      <w:r>
        <w:rPr>
          <w:color w:val="000000"/>
          <w:sz w:val="24"/>
          <w:szCs w:val="24"/>
        </w:rPr>
        <w:t>đây</w:t>
      </w:r>
      <w:proofErr w:type="spellEnd"/>
      <w:r>
        <w:rPr>
          <w:color w:val="000000"/>
          <w:sz w:val="24"/>
          <w:szCs w:val="24"/>
        </w:rPr>
        <w:t xml:space="preserve">: </w:t>
      </w:r>
    </w:p>
    <w:p w14:paraId="4F873AC7" w14:textId="77777777" w:rsidR="00771B1B" w:rsidRDefault="00771B1B">
      <w:pPr>
        <w:numPr>
          <w:ilvl w:val="0"/>
          <w:numId w:val="3"/>
        </w:numPr>
        <w:spacing w:beforeLines="50" w:before="120" w:afterLines="50" w:after="120" w:line="312" w:lineRule="auto"/>
        <w:rPr>
          <w:color w:val="000000"/>
          <w:sz w:val="24"/>
          <w:szCs w:val="24"/>
        </w:rPr>
      </w:pP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thường</w:t>
      </w:r>
      <w:proofErr w:type="spellEnd"/>
      <w:r>
        <w:rPr>
          <w:color w:val="000000"/>
          <w:sz w:val="24"/>
          <w:szCs w:val="24"/>
        </w:rPr>
        <w:t xml:space="preserve"> </w:t>
      </w:r>
      <w:proofErr w:type="spellStart"/>
      <w:r>
        <w:rPr>
          <w:color w:val="000000"/>
          <w:sz w:val="24"/>
          <w:szCs w:val="24"/>
        </w:rPr>
        <w:t>xuyên</w:t>
      </w:r>
      <w:proofErr w:type="spellEnd"/>
      <w:r>
        <w:rPr>
          <w:color w:val="000000"/>
          <w:sz w:val="24"/>
          <w:szCs w:val="24"/>
        </w:rPr>
        <w:t xml:space="preserve"> </w:t>
      </w:r>
      <w:proofErr w:type="spellStart"/>
      <w:r>
        <w:rPr>
          <w:color w:val="000000"/>
          <w:sz w:val="24"/>
          <w:szCs w:val="24"/>
        </w:rPr>
        <w:t>không</w:t>
      </w:r>
      <w:proofErr w:type="spellEnd"/>
      <w:r>
        <w:rPr>
          <w:color w:val="000000"/>
          <w:sz w:val="24"/>
          <w:szCs w:val="24"/>
        </w:rPr>
        <w:t xml:space="preserve"> </w:t>
      </w:r>
      <w:proofErr w:type="spellStart"/>
      <w:r>
        <w:rPr>
          <w:color w:val="000000"/>
          <w:sz w:val="24"/>
          <w:szCs w:val="24"/>
        </w:rPr>
        <w:t>hoàn</w:t>
      </w:r>
      <w:proofErr w:type="spellEnd"/>
      <w:r>
        <w:rPr>
          <w:color w:val="000000"/>
          <w:sz w:val="24"/>
          <w:szCs w:val="24"/>
        </w:rPr>
        <w:t xml:space="preserve"> </w:t>
      </w:r>
      <w:proofErr w:type="spellStart"/>
      <w:r>
        <w:rPr>
          <w:color w:val="000000"/>
          <w:sz w:val="24"/>
          <w:szCs w:val="24"/>
        </w:rPr>
        <w:t>thành</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w:t>
      </w:r>
    </w:p>
    <w:p w14:paraId="11E6C182" w14:textId="77777777" w:rsidR="00771B1B" w:rsidRDefault="00771B1B">
      <w:pPr>
        <w:numPr>
          <w:ilvl w:val="0"/>
          <w:numId w:val="3"/>
        </w:numPr>
        <w:spacing w:beforeLines="50" w:before="120" w:afterLines="50" w:after="120" w:line="312" w:lineRule="auto"/>
        <w:rPr>
          <w:color w:val="000000"/>
          <w:sz w:val="24"/>
          <w:szCs w:val="24"/>
        </w:rPr>
      </w:pP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bị</w:t>
      </w:r>
      <w:proofErr w:type="spellEnd"/>
      <w:r>
        <w:rPr>
          <w:color w:val="000000"/>
          <w:sz w:val="24"/>
          <w:szCs w:val="24"/>
        </w:rPr>
        <w:t xml:space="preserve"> </w:t>
      </w:r>
      <w:proofErr w:type="spellStart"/>
      <w:r>
        <w:rPr>
          <w:color w:val="000000"/>
          <w:sz w:val="24"/>
          <w:szCs w:val="24"/>
        </w:rPr>
        <w:t>xử</w:t>
      </w:r>
      <w:proofErr w:type="spellEnd"/>
      <w:r>
        <w:rPr>
          <w:color w:val="000000"/>
          <w:sz w:val="24"/>
          <w:szCs w:val="24"/>
        </w:rPr>
        <w:t xml:space="preserve"> </w:t>
      </w:r>
      <w:proofErr w:type="spellStart"/>
      <w:r>
        <w:rPr>
          <w:color w:val="000000"/>
          <w:sz w:val="24"/>
          <w:szCs w:val="24"/>
        </w:rPr>
        <w:t>lý</w:t>
      </w:r>
      <w:proofErr w:type="spellEnd"/>
      <w:r>
        <w:rPr>
          <w:color w:val="000000"/>
          <w:sz w:val="24"/>
          <w:szCs w:val="24"/>
        </w:rPr>
        <w:t xml:space="preserve"> </w:t>
      </w:r>
      <w:proofErr w:type="spellStart"/>
      <w:r>
        <w:rPr>
          <w:color w:val="000000"/>
          <w:sz w:val="24"/>
          <w:szCs w:val="24"/>
        </w:rPr>
        <w:t>kỷ</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sa</w:t>
      </w:r>
      <w:proofErr w:type="spellEnd"/>
      <w:r>
        <w:rPr>
          <w:color w:val="000000"/>
          <w:sz w:val="24"/>
          <w:szCs w:val="24"/>
        </w:rPr>
        <w:t xml:space="preserve"> </w:t>
      </w:r>
      <w:proofErr w:type="spellStart"/>
      <w:r>
        <w:rPr>
          <w:color w:val="000000"/>
          <w:sz w:val="24"/>
          <w:szCs w:val="24"/>
        </w:rPr>
        <w:t>thải</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tại</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85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Bộ</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w:t>
      </w:r>
    </w:p>
    <w:p w14:paraId="5C9A4A34" w14:textId="77777777" w:rsidR="00771B1B" w:rsidRDefault="00771B1B">
      <w:pPr>
        <w:numPr>
          <w:ilvl w:val="0"/>
          <w:numId w:val="3"/>
        </w:numPr>
        <w:spacing w:beforeLines="50" w:before="120" w:afterLines="50" w:after="120" w:line="312" w:lineRule="auto"/>
        <w:rPr>
          <w:color w:val="000000"/>
          <w:sz w:val="24"/>
          <w:szCs w:val="24"/>
        </w:rPr>
      </w:pP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không</w:t>
      </w:r>
      <w:proofErr w:type="spellEnd"/>
      <w:r>
        <w:rPr>
          <w:color w:val="000000"/>
          <w:sz w:val="24"/>
          <w:szCs w:val="24"/>
        </w:rPr>
        <w:t xml:space="preserve"> </w:t>
      </w:r>
      <w:proofErr w:type="spellStart"/>
      <w:r>
        <w:rPr>
          <w:color w:val="000000"/>
          <w:sz w:val="24"/>
          <w:szCs w:val="24"/>
        </w:rPr>
        <w:t>xác</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w:t>
      </w:r>
      <w:proofErr w:type="spellStart"/>
      <w:r>
        <w:rPr>
          <w:color w:val="000000"/>
          <w:sz w:val="24"/>
          <w:szCs w:val="24"/>
        </w:rPr>
        <w:t>ốm</w:t>
      </w:r>
      <w:proofErr w:type="spellEnd"/>
      <w:r>
        <w:rPr>
          <w:color w:val="000000"/>
          <w:sz w:val="24"/>
          <w:szCs w:val="24"/>
        </w:rPr>
        <w:t xml:space="preserve"> </w:t>
      </w:r>
      <w:proofErr w:type="spellStart"/>
      <w:r>
        <w:rPr>
          <w:color w:val="000000"/>
          <w:sz w:val="24"/>
          <w:szCs w:val="24"/>
        </w:rPr>
        <w:t>đau</w:t>
      </w:r>
      <w:proofErr w:type="spellEnd"/>
      <w:r>
        <w:rPr>
          <w:color w:val="000000"/>
          <w:sz w:val="24"/>
          <w:szCs w:val="24"/>
        </w:rPr>
        <w:t xml:space="preserve"> </w:t>
      </w:r>
      <w:proofErr w:type="spellStart"/>
      <w:r>
        <w:rPr>
          <w:color w:val="000000"/>
          <w:sz w:val="24"/>
          <w:szCs w:val="24"/>
        </w:rPr>
        <w:t>đã</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trị</w:t>
      </w:r>
      <w:proofErr w:type="spellEnd"/>
      <w:r>
        <w:rPr>
          <w:color w:val="000000"/>
          <w:sz w:val="24"/>
          <w:szCs w:val="24"/>
        </w:rPr>
        <w:t xml:space="preserve"> 12 </w:t>
      </w:r>
      <w:proofErr w:type="spellStart"/>
      <w:r>
        <w:rPr>
          <w:color w:val="000000"/>
          <w:sz w:val="24"/>
          <w:szCs w:val="24"/>
        </w:rPr>
        <w:t>tháng</w:t>
      </w:r>
      <w:proofErr w:type="spellEnd"/>
      <w:r>
        <w:rPr>
          <w:color w:val="000000"/>
          <w:sz w:val="24"/>
          <w:szCs w:val="24"/>
        </w:rPr>
        <w:t xml:space="preserve"> </w:t>
      </w:r>
      <w:proofErr w:type="spellStart"/>
      <w:r>
        <w:rPr>
          <w:color w:val="000000"/>
          <w:sz w:val="24"/>
          <w:szCs w:val="24"/>
        </w:rPr>
        <w:t>liền</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xác</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w:t>
      </w:r>
      <w:proofErr w:type="spellStart"/>
      <w:r>
        <w:rPr>
          <w:color w:val="000000"/>
          <w:sz w:val="24"/>
          <w:szCs w:val="24"/>
        </w:rPr>
        <w:t>ốm</w:t>
      </w:r>
      <w:proofErr w:type="spellEnd"/>
      <w:r>
        <w:rPr>
          <w:color w:val="000000"/>
          <w:sz w:val="24"/>
          <w:szCs w:val="24"/>
        </w:rPr>
        <w:t xml:space="preserve"> </w:t>
      </w:r>
      <w:proofErr w:type="spellStart"/>
      <w:r>
        <w:rPr>
          <w:color w:val="000000"/>
          <w:sz w:val="24"/>
          <w:szCs w:val="24"/>
        </w:rPr>
        <w:t>đau</w:t>
      </w:r>
      <w:proofErr w:type="spellEnd"/>
      <w:r>
        <w:rPr>
          <w:color w:val="000000"/>
          <w:sz w:val="24"/>
          <w:szCs w:val="24"/>
        </w:rPr>
        <w:t xml:space="preserve"> </w:t>
      </w:r>
      <w:proofErr w:type="spellStart"/>
      <w:r>
        <w:rPr>
          <w:color w:val="000000"/>
          <w:sz w:val="24"/>
          <w:szCs w:val="24"/>
        </w:rPr>
        <w:t>đã</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trị</w:t>
      </w:r>
      <w:proofErr w:type="spellEnd"/>
      <w:r>
        <w:rPr>
          <w:color w:val="000000"/>
          <w:sz w:val="24"/>
          <w:szCs w:val="24"/>
        </w:rPr>
        <w:t xml:space="preserve"> 06 </w:t>
      </w:r>
      <w:proofErr w:type="spellStart"/>
      <w:r>
        <w:rPr>
          <w:color w:val="000000"/>
          <w:sz w:val="24"/>
          <w:szCs w:val="24"/>
        </w:rPr>
        <w:t>tháng</w:t>
      </w:r>
      <w:proofErr w:type="spellEnd"/>
      <w:r>
        <w:rPr>
          <w:color w:val="000000"/>
          <w:sz w:val="24"/>
          <w:szCs w:val="24"/>
        </w:rPr>
        <w:t xml:space="preserve"> </w:t>
      </w:r>
      <w:proofErr w:type="spellStart"/>
      <w:r>
        <w:rPr>
          <w:color w:val="000000"/>
          <w:sz w:val="24"/>
          <w:szCs w:val="24"/>
        </w:rPr>
        <w:t>liền</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dưới</w:t>
      </w:r>
      <w:proofErr w:type="spellEnd"/>
      <w:r>
        <w:rPr>
          <w:color w:val="000000"/>
          <w:sz w:val="24"/>
          <w:szCs w:val="24"/>
        </w:rPr>
        <w:t xml:space="preserve"> 01 </w:t>
      </w:r>
      <w:proofErr w:type="spellStart"/>
      <w:r>
        <w:rPr>
          <w:color w:val="000000"/>
          <w:sz w:val="24"/>
          <w:szCs w:val="24"/>
        </w:rPr>
        <w:t>năm</w:t>
      </w:r>
      <w:proofErr w:type="spellEnd"/>
      <w:r>
        <w:rPr>
          <w:color w:val="000000"/>
          <w:sz w:val="24"/>
          <w:szCs w:val="24"/>
        </w:rPr>
        <w:t xml:space="preserve"> </w:t>
      </w:r>
      <w:proofErr w:type="spellStart"/>
      <w:r>
        <w:rPr>
          <w:color w:val="000000"/>
          <w:sz w:val="24"/>
          <w:szCs w:val="24"/>
        </w:rPr>
        <w:t>ốm</w:t>
      </w:r>
      <w:proofErr w:type="spellEnd"/>
      <w:r>
        <w:rPr>
          <w:color w:val="000000"/>
          <w:sz w:val="24"/>
          <w:szCs w:val="24"/>
        </w:rPr>
        <w:t xml:space="preserve"> </w:t>
      </w:r>
      <w:proofErr w:type="spellStart"/>
      <w:r>
        <w:rPr>
          <w:color w:val="000000"/>
          <w:sz w:val="24"/>
          <w:szCs w:val="24"/>
        </w:rPr>
        <w:t>đau</w:t>
      </w:r>
      <w:proofErr w:type="spellEnd"/>
      <w:r>
        <w:rPr>
          <w:color w:val="000000"/>
          <w:sz w:val="24"/>
          <w:szCs w:val="24"/>
        </w:rPr>
        <w:t xml:space="preserve"> </w:t>
      </w:r>
      <w:proofErr w:type="spellStart"/>
      <w:r>
        <w:rPr>
          <w:color w:val="000000"/>
          <w:sz w:val="24"/>
          <w:szCs w:val="24"/>
        </w:rPr>
        <w:t>đã</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trị</w:t>
      </w:r>
      <w:proofErr w:type="spellEnd"/>
      <w:r>
        <w:rPr>
          <w:color w:val="000000"/>
          <w:sz w:val="24"/>
          <w:szCs w:val="24"/>
        </w:rPr>
        <w:t xml:space="preserve"> </w:t>
      </w:r>
      <w:proofErr w:type="spellStart"/>
      <w:r>
        <w:rPr>
          <w:color w:val="000000"/>
          <w:sz w:val="24"/>
          <w:szCs w:val="24"/>
        </w:rPr>
        <w:t>quá</w:t>
      </w:r>
      <w:proofErr w:type="spellEnd"/>
      <w:r>
        <w:rPr>
          <w:color w:val="000000"/>
          <w:sz w:val="24"/>
          <w:szCs w:val="24"/>
        </w:rPr>
        <w:t xml:space="preserve"> </w:t>
      </w:r>
      <w:proofErr w:type="spellStart"/>
      <w:r>
        <w:rPr>
          <w:color w:val="000000"/>
          <w:sz w:val="24"/>
          <w:szCs w:val="24"/>
        </w:rPr>
        <w:t>nửa</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mà</w:t>
      </w:r>
      <w:proofErr w:type="spellEnd"/>
      <w:r>
        <w:rPr>
          <w:color w:val="000000"/>
          <w:sz w:val="24"/>
          <w:szCs w:val="24"/>
        </w:rPr>
        <w:t xml:space="preserve"> </w:t>
      </w:r>
      <w:proofErr w:type="spellStart"/>
      <w:r>
        <w:rPr>
          <w:color w:val="000000"/>
          <w:sz w:val="24"/>
          <w:szCs w:val="24"/>
        </w:rPr>
        <w:t>khả</w:t>
      </w:r>
      <w:proofErr w:type="spellEnd"/>
      <w:r>
        <w:rPr>
          <w:color w:val="000000"/>
          <w:sz w:val="24"/>
          <w:szCs w:val="24"/>
        </w:rPr>
        <w:t xml:space="preserve"> </w:t>
      </w:r>
      <w:proofErr w:type="spellStart"/>
      <w:r>
        <w:rPr>
          <w:color w:val="000000"/>
          <w:sz w:val="24"/>
          <w:szCs w:val="24"/>
        </w:rPr>
        <w:t>năng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chưa</w:t>
      </w:r>
      <w:proofErr w:type="spellEnd"/>
      <w:r>
        <w:rPr>
          <w:color w:val="000000"/>
          <w:sz w:val="24"/>
          <w:szCs w:val="24"/>
        </w:rPr>
        <w:t xml:space="preserve"> </w:t>
      </w:r>
      <w:proofErr w:type="spellStart"/>
      <w:r>
        <w:rPr>
          <w:color w:val="000000"/>
          <w:sz w:val="24"/>
          <w:szCs w:val="24"/>
        </w:rPr>
        <w:t>hồi</w:t>
      </w:r>
      <w:proofErr w:type="spellEnd"/>
      <w:r>
        <w:rPr>
          <w:color w:val="000000"/>
          <w:sz w:val="24"/>
          <w:szCs w:val="24"/>
        </w:rPr>
        <w:t xml:space="preserve"> </w:t>
      </w:r>
      <w:proofErr w:type="spellStart"/>
      <w:r>
        <w:rPr>
          <w:color w:val="000000"/>
          <w:sz w:val="24"/>
          <w:szCs w:val="24"/>
        </w:rPr>
        <w:t>phục</w:t>
      </w:r>
      <w:proofErr w:type="spellEnd"/>
      <w:r>
        <w:rPr>
          <w:color w:val="000000"/>
          <w:sz w:val="24"/>
          <w:szCs w:val="24"/>
        </w:rPr>
        <w:t xml:space="preserve">. Khi </w:t>
      </w:r>
      <w:proofErr w:type="spellStart"/>
      <w:r>
        <w:rPr>
          <w:color w:val="000000"/>
          <w:sz w:val="24"/>
          <w:szCs w:val="24"/>
        </w:rPr>
        <w:t>sức</w:t>
      </w:r>
      <w:proofErr w:type="spellEnd"/>
      <w:r>
        <w:rPr>
          <w:color w:val="000000"/>
          <w:sz w:val="24"/>
          <w:szCs w:val="24"/>
        </w:rPr>
        <w:t xml:space="preserve"> </w:t>
      </w:r>
      <w:proofErr w:type="spellStart"/>
      <w:r>
        <w:rPr>
          <w:color w:val="000000"/>
          <w:sz w:val="24"/>
          <w:szCs w:val="24"/>
        </w:rPr>
        <w:t>khoẻ</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bình</w:t>
      </w:r>
      <w:proofErr w:type="spellEnd"/>
      <w:r>
        <w:rPr>
          <w:color w:val="000000"/>
          <w:sz w:val="24"/>
          <w:szCs w:val="24"/>
        </w:rPr>
        <w:t xml:space="preserve"> </w:t>
      </w:r>
      <w:proofErr w:type="spellStart"/>
      <w:r>
        <w:rPr>
          <w:color w:val="000000"/>
          <w:sz w:val="24"/>
          <w:szCs w:val="24"/>
        </w:rPr>
        <w:t>phục</w:t>
      </w:r>
      <w:proofErr w:type="spellEnd"/>
      <w:r>
        <w:rPr>
          <w:color w:val="000000"/>
          <w:sz w:val="24"/>
          <w:szCs w:val="24"/>
        </w:rPr>
        <w:t xml:space="preserve">, </w:t>
      </w:r>
      <w:proofErr w:type="spellStart"/>
      <w:r>
        <w:rPr>
          <w:color w:val="000000"/>
          <w:sz w:val="24"/>
          <w:szCs w:val="24"/>
        </w:rPr>
        <w:t>thì</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xem</w:t>
      </w:r>
      <w:proofErr w:type="spellEnd"/>
      <w:r>
        <w:rPr>
          <w:color w:val="000000"/>
          <w:sz w:val="24"/>
          <w:szCs w:val="24"/>
        </w:rPr>
        <w:t xml:space="preserve"> </w:t>
      </w:r>
      <w:proofErr w:type="spellStart"/>
      <w:r>
        <w:rPr>
          <w:color w:val="000000"/>
          <w:sz w:val="24"/>
          <w:szCs w:val="24"/>
        </w:rPr>
        <w:t>xét</w:t>
      </w:r>
      <w:proofErr w:type="spellEnd"/>
      <w:r>
        <w:rPr>
          <w:color w:val="000000"/>
          <w:sz w:val="24"/>
          <w:szCs w:val="24"/>
        </w:rPr>
        <w:t xml:space="preserve"> </w:t>
      </w:r>
      <w:proofErr w:type="spellStart"/>
      <w:r>
        <w:rPr>
          <w:color w:val="000000"/>
          <w:sz w:val="24"/>
          <w:szCs w:val="24"/>
        </w:rPr>
        <w:t>để</w:t>
      </w:r>
      <w:proofErr w:type="spellEnd"/>
      <w:r>
        <w:rPr>
          <w:color w:val="000000"/>
          <w:sz w:val="24"/>
          <w:szCs w:val="24"/>
        </w:rPr>
        <w:t xml:space="preserve"> </w:t>
      </w:r>
      <w:proofErr w:type="spellStart"/>
      <w:r>
        <w:rPr>
          <w:color w:val="000000"/>
          <w:sz w:val="24"/>
          <w:szCs w:val="24"/>
        </w:rPr>
        <w:t>giao</w:t>
      </w:r>
      <w:proofErr w:type="spellEnd"/>
      <w:r>
        <w:rPr>
          <w:color w:val="000000"/>
          <w:sz w:val="24"/>
          <w:szCs w:val="24"/>
        </w:rPr>
        <w:t xml:space="preserve"> </w:t>
      </w:r>
      <w:proofErr w:type="spellStart"/>
      <w:r>
        <w:rPr>
          <w:color w:val="000000"/>
          <w:sz w:val="24"/>
          <w:szCs w:val="24"/>
        </w:rPr>
        <w:t>kết</w:t>
      </w:r>
      <w:proofErr w:type="spellEnd"/>
      <w:r>
        <w:rPr>
          <w:color w:val="000000"/>
          <w:sz w:val="24"/>
          <w:szCs w:val="24"/>
        </w:rPr>
        <w:t xml:space="preserve"> </w:t>
      </w:r>
      <w:proofErr w:type="spellStart"/>
      <w:r>
        <w:rPr>
          <w:color w:val="000000"/>
          <w:sz w:val="24"/>
          <w:szCs w:val="24"/>
        </w:rPr>
        <w:t>tiếp</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 xml:space="preserve">Do </w:t>
      </w:r>
      <w:proofErr w:type="spellStart"/>
      <w:r>
        <w:rPr>
          <w:color w:val="000000"/>
          <w:sz w:val="24"/>
          <w:szCs w:val="24"/>
        </w:rPr>
        <w:t>thiên</w:t>
      </w:r>
      <w:proofErr w:type="spellEnd"/>
      <w:r>
        <w:rPr>
          <w:color w:val="000000"/>
          <w:sz w:val="24"/>
          <w:szCs w:val="24"/>
        </w:rPr>
        <w:t xml:space="preserve"> tai, </w:t>
      </w:r>
      <w:proofErr w:type="spellStart"/>
      <w:r>
        <w:rPr>
          <w:color w:val="000000"/>
          <w:sz w:val="24"/>
          <w:szCs w:val="24"/>
        </w:rPr>
        <w:t>hỏa</w:t>
      </w:r>
      <w:proofErr w:type="spellEnd"/>
      <w:r>
        <w:rPr>
          <w:color w:val="000000"/>
          <w:sz w:val="24"/>
          <w:szCs w:val="24"/>
        </w:rPr>
        <w:t xml:space="preserve"> </w:t>
      </w:r>
      <w:proofErr w:type="spellStart"/>
      <w:r>
        <w:rPr>
          <w:color w:val="000000"/>
          <w:sz w:val="24"/>
          <w:szCs w:val="24"/>
        </w:rPr>
        <w:t>hoạn</w:t>
      </w:r>
      <w:proofErr w:type="spellEnd"/>
      <w:r>
        <w:rPr>
          <w:color w:val="000000"/>
          <w:sz w:val="24"/>
          <w:szCs w:val="24"/>
        </w:rPr>
        <w:t xml:space="preserve">, </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những</w:t>
      </w:r>
      <w:proofErr w:type="spellEnd"/>
      <w:r>
        <w:rPr>
          <w:color w:val="000000"/>
          <w:sz w:val="24"/>
          <w:szCs w:val="24"/>
        </w:rPr>
        <w:t xml:space="preserve"> </w:t>
      </w:r>
      <w:proofErr w:type="spellStart"/>
      <w:r>
        <w:rPr>
          <w:color w:val="000000"/>
          <w:sz w:val="24"/>
          <w:szCs w:val="24"/>
        </w:rPr>
        <w:t>lý</w:t>
      </w:r>
      <w:proofErr w:type="spellEnd"/>
      <w:r>
        <w:rPr>
          <w:color w:val="000000"/>
          <w:sz w:val="24"/>
          <w:szCs w:val="24"/>
        </w:rPr>
        <w:t xml:space="preserve"> do </w:t>
      </w:r>
      <w:proofErr w:type="spellStart"/>
      <w:r>
        <w:rPr>
          <w:color w:val="000000"/>
          <w:sz w:val="24"/>
          <w:szCs w:val="24"/>
        </w:rPr>
        <w:t>bất</w:t>
      </w:r>
      <w:proofErr w:type="spellEnd"/>
      <w:r>
        <w:rPr>
          <w:color w:val="000000"/>
          <w:sz w:val="24"/>
          <w:szCs w:val="24"/>
        </w:rPr>
        <w:t xml:space="preserve"> </w:t>
      </w:r>
      <w:proofErr w:type="spellStart"/>
      <w:r>
        <w:rPr>
          <w:color w:val="000000"/>
          <w:sz w:val="24"/>
          <w:szCs w:val="24"/>
        </w:rPr>
        <w:t>khả</w:t>
      </w:r>
      <w:proofErr w:type="spellEnd"/>
      <w:r>
        <w:rPr>
          <w:color w:val="000000"/>
          <w:sz w:val="24"/>
          <w:szCs w:val="24"/>
        </w:rPr>
        <w:t xml:space="preserve"> </w:t>
      </w:r>
      <w:proofErr w:type="spellStart"/>
      <w:r>
        <w:rPr>
          <w:color w:val="000000"/>
          <w:sz w:val="24"/>
          <w:szCs w:val="24"/>
        </w:rPr>
        <w:t>kháng</w:t>
      </w:r>
      <w:proofErr w:type="spellEnd"/>
      <w:r>
        <w:rPr>
          <w:color w:val="000000"/>
          <w:sz w:val="24"/>
          <w:szCs w:val="24"/>
        </w:rPr>
        <w:t xml:space="preserve"> </w:t>
      </w:r>
      <w:proofErr w:type="spellStart"/>
      <w:r>
        <w:rPr>
          <w:color w:val="000000"/>
          <w:sz w:val="24"/>
          <w:szCs w:val="24"/>
        </w:rPr>
        <w:t>khác</w:t>
      </w:r>
      <w:proofErr w:type="spellEnd"/>
      <w:r>
        <w:rPr>
          <w:color w:val="000000"/>
          <w:sz w:val="24"/>
          <w:szCs w:val="24"/>
        </w:rPr>
        <w:t xml:space="preserve"> </w:t>
      </w:r>
      <w:proofErr w:type="spellStart"/>
      <w:r>
        <w:rPr>
          <w:color w:val="000000"/>
          <w:sz w:val="24"/>
          <w:szCs w:val="24"/>
        </w:rPr>
        <w:t>mà</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w:t>
      </w:r>
      <w:proofErr w:type="spellStart"/>
      <w:r>
        <w:rPr>
          <w:color w:val="000000"/>
          <w:sz w:val="24"/>
          <w:szCs w:val="24"/>
        </w:rPr>
        <w:t>sử</w:t>
      </w:r>
      <w:proofErr w:type="spellEnd"/>
      <w:r>
        <w:rPr>
          <w:color w:val="000000"/>
          <w:sz w:val="24"/>
          <w:szCs w:val="24"/>
        </w:rPr>
        <w:t xml:space="preserve"> </w:t>
      </w:r>
      <w:proofErr w:type="spellStart"/>
      <w:r>
        <w:rPr>
          <w:color w:val="000000"/>
          <w:sz w:val="24"/>
          <w:szCs w:val="24"/>
        </w:rPr>
        <w:t>dụng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đã</w:t>
      </w:r>
      <w:proofErr w:type="spellEnd"/>
      <w:r>
        <w:rPr>
          <w:color w:val="000000"/>
          <w:sz w:val="24"/>
          <w:szCs w:val="24"/>
        </w:rPr>
        <w:t xml:space="preserve"> </w:t>
      </w:r>
      <w:proofErr w:type="spellStart"/>
      <w:r>
        <w:rPr>
          <w:color w:val="000000"/>
          <w:sz w:val="24"/>
          <w:szCs w:val="24"/>
        </w:rPr>
        <w:t>tìm</w:t>
      </w:r>
      <w:proofErr w:type="spellEnd"/>
      <w:r>
        <w:rPr>
          <w:color w:val="000000"/>
          <w:sz w:val="24"/>
          <w:szCs w:val="24"/>
        </w:rPr>
        <w:t xml:space="preserve"> </w:t>
      </w:r>
      <w:proofErr w:type="spellStart"/>
      <w:r>
        <w:rPr>
          <w:color w:val="000000"/>
          <w:sz w:val="24"/>
          <w:szCs w:val="24"/>
        </w:rPr>
        <w:t>mọi</w:t>
      </w:r>
      <w:proofErr w:type="spellEnd"/>
      <w:r>
        <w:rPr>
          <w:color w:val="000000"/>
          <w:sz w:val="24"/>
          <w:szCs w:val="24"/>
        </w:rPr>
        <w:t xml:space="preserve"> </w:t>
      </w:r>
      <w:proofErr w:type="spellStart"/>
      <w:r>
        <w:rPr>
          <w:color w:val="000000"/>
          <w:sz w:val="24"/>
          <w:szCs w:val="24"/>
        </w:rPr>
        <w:t>biện</w:t>
      </w:r>
      <w:proofErr w:type="spellEnd"/>
      <w:r>
        <w:rPr>
          <w:color w:val="000000"/>
          <w:sz w:val="24"/>
          <w:szCs w:val="24"/>
        </w:rPr>
        <w:t xml:space="preserve"> </w:t>
      </w:r>
      <w:proofErr w:type="spellStart"/>
      <w:r>
        <w:rPr>
          <w:color w:val="000000"/>
          <w:sz w:val="24"/>
          <w:szCs w:val="24"/>
        </w:rPr>
        <w:t>pháp</w:t>
      </w:r>
      <w:proofErr w:type="spellEnd"/>
      <w:r>
        <w:rPr>
          <w:color w:val="000000"/>
          <w:sz w:val="24"/>
          <w:szCs w:val="24"/>
        </w:rPr>
        <w:t xml:space="preserve"> </w:t>
      </w:r>
      <w:proofErr w:type="spellStart"/>
      <w:r>
        <w:rPr>
          <w:color w:val="000000"/>
          <w:sz w:val="24"/>
          <w:szCs w:val="24"/>
        </w:rPr>
        <w:t>khắc</w:t>
      </w:r>
      <w:proofErr w:type="spellEnd"/>
      <w:r>
        <w:rPr>
          <w:color w:val="000000"/>
          <w:sz w:val="24"/>
          <w:szCs w:val="24"/>
        </w:rPr>
        <w:t xml:space="preserve"> </w:t>
      </w:r>
      <w:proofErr w:type="spellStart"/>
      <w:r>
        <w:rPr>
          <w:color w:val="000000"/>
          <w:sz w:val="24"/>
          <w:szCs w:val="24"/>
        </w:rPr>
        <w:t>phục</w:t>
      </w:r>
      <w:proofErr w:type="spellEnd"/>
      <w:r>
        <w:rPr>
          <w:color w:val="000000"/>
          <w:sz w:val="24"/>
          <w:szCs w:val="24"/>
        </w:rPr>
        <w:t xml:space="preserve"> </w:t>
      </w:r>
      <w:proofErr w:type="spellStart"/>
      <w:r>
        <w:rPr>
          <w:color w:val="000000"/>
          <w:sz w:val="24"/>
          <w:szCs w:val="24"/>
        </w:rPr>
        <w:t>nhưng</w:t>
      </w:r>
      <w:proofErr w:type="spellEnd"/>
      <w:r>
        <w:rPr>
          <w:color w:val="000000"/>
          <w:sz w:val="24"/>
          <w:szCs w:val="24"/>
        </w:rPr>
        <w:t xml:space="preserve"> </w:t>
      </w:r>
      <w:proofErr w:type="spellStart"/>
      <w:r>
        <w:rPr>
          <w:color w:val="000000"/>
          <w:sz w:val="24"/>
          <w:szCs w:val="24"/>
        </w:rPr>
        <w:t>vẫn</w:t>
      </w:r>
      <w:proofErr w:type="spellEnd"/>
      <w:r>
        <w:rPr>
          <w:color w:val="000000"/>
          <w:sz w:val="24"/>
          <w:szCs w:val="24"/>
        </w:rPr>
        <w:t xml:space="preserve"> </w:t>
      </w:r>
      <w:proofErr w:type="spellStart"/>
      <w:r>
        <w:rPr>
          <w:color w:val="000000"/>
          <w:sz w:val="24"/>
          <w:szCs w:val="24"/>
        </w:rPr>
        <w:t>buộc</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thu</w:t>
      </w:r>
      <w:proofErr w:type="spellEnd"/>
      <w:r>
        <w:rPr>
          <w:color w:val="000000"/>
          <w:sz w:val="24"/>
          <w:szCs w:val="24"/>
        </w:rPr>
        <w:t xml:space="preserve"> </w:t>
      </w:r>
      <w:proofErr w:type="spellStart"/>
      <w:r>
        <w:rPr>
          <w:color w:val="000000"/>
          <w:sz w:val="24"/>
          <w:szCs w:val="24"/>
        </w:rPr>
        <w:t>hẹp</w:t>
      </w:r>
      <w:proofErr w:type="spellEnd"/>
      <w:r>
        <w:rPr>
          <w:color w:val="000000"/>
          <w:sz w:val="24"/>
          <w:szCs w:val="24"/>
        </w:rPr>
        <w:t xml:space="preserve"> </w:t>
      </w:r>
      <w:proofErr w:type="spellStart"/>
      <w:r>
        <w:rPr>
          <w:color w:val="000000"/>
          <w:sz w:val="24"/>
          <w:szCs w:val="24"/>
        </w:rPr>
        <w:t>sản</w:t>
      </w:r>
      <w:proofErr w:type="spellEnd"/>
      <w:r>
        <w:rPr>
          <w:color w:val="000000"/>
          <w:sz w:val="24"/>
          <w:szCs w:val="24"/>
        </w:rPr>
        <w:t xml:space="preserve"> </w:t>
      </w:r>
      <w:proofErr w:type="spellStart"/>
      <w:r>
        <w:rPr>
          <w:color w:val="000000"/>
          <w:sz w:val="24"/>
          <w:szCs w:val="24"/>
        </w:rPr>
        <w:t>xuất</w:t>
      </w:r>
      <w:proofErr w:type="spellEnd"/>
      <w:r>
        <w:rPr>
          <w:color w:val="000000"/>
          <w:sz w:val="24"/>
          <w:szCs w:val="24"/>
        </w:rPr>
        <w:t xml:space="preserve">, </w:t>
      </w:r>
      <w:proofErr w:type="spellStart"/>
      <w:r>
        <w:rPr>
          <w:color w:val="000000"/>
          <w:sz w:val="24"/>
          <w:szCs w:val="24"/>
        </w:rPr>
        <w:t>giảm</w:t>
      </w:r>
      <w:proofErr w:type="spellEnd"/>
      <w:r>
        <w:rPr>
          <w:color w:val="000000"/>
          <w:sz w:val="24"/>
          <w:szCs w:val="24"/>
        </w:rPr>
        <w:t xml:space="preserve"> </w:t>
      </w:r>
      <w:proofErr w:type="spellStart"/>
      <w:r>
        <w:rPr>
          <w:color w:val="000000"/>
          <w:sz w:val="24"/>
          <w:szCs w:val="24"/>
        </w:rPr>
        <w:t>chỗ</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w:t>
      </w:r>
    </w:p>
    <w:p w14:paraId="56A99B63" w14:textId="77777777" w:rsidR="00771B1B" w:rsidRDefault="00771B1B">
      <w:pPr>
        <w:numPr>
          <w:ilvl w:val="0"/>
          <w:numId w:val="3"/>
        </w:numPr>
        <w:spacing w:beforeLines="50" w:before="120" w:afterLines="50" w:after="120" w:line="312" w:lineRule="auto"/>
        <w:rPr>
          <w:color w:val="000000"/>
          <w:sz w:val="24"/>
          <w:szCs w:val="24"/>
        </w:rPr>
      </w:pPr>
      <w:proofErr w:type="spellStart"/>
      <w:r>
        <w:rPr>
          <w:color w:val="000000"/>
          <w:sz w:val="24"/>
          <w:szCs w:val="24"/>
        </w:rPr>
        <w:t>Doanh</w:t>
      </w:r>
      <w:proofErr w:type="spellEnd"/>
      <w:r>
        <w:rPr>
          <w:color w:val="000000"/>
          <w:sz w:val="24"/>
          <w:szCs w:val="24"/>
        </w:rPr>
        <w:t xml:space="preserve"> </w:t>
      </w:r>
      <w:proofErr w:type="spellStart"/>
      <w:r>
        <w:rPr>
          <w:color w:val="000000"/>
          <w:sz w:val="24"/>
          <w:szCs w:val="24"/>
        </w:rPr>
        <w:t>nghiệp</w:t>
      </w:r>
      <w:proofErr w:type="spellEnd"/>
      <w:r>
        <w:rPr>
          <w:color w:val="000000"/>
          <w:sz w:val="24"/>
          <w:szCs w:val="24"/>
        </w:rPr>
        <w:t xml:space="preserve">, </w:t>
      </w:r>
      <w:proofErr w:type="spellStart"/>
      <w:r>
        <w:rPr>
          <w:color w:val="000000"/>
          <w:sz w:val="24"/>
          <w:szCs w:val="24"/>
        </w:rPr>
        <w:t>cơ</w:t>
      </w:r>
      <w:proofErr w:type="spellEnd"/>
      <w:r>
        <w:rPr>
          <w:color w:val="000000"/>
          <w:sz w:val="24"/>
          <w:szCs w:val="24"/>
        </w:rPr>
        <w:t xml:space="preserve"> </w:t>
      </w:r>
      <w:proofErr w:type="spellStart"/>
      <w:r>
        <w:rPr>
          <w:color w:val="000000"/>
          <w:sz w:val="24"/>
          <w:szCs w:val="24"/>
        </w:rPr>
        <w:t>quan</w:t>
      </w:r>
      <w:proofErr w:type="spellEnd"/>
      <w:r>
        <w:rPr>
          <w:color w:val="000000"/>
          <w:sz w:val="24"/>
          <w:szCs w:val="24"/>
        </w:rPr>
        <w:t xml:space="preserve">, </w:t>
      </w:r>
      <w:proofErr w:type="spellStart"/>
      <w:r>
        <w:rPr>
          <w:color w:val="000000"/>
          <w:sz w:val="24"/>
          <w:szCs w:val="24"/>
        </w:rPr>
        <w:t>tổ</w:t>
      </w:r>
      <w:proofErr w:type="spellEnd"/>
      <w:r>
        <w:rPr>
          <w:color w:val="000000"/>
          <w:sz w:val="24"/>
          <w:szCs w:val="24"/>
        </w:rPr>
        <w:t xml:space="preserve"> </w:t>
      </w:r>
      <w:proofErr w:type="spellStart"/>
      <w:r>
        <w:rPr>
          <w:color w:val="000000"/>
          <w:sz w:val="24"/>
          <w:szCs w:val="24"/>
        </w:rPr>
        <w:t>chức</w:t>
      </w:r>
      <w:proofErr w:type="spellEnd"/>
      <w:r>
        <w:rPr>
          <w:color w:val="000000"/>
          <w:sz w:val="24"/>
          <w:szCs w:val="24"/>
        </w:rPr>
        <w:t xml:space="preserve"> </w:t>
      </w:r>
      <w:proofErr w:type="spellStart"/>
      <w:r>
        <w:rPr>
          <w:color w:val="000000"/>
          <w:sz w:val="24"/>
          <w:szCs w:val="24"/>
        </w:rPr>
        <w:t>chấm</w:t>
      </w:r>
      <w:proofErr w:type="spellEnd"/>
      <w:r>
        <w:rPr>
          <w:color w:val="000000"/>
          <w:sz w:val="24"/>
          <w:szCs w:val="24"/>
        </w:rPr>
        <w:t xml:space="preserve"> </w:t>
      </w:r>
      <w:proofErr w:type="spellStart"/>
      <w:r>
        <w:rPr>
          <w:color w:val="000000"/>
          <w:sz w:val="24"/>
          <w:szCs w:val="24"/>
        </w:rPr>
        <w:t>dứt</w:t>
      </w:r>
      <w:proofErr w:type="spellEnd"/>
      <w:r>
        <w:rPr>
          <w:color w:val="000000"/>
          <w:sz w:val="24"/>
          <w:szCs w:val="24"/>
        </w:rPr>
        <w:t xml:space="preserve"> </w:t>
      </w:r>
      <w:proofErr w:type="spellStart"/>
      <w:r>
        <w:rPr>
          <w:color w:val="000000"/>
          <w:sz w:val="24"/>
          <w:szCs w:val="24"/>
        </w:rPr>
        <w:t>hoạt</w:t>
      </w:r>
      <w:proofErr w:type="spellEnd"/>
      <w:r>
        <w:rPr>
          <w:color w:val="000000"/>
          <w:sz w:val="24"/>
          <w:szCs w:val="24"/>
        </w:rPr>
        <w:t xml:space="preserve"> </w:t>
      </w:r>
      <w:proofErr w:type="spellStart"/>
      <w:r>
        <w:rPr>
          <w:color w:val="000000"/>
          <w:sz w:val="24"/>
          <w:szCs w:val="24"/>
        </w:rPr>
        <w:t>động</w:t>
      </w:r>
      <w:proofErr w:type="spellEnd"/>
      <w:r>
        <w:rPr>
          <w:color w:val="000000"/>
          <w:sz w:val="24"/>
          <w:szCs w:val="24"/>
        </w:rPr>
        <w:t>.</w:t>
      </w:r>
    </w:p>
    <w:p w14:paraId="43BB120F" w14:textId="77777777" w:rsidR="00771B1B" w:rsidRDefault="00771B1B">
      <w:pPr>
        <w:numPr>
          <w:ilvl w:val="0"/>
          <w:numId w:val="3"/>
        </w:numPr>
        <w:spacing w:beforeLines="50" w:before="120" w:afterLines="50" w:after="120" w:line="312" w:lineRule="auto"/>
        <w:rPr>
          <w:color w:val="000000"/>
          <w:sz w:val="24"/>
          <w:szCs w:val="24"/>
        </w:rPr>
      </w:pP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vi </w:t>
      </w:r>
      <w:proofErr w:type="spellStart"/>
      <w:r>
        <w:rPr>
          <w:color w:val="000000"/>
          <w:sz w:val="24"/>
          <w:szCs w:val="24"/>
        </w:rPr>
        <w:t>phạm</w:t>
      </w:r>
      <w:proofErr w:type="spellEnd"/>
      <w:r>
        <w:rPr>
          <w:color w:val="000000"/>
          <w:sz w:val="24"/>
          <w:szCs w:val="24"/>
        </w:rPr>
        <w:t xml:space="preserve"> </w:t>
      </w:r>
      <w:proofErr w:type="spellStart"/>
      <w:r>
        <w:rPr>
          <w:color w:val="000000"/>
          <w:sz w:val="24"/>
          <w:szCs w:val="24"/>
        </w:rPr>
        <w:t>kỳ</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mức</w:t>
      </w:r>
      <w:proofErr w:type="spellEnd"/>
      <w:r>
        <w:rPr>
          <w:color w:val="000000"/>
          <w:sz w:val="24"/>
          <w:szCs w:val="24"/>
        </w:rPr>
        <w:t xml:space="preserve"> </w:t>
      </w:r>
      <w:proofErr w:type="spellStart"/>
      <w:r>
        <w:rPr>
          <w:color w:val="000000"/>
          <w:sz w:val="24"/>
          <w:szCs w:val="24"/>
        </w:rPr>
        <w:t>sa</w:t>
      </w:r>
      <w:proofErr w:type="spellEnd"/>
      <w:r>
        <w:rPr>
          <w:color w:val="000000"/>
          <w:sz w:val="24"/>
          <w:szCs w:val="24"/>
        </w:rPr>
        <w:t xml:space="preserve"> </w:t>
      </w:r>
      <w:proofErr w:type="spellStart"/>
      <w:r>
        <w:rPr>
          <w:color w:val="000000"/>
          <w:sz w:val="24"/>
          <w:szCs w:val="24"/>
        </w:rPr>
        <w:t>thải</w:t>
      </w:r>
      <w:proofErr w:type="spellEnd"/>
      <w:r>
        <w:rPr>
          <w:color w:val="000000"/>
          <w:sz w:val="24"/>
          <w:szCs w:val="24"/>
        </w:rPr>
        <w:t>:</w:t>
      </w:r>
    </w:p>
    <w:p w14:paraId="7AB0B545" w14:textId="77777777" w:rsidR="00771B1B" w:rsidRDefault="00771B1B">
      <w:pPr>
        <w:numPr>
          <w:ilvl w:val="0"/>
          <w:numId w:val="2"/>
        </w:numPr>
        <w:spacing w:beforeLines="50" w:before="120" w:afterLines="50" w:after="120" w:line="312" w:lineRule="auto"/>
        <w:rPr>
          <w:color w:val="000000"/>
          <w:sz w:val="24"/>
          <w:szCs w:val="24"/>
        </w:rPr>
      </w:pP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hành</w:t>
      </w:r>
      <w:proofErr w:type="spellEnd"/>
      <w:r>
        <w:rPr>
          <w:color w:val="000000"/>
          <w:sz w:val="24"/>
          <w:szCs w:val="24"/>
        </w:rPr>
        <w:t xml:space="preserve"> vi </w:t>
      </w:r>
      <w:proofErr w:type="spellStart"/>
      <w:r>
        <w:rPr>
          <w:color w:val="000000"/>
          <w:sz w:val="24"/>
          <w:szCs w:val="24"/>
        </w:rPr>
        <w:t>gây</w:t>
      </w:r>
      <w:proofErr w:type="spellEnd"/>
      <w:r>
        <w:rPr>
          <w:color w:val="000000"/>
          <w:sz w:val="24"/>
          <w:szCs w:val="24"/>
        </w:rPr>
        <w:t xml:space="preserve"> </w:t>
      </w:r>
      <w:proofErr w:type="spellStart"/>
      <w:r>
        <w:rPr>
          <w:color w:val="000000"/>
          <w:sz w:val="24"/>
          <w:szCs w:val="24"/>
        </w:rPr>
        <w:t>thiệt</w:t>
      </w:r>
      <w:proofErr w:type="spellEnd"/>
      <w:r>
        <w:rPr>
          <w:color w:val="000000"/>
          <w:sz w:val="24"/>
          <w:szCs w:val="24"/>
        </w:rPr>
        <w:t xml:space="preserve"> </w:t>
      </w:r>
      <w:proofErr w:type="spellStart"/>
      <w:r>
        <w:rPr>
          <w:color w:val="000000"/>
          <w:sz w:val="24"/>
          <w:szCs w:val="24"/>
        </w:rPr>
        <w:t>hại</w:t>
      </w:r>
      <w:proofErr w:type="spellEnd"/>
      <w:r>
        <w:rPr>
          <w:color w:val="000000"/>
          <w:sz w:val="24"/>
          <w:szCs w:val="24"/>
        </w:rPr>
        <w:t xml:space="preserve"> </w:t>
      </w:r>
      <w:proofErr w:type="spellStart"/>
      <w:r>
        <w:rPr>
          <w:color w:val="000000"/>
          <w:sz w:val="24"/>
          <w:szCs w:val="24"/>
        </w:rPr>
        <w:t>nghiêm</w:t>
      </w:r>
      <w:proofErr w:type="spellEnd"/>
      <w:r>
        <w:rPr>
          <w:color w:val="000000"/>
          <w:sz w:val="24"/>
          <w:szCs w:val="24"/>
        </w:rPr>
        <w:t xml:space="preserve"> </w:t>
      </w:r>
      <w:proofErr w:type="spellStart"/>
      <w:r>
        <w:rPr>
          <w:color w:val="000000"/>
          <w:sz w:val="24"/>
          <w:szCs w:val="24"/>
        </w:rPr>
        <w:t>trọng</w:t>
      </w:r>
      <w:proofErr w:type="spellEnd"/>
      <w:r>
        <w:rPr>
          <w:color w:val="000000"/>
          <w:sz w:val="24"/>
          <w:szCs w:val="24"/>
        </w:rPr>
        <w:t xml:space="preserve"> </w:t>
      </w:r>
      <w:proofErr w:type="spellStart"/>
      <w:r>
        <w:rPr>
          <w:color w:val="000000"/>
          <w:sz w:val="24"/>
          <w:szCs w:val="24"/>
        </w:rPr>
        <w:t>về</w:t>
      </w:r>
      <w:proofErr w:type="spellEnd"/>
      <w:r>
        <w:rPr>
          <w:color w:val="000000"/>
          <w:sz w:val="24"/>
          <w:szCs w:val="24"/>
        </w:rPr>
        <w:t xml:space="preserve"> </w:t>
      </w:r>
      <w:proofErr w:type="spellStart"/>
      <w:r>
        <w:rPr>
          <w:color w:val="000000"/>
          <w:sz w:val="24"/>
          <w:szCs w:val="24"/>
        </w:rPr>
        <w:t>tài</w:t>
      </w:r>
      <w:proofErr w:type="spellEnd"/>
      <w:r>
        <w:rPr>
          <w:color w:val="000000"/>
          <w:sz w:val="24"/>
          <w:szCs w:val="24"/>
        </w:rPr>
        <w:t xml:space="preserve"> </w:t>
      </w:r>
      <w:proofErr w:type="spellStart"/>
      <w:r>
        <w:rPr>
          <w:color w:val="000000"/>
          <w:sz w:val="24"/>
          <w:szCs w:val="24"/>
        </w:rPr>
        <w:t>sản</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lợi</w:t>
      </w:r>
      <w:proofErr w:type="spellEnd"/>
      <w:r>
        <w:rPr>
          <w:color w:val="000000"/>
          <w:sz w:val="24"/>
          <w:szCs w:val="24"/>
        </w:rPr>
        <w:t xml:space="preserve"> </w:t>
      </w:r>
      <w:proofErr w:type="spellStart"/>
      <w:r>
        <w:rPr>
          <w:color w:val="000000"/>
          <w:sz w:val="24"/>
          <w:szCs w:val="24"/>
        </w:rPr>
        <w:t>ích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w:t>
      </w:r>
    </w:p>
    <w:p w14:paraId="68270084" w14:textId="77777777" w:rsidR="00771B1B" w:rsidRDefault="00771B1B">
      <w:pPr>
        <w:numPr>
          <w:ilvl w:val="0"/>
          <w:numId w:val="2"/>
        </w:numPr>
        <w:spacing w:beforeLines="50" w:before="120" w:afterLines="50" w:after="120" w:line="312" w:lineRule="auto"/>
        <w:rPr>
          <w:color w:val="000000"/>
          <w:sz w:val="24"/>
          <w:szCs w:val="24"/>
        </w:rPr>
      </w:pP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đang</w:t>
      </w:r>
      <w:proofErr w:type="spellEnd"/>
      <w:r>
        <w:rPr>
          <w:color w:val="000000"/>
          <w:sz w:val="24"/>
          <w:szCs w:val="24"/>
        </w:rPr>
        <w:t xml:space="preserve"> </w:t>
      </w:r>
      <w:proofErr w:type="spellStart"/>
      <w:r>
        <w:rPr>
          <w:color w:val="000000"/>
          <w:sz w:val="24"/>
          <w:szCs w:val="24"/>
        </w:rPr>
        <w:t>thi</w:t>
      </w:r>
      <w:proofErr w:type="spellEnd"/>
      <w:r>
        <w:rPr>
          <w:color w:val="000000"/>
          <w:sz w:val="24"/>
          <w:szCs w:val="24"/>
        </w:rPr>
        <w:t xml:space="preserve"> </w:t>
      </w:r>
      <w:proofErr w:type="spellStart"/>
      <w:r>
        <w:rPr>
          <w:color w:val="000000"/>
          <w:sz w:val="24"/>
          <w:szCs w:val="24"/>
        </w:rPr>
        <w:t>hành</w:t>
      </w:r>
      <w:proofErr w:type="spellEnd"/>
      <w:r>
        <w:rPr>
          <w:color w:val="000000"/>
          <w:sz w:val="24"/>
          <w:szCs w:val="24"/>
        </w:rPr>
        <w:t xml:space="preserve"> </w:t>
      </w:r>
      <w:proofErr w:type="spellStart"/>
      <w:r>
        <w:rPr>
          <w:color w:val="000000"/>
          <w:sz w:val="24"/>
          <w:szCs w:val="24"/>
        </w:rPr>
        <w:t>kỷ</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mức</w:t>
      </w:r>
      <w:proofErr w:type="spellEnd"/>
      <w:r>
        <w:rPr>
          <w:color w:val="000000"/>
          <w:sz w:val="24"/>
          <w:szCs w:val="24"/>
        </w:rPr>
        <w:t xml:space="preserve"> </w:t>
      </w:r>
      <w:proofErr w:type="spellStart"/>
      <w:r>
        <w:rPr>
          <w:color w:val="000000"/>
          <w:sz w:val="24"/>
          <w:szCs w:val="24"/>
        </w:rPr>
        <w:t>chuyển</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tác</w:t>
      </w:r>
      <w:proofErr w:type="spellEnd"/>
      <w:r>
        <w:rPr>
          <w:color w:val="000000"/>
          <w:sz w:val="24"/>
          <w:szCs w:val="24"/>
        </w:rPr>
        <w:t xml:space="preserve"> </w:t>
      </w:r>
      <w:proofErr w:type="spellStart"/>
      <w:r>
        <w:rPr>
          <w:color w:val="000000"/>
          <w:sz w:val="24"/>
          <w:szCs w:val="24"/>
        </w:rPr>
        <w:t>mà</w:t>
      </w:r>
      <w:proofErr w:type="spellEnd"/>
      <w:r>
        <w:rPr>
          <w:color w:val="000000"/>
          <w:sz w:val="24"/>
          <w:szCs w:val="24"/>
        </w:rPr>
        <w:t xml:space="preserve"> </w:t>
      </w:r>
      <w:proofErr w:type="spellStart"/>
      <w:r>
        <w:rPr>
          <w:color w:val="000000"/>
          <w:sz w:val="24"/>
          <w:szCs w:val="24"/>
        </w:rPr>
        <w:t>tái</w:t>
      </w:r>
      <w:proofErr w:type="spellEnd"/>
      <w:r>
        <w:rPr>
          <w:color w:val="000000"/>
          <w:sz w:val="24"/>
          <w:szCs w:val="24"/>
        </w:rPr>
        <w:t xml:space="preserve"> </w:t>
      </w:r>
      <w:proofErr w:type="spellStart"/>
      <w:r>
        <w:rPr>
          <w:color w:val="000000"/>
          <w:sz w:val="24"/>
          <w:szCs w:val="24"/>
        </w:rPr>
        <w:t>phạm</w:t>
      </w:r>
      <w:proofErr w:type="spellEnd"/>
      <w:r>
        <w:rPr>
          <w:color w:val="000000"/>
          <w:sz w:val="24"/>
          <w:szCs w:val="24"/>
        </w:rPr>
        <w:t>.</w:t>
      </w:r>
    </w:p>
    <w:p w14:paraId="3B4BA9E3" w14:textId="77777777" w:rsidR="00771B1B" w:rsidRDefault="00771B1B">
      <w:pPr>
        <w:numPr>
          <w:ilvl w:val="0"/>
          <w:numId w:val="2"/>
        </w:numPr>
        <w:spacing w:beforeLines="50" w:before="120" w:afterLines="50" w:after="120" w:line="312" w:lineRule="auto"/>
        <w:rPr>
          <w:color w:val="000000"/>
          <w:sz w:val="24"/>
          <w:szCs w:val="24"/>
        </w:rPr>
      </w:pP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tự</w:t>
      </w:r>
      <w:proofErr w:type="spellEnd"/>
      <w:r>
        <w:rPr>
          <w:color w:val="000000"/>
          <w:sz w:val="24"/>
          <w:szCs w:val="24"/>
        </w:rPr>
        <w:t xml:space="preserve"> ý </w:t>
      </w:r>
      <w:proofErr w:type="spellStart"/>
      <w:r>
        <w:rPr>
          <w:color w:val="000000"/>
          <w:sz w:val="24"/>
          <w:szCs w:val="24"/>
        </w:rPr>
        <w:t>bỏ</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5 </w:t>
      </w:r>
      <w:proofErr w:type="spellStart"/>
      <w:r>
        <w:rPr>
          <w:color w:val="000000"/>
          <w:sz w:val="24"/>
          <w:szCs w:val="24"/>
        </w:rPr>
        <w:t>ngày</w:t>
      </w:r>
      <w:proofErr w:type="spellEnd"/>
      <w:r>
        <w:rPr>
          <w:color w:val="000000"/>
          <w:sz w:val="24"/>
          <w:szCs w:val="24"/>
        </w:rPr>
        <w:t xml:space="preserve">/1 </w:t>
      </w:r>
      <w:proofErr w:type="spellStart"/>
      <w:r>
        <w:rPr>
          <w:color w:val="000000"/>
          <w:sz w:val="24"/>
          <w:szCs w:val="24"/>
        </w:rPr>
        <w:t>tháng</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20 </w:t>
      </w:r>
      <w:proofErr w:type="spellStart"/>
      <w:r>
        <w:rPr>
          <w:color w:val="000000"/>
          <w:sz w:val="24"/>
          <w:szCs w:val="24"/>
        </w:rPr>
        <w:t>ngày</w:t>
      </w:r>
      <w:proofErr w:type="spellEnd"/>
      <w:r>
        <w:rPr>
          <w:color w:val="000000"/>
          <w:sz w:val="24"/>
          <w:szCs w:val="24"/>
        </w:rPr>
        <w:t xml:space="preserve">/1 </w:t>
      </w:r>
      <w:proofErr w:type="spellStart"/>
      <w:r>
        <w:rPr>
          <w:color w:val="000000"/>
          <w:sz w:val="24"/>
          <w:szCs w:val="24"/>
        </w:rPr>
        <w:t>năm</w:t>
      </w:r>
      <w:proofErr w:type="spellEnd"/>
      <w:r>
        <w:rPr>
          <w:color w:val="000000"/>
          <w:sz w:val="24"/>
          <w:szCs w:val="24"/>
        </w:rPr>
        <w:t>.</w:t>
      </w:r>
    </w:p>
    <w:p w14:paraId="60C12C73" w14:textId="77777777" w:rsidR="00771B1B" w:rsidRDefault="00771B1B">
      <w:pPr>
        <w:numPr>
          <w:ilvl w:val="0"/>
          <w:numId w:val="2"/>
        </w:numPr>
        <w:spacing w:beforeLines="50" w:before="120" w:afterLines="50" w:after="120" w:line="312" w:lineRule="auto"/>
        <w:rPr>
          <w:color w:val="000000"/>
          <w:sz w:val="24"/>
          <w:szCs w:val="24"/>
        </w:rPr>
      </w:pP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vi </w:t>
      </w:r>
      <w:proofErr w:type="spellStart"/>
      <w:r>
        <w:rPr>
          <w:color w:val="000000"/>
          <w:sz w:val="24"/>
          <w:szCs w:val="24"/>
        </w:rPr>
        <w:t>phạm</w:t>
      </w:r>
      <w:proofErr w:type="spellEnd"/>
      <w:r>
        <w:rPr>
          <w:color w:val="000000"/>
          <w:sz w:val="24"/>
          <w:szCs w:val="24"/>
        </w:rPr>
        <w:t xml:space="preserve"> </w:t>
      </w:r>
      <w:proofErr w:type="spellStart"/>
      <w:r>
        <w:rPr>
          <w:color w:val="000000"/>
          <w:sz w:val="24"/>
          <w:szCs w:val="24"/>
        </w:rPr>
        <w:t>Pháp</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Nhà</w:t>
      </w:r>
      <w:proofErr w:type="spellEnd"/>
      <w:r>
        <w:rPr>
          <w:color w:val="000000"/>
          <w:sz w:val="24"/>
          <w:szCs w:val="24"/>
        </w:rPr>
        <w:t xml:space="preserve"> </w:t>
      </w:r>
      <w:proofErr w:type="spellStart"/>
      <w:r>
        <w:rPr>
          <w:color w:val="000000"/>
          <w:sz w:val="24"/>
          <w:szCs w:val="24"/>
        </w:rPr>
        <w:t>nước</w:t>
      </w:r>
      <w:proofErr w:type="spellEnd"/>
      <w:r>
        <w:rPr>
          <w:color w:val="000000"/>
          <w:sz w:val="24"/>
          <w:szCs w:val="24"/>
        </w:rPr>
        <w:t>.</w:t>
      </w:r>
    </w:p>
    <w:p w14:paraId="6DD32073" w14:textId="77777777" w:rsidR="00771B1B" w:rsidRDefault="00771B1B">
      <w:pPr>
        <w:spacing w:beforeLines="50" w:before="120" w:afterLines="50" w:after="120" w:line="312" w:lineRule="auto"/>
        <w:ind w:firstLine="0"/>
        <w:rPr>
          <w:color w:val="000000"/>
          <w:sz w:val="24"/>
          <w:szCs w:val="24"/>
        </w:rPr>
      </w:pP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07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kể</w:t>
      </w:r>
      <w:proofErr w:type="spellEnd"/>
      <w:r>
        <w:rPr>
          <w:color w:val="000000"/>
          <w:sz w:val="24"/>
          <w:szCs w:val="24"/>
        </w:rPr>
        <w:t xml:space="preserve"> </w:t>
      </w:r>
      <w:proofErr w:type="spellStart"/>
      <w:r>
        <w:rPr>
          <w:color w:val="000000"/>
          <w:sz w:val="24"/>
          <w:szCs w:val="24"/>
        </w:rPr>
        <w:t>từ</w:t>
      </w:r>
      <w:proofErr w:type="spellEnd"/>
      <w:r>
        <w:rPr>
          <w:color w:val="000000"/>
          <w:sz w:val="24"/>
          <w:szCs w:val="24"/>
        </w:rPr>
        <w:t xml:space="preserve">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chấm</w:t>
      </w:r>
      <w:proofErr w:type="spellEnd"/>
      <w:r>
        <w:rPr>
          <w:color w:val="000000"/>
          <w:sz w:val="24"/>
          <w:szCs w:val="24"/>
        </w:rPr>
        <w:t xml:space="preserve"> </w:t>
      </w:r>
      <w:proofErr w:type="spellStart"/>
      <w:r>
        <w:rPr>
          <w:color w:val="000000"/>
          <w:sz w:val="24"/>
          <w:szCs w:val="24"/>
        </w:rPr>
        <w:t>dứt</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hai</w:t>
      </w:r>
      <w:proofErr w:type="spellEnd"/>
      <w:r>
        <w:rPr>
          <w:color w:val="000000"/>
          <w:sz w:val="24"/>
          <w:szCs w:val="24"/>
        </w:rPr>
        <w:t xml:space="preserve"> </w:t>
      </w:r>
      <w:proofErr w:type="spellStart"/>
      <w:r>
        <w:rPr>
          <w:color w:val="000000"/>
          <w:sz w:val="24"/>
          <w:szCs w:val="24"/>
        </w:rPr>
        <w:t>bên</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trách</w:t>
      </w:r>
      <w:proofErr w:type="spellEnd"/>
      <w:r>
        <w:rPr>
          <w:color w:val="000000"/>
          <w:sz w:val="24"/>
          <w:szCs w:val="24"/>
        </w:rPr>
        <w:t xml:space="preserve"> </w:t>
      </w:r>
      <w:proofErr w:type="spellStart"/>
      <w:r>
        <w:rPr>
          <w:color w:val="000000"/>
          <w:sz w:val="24"/>
          <w:szCs w:val="24"/>
        </w:rPr>
        <w:t>nhiệm</w:t>
      </w:r>
      <w:proofErr w:type="spellEnd"/>
      <w:r>
        <w:rPr>
          <w:color w:val="000000"/>
          <w:sz w:val="24"/>
          <w:szCs w:val="24"/>
        </w:rPr>
        <w:t xml:space="preserve"> </w:t>
      </w:r>
      <w:proofErr w:type="spellStart"/>
      <w:r>
        <w:rPr>
          <w:color w:val="000000"/>
          <w:sz w:val="24"/>
          <w:szCs w:val="24"/>
        </w:rPr>
        <w:t>thanh</w:t>
      </w:r>
      <w:proofErr w:type="spellEnd"/>
      <w:r>
        <w:rPr>
          <w:color w:val="000000"/>
          <w:sz w:val="24"/>
          <w:szCs w:val="24"/>
        </w:rPr>
        <w:t xml:space="preserve"> </w:t>
      </w:r>
      <w:proofErr w:type="spellStart"/>
      <w:r>
        <w:rPr>
          <w:color w:val="000000"/>
          <w:sz w:val="24"/>
          <w:szCs w:val="24"/>
        </w:rPr>
        <w:t>toán</w:t>
      </w:r>
      <w:proofErr w:type="spellEnd"/>
      <w:r>
        <w:rPr>
          <w:color w:val="000000"/>
          <w:sz w:val="24"/>
          <w:szCs w:val="24"/>
        </w:rPr>
        <w:t xml:space="preserve"> </w:t>
      </w:r>
      <w:proofErr w:type="spellStart"/>
      <w:r>
        <w:rPr>
          <w:color w:val="000000"/>
          <w:sz w:val="24"/>
          <w:szCs w:val="24"/>
        </w:rPr>
        <w:t>đầy</w:t>
      </w:r>
      <w:proofErr w:type="spellEnd"/>
      <w:r>
        <w:rPr>
          <w:color w:val="000000"/>
          <w:sz w:val="24"/>
          <w:szCs w:val="24"/>
        </w:rPr>
        <w:t xml:space="preserve"> </w:t>
      </w:r>
      <w:proofErr w:type="spellStart"/>
      <w:r>
        <w:rPr>
          <w:color w:val="000000"/>
          <w:sz w:val="24"/>
          <w:szCs w:val="24"/>
        </w:rPr>
        <w:t>đủ</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khoản</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liên</w:t>
      </w:r>
      <w:proofErr w:type="spellEnd"/>
      <w:r>
        <w:rPr>
          <w:color w:val="000000"/>
          <w:sz w:val="24"/>
          <w:szCs w:val="24"/>
        </w:rPr>
        <w:t xml:space="preserve"> </w:t>
      </w:r>
      <w:proofErr w:type="spellStart"/>
      <w:r>
        <w:rPr>
          <w:color w:val="000000"/>
          <w:sz w:val="24"/>
          <w:szCs w:val="24"/>
        </w:rPr>
        <w:t>quan</w:t>
      </w:r>
      <w:proofErr w:type="spellEnd"/>
      <w:r>
        <w:rPr>
          <w:color w:val="000000"/>
          <w:sz w:val="24"/>
          <w:szCs w:val="24"/>
        </w:rPr>
        <w:t xml:space="preserve"> </w:t>
      </w:r>
      <w:proofErr w:type="spellStart"/>
      <w:r>
        <w:rPr>
          <w:color w:val="000000"/>
          <w:sz w:val="24"/>
          <w:szCs w:val="24"/>
        </w:rPr>
        <w:t>đến</w:t>
      </w:r>
      <w:proofErr w:type="spellEnd"/>
      <w:r>
        <w:rPr>
          <w:color w:val="000000"/>
          <w:sz w:val="24"/>
          <w:szCs w:val="24"/>
        </w:rPr>
        <w:t xml:space="preserve"> </w:t>
      </w:r>
      <w:proofErr w:type="spellStart"/>
      <w:r>
        <w:rPr>
          <w:color w:val="000000"/>
          <w:sz w:val="24"/>
          <w:szCs w:val="24"/>
        </w:rPr>
        <w:t>quyền</w:t>
      </w:r>
      <w:proofErr w:type="spellEnd"/>
      <w:r>
        <w:rPr>
          <w:color w:val="000000"/>
          <w:sz w:val="24"/>
          <w:szCs w:val="24"/>
        </w:rPr>
        <w:t xml:space="preserve"> </w:t>
      </w:r>
      <w:proofErr w:type="spellStart"/>
      <w:r>
        <w:rPr>
          <w:color w:val="000000"/>
          <w:sz w:val="24"/>
          <w:szCs w:val="24"/>
        </w:rPr>
        <w:t>lợi</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mỗi</w:t>
      </w:r>
      <w:proofErr w:type="spellEnd"/>
      <w:r>
        <w:rPr>
          <w:color w:val="000000"/>
          <w:sz w:val="24"/>
          <w:szCs w:val="24"/>
        </w:rPr>
        <w:t xml:space="preserve"> </w:t>
      </w:r>
      <w:proofErr w:type="spellStart"/>
      <w:r>
        <w:rPr>
          <w:color w:val="000000"/>
          <w:sz w:val="24"/>
          <w:szCs w:val="24"/>
        </w:rPr>
        <w:t>bên</w:t>
      </w:r>
      <w:proofErr w:type="spellEnd"/>
      <w:r>
        <w:rPr>
          <w:color w:val="000000"/>
          <w:sz w:val="24"/>
          <w:szCs w:val="24"/>
        </w:rPr>
        <w:t xml:space="preserve">, </w:t>
      </w:r>
      <w:proofErr w:type="spellStart"/>
      <w:r>
        <w:rPr>
          <w:color w:val="000000"/>
          <w:sz w:val="24"/>
          <w:szCs w:val="24"/>
        </w:rPr>
        <w:t>trường</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đặc</w:t>
      </w:r>
      <w:proofErr w:type="spellEnd"/>
      <w:r>
        <w:rPr>
          <w:color w:val="000000"/>
          <w:sz w:val="24"/>
          <w:szCs w:val="24"/>
        </w:rPr>
        <w:t xml:space="preserve"> </w:t>
      </w:r>
      <w:proofErr w:type="spellStart"/>
      <w:r>
        <w:rPr>
          <w:color w:val="000000"/>
          <w:sz w:val="24"/>
          <w:szCs w:val="24"/>
        </w:rPr>
        <w:t>biệt</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thể</w:t>
      </w:r>
      <w:proofErr w:type="spellEnd"/>
      <w:r>
        <w:rPr>
          <w:color w:val="000000"/>
          <w:sz w:val="24"/>
          <w:szCs w:val="24"/>
        </w:rPr>
        <w:t xml:space="preserve"> </w:t>
      </w:r>
      <w:proofErr w:type="spellStart"/>
      <w:r>
        <w:rPr>
          <w:color w:val="000000"/>
          <w:sz w:val="24"/>
          <w:szCs w:val="24"/>
        </w:rPr>
        <w:t>kéo</w:t>
      </w:r>
      <w:proofErr w:type="spellEnd"/>
      <w:r>
        <w:rPr>
          <w:color w:val="000000"/>
          <w:sz w:val="24"/>
          <w:szCs w:val="24"/>
        </w:rPr>
        <w:t xml:space="preserve"> </w:t>
      </w:r>
      <w:proofErr w:type="spellStart"/>
      <w:r>
        <w:rPr>
          <w:color w:val="000000"/>
          <w:sz w:val="24"/>
          <w:szCs w:val="24"/>
        </w:rPr>
        <w:t>dài</w:t>
      </w:r>
      <w:proofErr w:type="spellEnd"/>
      <w:r>
        <w:rPr>
          <w:color w:val="000000"/>
          <w:sz w:val="24"/>
          <w:szCs w:val="24"/>
        </w:rPr>
        <w:t xml:space="preserve"> </w:t>
      </w:r>
      <w:proofErr w:type="spellStart"/>
      <w:r>
        <w:rPr>
          <w:color w:val="000000"/>
          <w:sz w:val="24"/>
          <w:szCs w:val="24"/>
        </w:rPr>
        <w:t>nhưng</w:t>
      </w:r>
      <w:proofErr w:type="spellEnd"/>
      <w:r>
        <w:rPr>
          <w:color w:val="000000"/>
          <w:sz w:val="24"/>
          <w:szCs w:val="24"/>
        </w:rPr>
        <w:t xml:space="preserve"> </w:t>
      </w:r>
      <w:proofErr w:type="spellStart"/>
      <w:r>
        <w:rPr>
          <w:color w:val="000000"/>
          <w:sz w:val="24"/>
          <w:szCs w:val="24"/>
        </w:rPr>
        <w:t>không</w:t>
      </w:r>
      <w:proofErr w:type="spellEnd"/>
      <w:r>
        <w:rPr>
          <w:color w:val="000000"/>
          <w:sz w:val="24"/>
          <w:szCs w:val="24"/>
        </w:rPr>
        <w:t xml:space="preserve"> </w:t>
      </w:r>
      <w:proofErr w:type="spellStart"/>
      <w:r>
        <w:rPr>
          <w:color w:val="000000"/>
          <w:sz w:val="24"/>
          <w:szCs w:val="24"/>
        </w:rPr>
        <w:t>quá</w:t>
      </w:r>
      <w:proofErr w:type="spellEnd"/>
      <w:r>
        <w:rPr>
          <w:color w:val="000000"/>
          <w:sz w:val="24"/>
          <w:szCs w:val="24"/>
        </w:rPr>
        <w:t xml:space="preserve"> 30 </w:t>
      </w:r>
      <w:proofErr w:type="spellStart"/>
      <w:r>
        <w:rPr>
          <w:color w:val="000000"/>
          <w:sz w:val="24"/>
          <w:szCs w:val="24"/>
        </w:rPr>
        <w:t>ngày</w:t>
      </w:r>
      <w:proofErr w:type="spellEnd"/>
      <w:r>
        <w:rPr>
          <w:color w:val="000000"/>
          <w:sz w:val="24"/>
          <w:szCs w:val="24"/>
        </w:rPr>
        <w:t>.</w:t>
      </w:r>
    </w:p>
    <w:p w14:paraId="5790D276" w14:textId="77777777" w:rsidR="00771B1B" w:rsidRDefault="00771B1B">
      <w:pPr>
        <w:spacing w:beforeLines="50" w:before="120" w:afterLines="50" w:after="120" w:line="312" w:lineRule="auto"/>
        <w:ind w:firstLine="0"/>
        <w:rPr>
          <w:color w:val="000000"/>
          <w:sz w:val="24"/>
          <w:szCs w:val="24"/>
        </w:rPr>
      </w:pP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trường</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doanh</w:t>
      </w:r>
      <w:proofErr w:type="spellEnd"/>
      <w:r>
        <w:rPr>
          <w:color w:val="000000"/>
          <w:sz w:val="24"/>
          <w:szCs w:val="24"/>
        </w:rPr>
        <w:t xml:space="preserve"> </w:t>
      </w:r>
      <w:proofErr w:type="spellStart"/>
      <w:r>
        <w:rPr>
          <w:color w:val="000000"/>
          <w:sz w:val="24"/>
          <w:szCs w:val="24"/>
        </w:rPr>
        <w:t>nghiệp</w:t>
      </w:r>
      <w:proofErr w:type="spellEnd"/>
      <w:r>
        <w:rPr>
          <w:color w:val="000000"/>
          <w:sz w:val="24"/>
          <w:szCs w:val="24"/>
        </w:rPr>
        <w:t xml:space="preserve"> </w:t>
      </w:r>
      <w:proofErr w:type="spellStart"/>
      <w:r>
        <w:rPr>
          <w:color w:val="000000"/>
          <w:sz w:val="24"/>
          <w:szCs w:val="24"/>
        </w:rPr>
        <w:t>bị</w:t>
      </w:r>
      <w:proofErr w:type="spellEnd"/>
      <w:r>
        <w:rPr>
          <w:color w:val="000000"/>
          <w:sz w:val="24"/>
          <w:szCs w:val="24"/>
        </w:rPr>
        <w:t xml:space="preserve"> </w:t>
      </w:r>
      <w:proofErr w:type="spellStart"/>
      <w:r>
        <w:rPr>
          <w:color w:val="000000"/>
          <w:sz w:val="24"/>
          <w:szCs w:val="24"/>
        </w:rPr>
        <w:t>phá</w:t>
      </w:r>
      <w:proofErr w:type="spellEnd"/>
      <w:r>
        <w:rPr>
          <w:color w:val="000000"/>
          <w:sz w:val="24"/>
          <w:szCs w:val="24"/>
        </w:rPr>
        <w:t xml:space="preserve"> </w:t>
      </w:r>
      <w:proofErr w:type="spellStart"/>
      <w:r>
        <w:rPr>
          <w:color w:val="000000"/>
          <w:sz w:val="24"/>
          <w:szCs w:val="24"/>
        </w:rPr>
        <w:t>sản</w:t>
      </w:r>
      <w:proofErr w:type="spellEnd"/>
      <w:r>
        <w:rPr>
          <w:color w:val="000000"/>
          <w:sz w:val="24"/>
          <w:szCs w:val="24"/>
        </w:rPr>
        <w:t xml:space="preserve"> </w:t>
      </w:r>
      <w:proofErr w:type="spellStart"/>
      <w:r>
        <w:rPr>
          <w:color w:val="000000"/>
          <w:sz w:val="24"/>
          <w:szCs w:val="24"/>
        </w:rPr>
        <w:t>thì</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khoản</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liên</w:t>
      </w:r>
      <w:proofErr w:type="spellEnd"/>
      <w:r>
        <w:rPr>
          <w:color w:val="000000"/>
          <w:sz w:val="24"/>
          <w:szCs w:val="24"/>
        </w:rPr>
        <w:t xml:space="preserve"> </w:t>
      </w:r>
      <w:proofErr w:type="spellStart"/>
      <w:r>
        <w:rPr>
          <w:color w:val="000000"/>
          <w:sz w:val="24"/>
          <w:szCs w:val="24"/>
        </w:rPr>
        <w:t>quan</w:t>
      </w:r>
      <w:proofErr w:type="spellEnd"/>
      <w:r>
        <w:rPr>
          <w:color w:val="000000"/>
          <w:sz w:val="24"/>
          <w:szCs w:val="24"/>
        </w:rPr>
        <w:t xml:space="preserve"> </w:t>
      </w:r>
      <w:proofErr w:type="spellStart"/>
      <w:r>
        <w:rPr>
          <w:color w:val="000000"/>
          <w:sz w:val="24"/>
          <w:szCs w:val="24"/>
        </w:rPr>
        <w:t>đến</w:t>
      </w:r>
      <w:proofErr w:type="spellEnd"/>
      <w:r>
        <w:rPr>
          <w:color w:val="000000"/>
          <w:sz w:val="24"/>
          <w:szCs w:val="24"/>
        </w:rPr>
        <w:t xml:space="preserve"> </w:t>
      </w:r>
      <w:proofErr w:type="spellStart"/>
      <w:r>
        <w:rPr>
          <w:color w:val="000000"/>
          <w:sz w:val="24"/>
          <w:szCs w:val="24"/>
        </w:rPr>
        <w:t>quyền</w:t>
      </w:r>
      <w:proofErr w:type="spellEnd"/>
      <w:r>
        <w:rPr>
          <w:color w:val="000000"/>
          <w:sz w:val="24"/>
          <w:szCs w:val="24"/>
        </w:rPr>
        <w:t xml:space="preserve"> </w:t>
      </w:r>
      <w:proofErr w:type="spellStart"/>
      <w:r>
        <w:rPr>
          <w:color w:val="000000"/>
          <w:sz w:val="24"/>
          <w:szCs w:val="24"/>
        </w:rPr>
        <w:t>lợi</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thanh</w:t>
      </w:r>
      <w:proofErr w:type="spellEnd"/>
      <w:r>
        <w:rPr>
          <w:color w:val="000000"/>
          <w:sz w:val="24"/>
          <w:szCs w:val="24"/>
        </w:rPr>
        <w:t xml:space="preserve"> </w:t>
      </w:r>
      <w:proofErr w:type="spellStart"/>
      <w:r>
        <w:rPr>
          <w:color w:val="000000"/>
          <w:sz w:val="24"/>
          <w:szCs w:val="24"/>
        </w:rPr>
        <w:t>toán</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Phá</w:t>
      </w:r>
      <w:proofErr w:type="spellEnd"/>
      <w:r>
        <w:rPr>
          <w:color w:val="000000"/>
          <w:sz w:val="24"/>
          <w:szCs w:val="24"/>
        </w:rPr>
        <w:t xml:space="preserve"> </w:t>
      </w:r>
      <w:proofErr w:type="spellStart"/>
      <w:r>
        <w:rPr>
          <w:color w:val="000000"/>
          <w:sz w:val="24"/>
          <w:szCs w:val="24"/>
        </w:rPr>
        <w:t>sản</w:t>
      </w:r>
      <w:proofErr w:type="spellEnd"/>
      <w:r>
        <w:rPr>
          <w:color w:val="000000"/>
          <w:sz w:val="24"/>
          <w:szCs w:val="24"/>
        </w:rPr>
        <w:t xml:space="preserve"> </w:t>
      </w:r>
      <w:proofErr w:type="spellStart"/>
      <w:r>
        <w:rPr>
          <w:color w:val="000000"/>
          <w:sz w:val="24"/>
          <w:szCs w:val="24"/>
        </w:rPr>
        <w:t>doanh</w:t>
      </w:r>
      <w:proofErr w:type="spellEnd"/>
      <w:r>
        <w:rPr>
          <w:color w:val="000000"/>
          <w:sz w:val="24"/>
          <w:szCs w:val="24"/>
        </w:rPr>
        <w:t xml:space="preserve"> </w:t>
      </w:r>
      <w:proofErr w:type="spellStart"/>
      <w:r>
        <w:rPr>
          <w:color w:val="000000"/>
          <w:sz w:val="24"/>
          <w:szCs w:val="24"/>
        </w:rPr>
        <w:t>nghiệp</w:t>
      </w:r>
      <w:proofErr w:type="spellEnd"/>
      <w:r>
        <w:rPr>
          <w:color w:val="000000"/>
          <w:sz w:val="24"/>
          <w:szCs w:val="24"/>
        </w:rPr>
        <w:t>.</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 xml:space="preserve">2. </w:t>
      </w:r>
      <w:proofErr w:type="spellStart"/>
      <w:r>
        <w:rPr>
          <w:b/>
          <w:color w:val="000000"/>
          <w:sz w:val="24"/>
          <w:szCs w:val="24"/>
        </w:rPr>
        <w:t>Người</w:t>
      </w:r>
      <w:proofErr w:type="spellEnd"/>
      <w:r>
        <w:rPr>
          <w:b/>
          <w:color w:val="000000"/>
          <w:sz w:val="24"/>
          <w:szCs w:val="24"/>
        </w:rPr>
        <w:t xml:space="preserve"> lao </w:t>
      </w:r>
      <w:proofErr w:type="spellStart"/>
      <w:r>
        <w:rPr>
          <w:b/>
          <w:color w:val="000000"/>
          <w:sz w:val="24"/>
          <w:szCs w:val="24"/>
        </w:rPr>
        <w:t>động</w:t>
      </w:r>
      <w:proofErr w:type="spellEnd"/>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 xml:space="preserve">Khi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đơn</w:t>
      </w:r>
      <w:proofErr w:type="spellEnd"/>
      <w:r>
        <w:rPr>
          <w:color w:val="000000"/>
          <w:sz w:val="24"/>
          <w:szCs w:val="24"/>
        </w:rPr>
        <w:t xml:space="preserve"> </w:t>
      </w:r>
      <w:proofErr w:type="spellStart"/>
      <w:r>
        <w:rPr>
          <w:color w:val="000000"/>
          <w:sz w:val="24"/>
          <w:szCs w:val="24"/>
        </w:rPr>
        <w:t>phương</w:t>
      </w:r>
      <w:proofErr w:type="spellEnd"/>
      <w:r>
        <w:rPr>
          <w:color w:val="000000"/>
          <w:sz w:val="24"/>
          <w:szCs w:val="24"/>
        </w:rPr>
        <w:t xml:space="preserve"> </w:t>
      </w:r>
      <w:proofErr w:type="spellStart"/>
      <w:r>
        <w:rPr>
          <w:color w:val="000000"/>
          <w:sz w:val="24"/>
          <w:szCs w:val="24"/>
        </w:rPr>
        <w:t>chấm</w:t>
      </w:r>
      <w:proofErr w:type="spellEnd"/>
      <w:r>
        <w:rPr>
          <w:color w:val="000000"/>
          <w:sz w:val="24"/>
          <w:szCs w:val="24"/>
        </w:rPr>
        <w:t xml:space="preserve"> </w:t>
      </w:r>
      <w:proofErr w:type="spellStart"/>
      <w:r>
        <w:rPr>
          <w:color w:val="000000"/>
          <w:sz w:val="24"/>
          <w:szCs w:val="24"/>
        </w:rPr>
        <w:t>dứt</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trước</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tuân</w:t>
      </w:r>
      <w:proofErr w:type="spellEnd"/>
      <w:r>
        <w:rPr>
          <w:color w:val="000000"/>
          <w:sz w:val="24"/>
          <w:szCs w:val="24"/>
        </w:rPr>
        <w:t xml:space="preserve"> </w:t>
      </w:r>
      <w:proofErr w:type="spellStart"/>
      <w:r>
        <w:rPr>
          <w:color w:val="000000"/>
          <w:sz w:val="24"/>
          <w:szCs w:val="24"/>
        </w:rPr>
        <w:t>thủ</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37 </w:t>
      </w:r>
      <w:proofErr w:type="spellStart"/>
      <w:r>
        <w:rPr>
          <w:color w:val="000000"/>
          <w:sz w:val="24"/>
          <w:szCs w:val="24"/>
        </w:rPr>
        <w:t>Bộ</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dựa</w:t>
      </w:r>
      <w:proofErr w:type="spellEnd"/>
      <w:r>
        <w:rPr>
          <w:color w:val="000000"/>
          <w:sz w:val="24"/>
          <w:szCs w:val="24"/>
        </w:rPr>
        <w:t xml:space="preserve"> </w:t>
      </w:r>
      <w:proofErr w:type="spellStart"/>
      <w:r>
        <w:rPr>
          <w:color w:val="000000"/>
          <w:sz w:val="24"/>
          <w:szCs w:val="24"/>
        </w:rPr>
        <w:t>trên</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căn</w:t>
      </w:r>
      <w:proofErr w:type="spellEnd"/>
      <w:r>
        <w:rPr>
          <w:color w:val="000000"/>
          <w:sz w:val="24"/>
          <w:szCs w:val="24"/>
        </w:rPr>
        <w:t xml:space="preserve"> </w:t>
      </w:r>
      <w:proofErr w:type="spellStart"/>
      <w:r>
        <w:rPr>
          <w:color w:val="000000"/>
          <w:sz w:val="24"/>
          <w:szCs w:val="24"/>
        </w:rPr>
        <w:t>cứ</w:t>
      </w:r>
      <w:proofErr w:type="spellEnd"/>
      <w:r>
        <w:rPr>
          <w:color w:val="000000"/>
          <w:sz w:val="24"/>
          <w:szCs w:val="24"/>
        </w:rPr>
        <w:t xml:space="preserve"> </w:t>
      </w:r>
      <w:proofErr w:type="spellStart"/>
      <w:r>
        <w:rPr>
          <w:color w:val="000000"/>
          <w:sz w:val="24"/>
          <w:szCs w:val="24"/>
        </w:rPr>
        <w:t>sau</w:t>
      </w:r>
      <w:proofErr w:type="spellEnd"/>
      <w:r>
        <w:rPr>
          <w:color w:val="000000"/>
          <w:sz w:val="24"/>
          <w:szCs w:val="24"/>
        </w:rPr>
        <w:t xml:space="preserve">: </w:t>
      </w:r>
    </w:p>
    <w:p w14:paraId="28E2D5C1" w14:textId="77777777" w:rsidR="00771B1B" w:rsidRDefault="00771B1B">
      <w:pPr>
        <w:numPr>
          <w:ilvl w:val="0"/>
          <w:numId w:val="4"/>
        </w:numPr>
        <w:spacing w:beforeLines="50" w:before="120" w:afterLines="50" w:after="120" w:line="312" w:lineRule="auto"/>
        <w:rPr>
          <w:color w:val="000000"/>
          <w:sz w:val="24"/>
          <w:szCs w:val="24"/>
        </w:rPr>
      </w:pPr>
      <w:proofErr w:type="spellStart"/>
      <w:r>
        <w:rPr>
          <w:color w:val="000000"/>
          <w:sz w:val="24"/>
          <w:szCs w:val="24"/>
        </w:rPr>
        <w:t>Không</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bố</w:t>
      </w:r>
      <w:proofErr w:type="spellEnd"/>
      <w:r>
        <w:rPr>
          <w:color w:val="000000"/>
          <w:sz w:val="24"/>
          <w:szCs w:val="24"/>
        </w:rPr>
        <w:t xml:space="preserve"> </w:t>
      </w:r>
      <w:proofErr w:type="spellStart"/>
      <w:r>
        <w:rPr>
          <w:color w:val="000000"/>
          <w:sz w:val="24"/>
          <w:szCs w:val="24"/>
        </w:rPr>
        <w:t>trí</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đúng</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địa</w:t>
      </w:r>
      <w:proofErr w:type="spellEnd"/>
      <w:r>
        <w:rPr>
          <w:color w:val="000000"/>
          <w:sz w:val="24"/>
          <w:szCs w:val="24"/>
        </w:rPr>
        <w:t xml:space="preserve"> </w:t>
      </w:r>
      <w:proofErr w:type="spellStart"/>
      <w:r>
        <w:rPr>
          <w:color w:val="000000"/>
          <w:sz w:val="24"/>
          <w:szCs w:val="24"/>
        </w:rPr>
        <w:t>điểm</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không</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bảo</w:t>
      </w:r>
      <w:proofErr w:type="spellEnd"/>
      <w:r>
        <w:rPr>
          <w:color w:val="000000"/>
          <w:sz w:val="24"/>
          <w:szCs w:val="24"/>
        </w:rPr>
        <w:t xml:space="preserve"> </w:t>
      </w:r>
      <w:proofErr w:type="spellStart"/>
      <w:r>
        <w:rPr>
          <w:color w:val="000000"/>
          <w:sz w:val="24"/>
          <w:szCs w:val="24"/>
        </w:rPr>
        <w:t>đảm</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w:t>
      </w:r>
      <w:proofErr w:type="spellStart"/>
      <w:r>
        <w:rPr>
          <w:color w:val="000000"/>
          <w:sz w:val="24"/>
          <w:szCs w:val="24"/>
        </w:rPr>
        <w:t>kiện</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đã</w:t>
      </w:r>
      <w:proofErr w:type="spellEnd"/>
      <w:r>
        <w:rPr>
          <w:color w:val="000000"/>
          <w:sz w:val="24"/>
          <w:szCs w:val="24"/>
        </w:rPr>
        <w:t xml:space="preserve"> </w:t>
      </w:r>
      <w:proofErr w:type="spellStart"/>
      <w:r>
        <w:rPr>
          <w:color w:val="000000"/>
          <w:sz w:val="24"/>
          <w:szCs w:val="24"/>
        </w:rPr>
        <w:t>thỏa</w:t>
      </w:r>
      <w:proofErr w:type="spellEnd"/>
      <w:r>
        <w:rPr>
          <w:color w:val="000000"/>
          <w:sz w:val="24"/>
          <w:szCs w:val="24"/>
        </w:rPr>
        <w:t xml:space="preserve"> </w:t>
      </w:r>
      <w:proofErr w:type="spellStart"/>
      <w:r>
        <w:rPr>
          <w:color w:val="000000"/>
          <w:sz w:val="24"/>
          <w:szCs w:val="24"/>
        </w:rPr>
        <w:t>thuận</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proofErr w:type="spellStart"/>
      <w:r>
        <w:rPr>
          <w:color w:val="000000"/>
          <w:spacing w:val="-6"/>
          <w:sz w:val="24"/>
          <w:szCs w:val="24"/>
        </w:rPr>
        <w:t>Không</w:t>
      </w:r>
      <w:proofErr w:type="spellEnd"/>
      <w:r>
        <w:rPr>
          <w:color w:val="000000"/>
          <w:spacing w:val="-6"/>
          <w:sz w:val="24"/>
          <w:szCs w:val="24"/>
        </w:rPr>
        <w:t xml:space="preserve"> </w:t>
      </w:r>
      <w:proofErr w:type="spellStart"/>
      <w:r>
        <w:rPr>
          <w:color w:val="000000"/>
          <w:spacing w:val="-6"/>
          <w:sz w:val="24"/>
          <w:szCs w:val="24"/>
        </w:rPr>
        <w:t>được</w:t>
      </w:r>
      <w:proofErr w:type="spellEnd"/>
      <w:r>
        <w:rPr>
          <w:color w:val="000000"/>
          <w:spacing w:val="-6"/>
          <w:sz w:val="24"/>
          <w:szCs w:val="24"/>
        </w:rPr>
        <w:t xml:space="preserve"> </w:t>
      </w:r>
      <w:proofErr w:type="spellStart"/>
      <w:r>
        <w:rPr>
          <w:color w:val="000000"/>
          <w:spacing w:val="-6"/>
          <w:sz w:val="24"/>
          <w:szCs w:val="24"/>
        </w:rPr>
        <w:t>trả</w:t>
      </w:r>
      <w:proofErr w:type="spellEnd"/>
      <w:r>
        <w:rPr>
          <w:color w:val="000000"/>
          <w:spacing w:val="-6"/>
          <w:sz w:val="24"/>
          <w:szCs w:val="24"/>
        </w:rPr>
        <w:t xml:space="preserve"> </w:t>
      </w:r>
      <w:proofErr w:type="spellStart"/>
      <w:r>
        <w:rPr>
          <w:color w:val="000000"/>
          <w:spacing w:val="-6"/>
          <w:sz w:val="24"/>
          <w:szCs w:val="24"/>
        </w:rPr>
        <w:t>công</w:t>
      </w:r>
      <w:proofErr w:type="spellEnd"/>
      <w:r>
        <w:rPr>
          <w:color w:val="000000"/>
          <w:spacing w:val="-6"/>
          <w:sz w:val="24"/>
          <w:szCs w:val="24"/>
        </w:rPr>
        <w:t xml:space="preserve"> </w:t>
      </w:r>
      <w:proofErr w:type="spellStart"/>
      <w:r>
        <w:rPr>
          <w:color w:val="000000"/>
          <w:spacing w:val="-6"/>
          <w:sz w:val="24"/>
          <w:szCs w:val="24"/>
        </w:rPr>
        <w:t>đầy</w:t>
      </w:r>
      <w:proofErr w:type="spellEnd"/>
      <w:r>
        <w:rPr>
          <w:color w:val="000000"/>
          <w:spacing w:val="-6"/>
          <w:sz w:val="24"/>
          <w:szCs w:val="24"/>
        </w:rPr>
        <w:t xml:space="preserve"> </w:t>
      </w:r>
      <w:proofErr w:type="spellStart"/>
      <w:r>
        <w:rPr>
          <w:color w:val="000000"/>
          <w:spacing w:val="-6"/>
          <w:sz w:val="24"/>
          <w:szCs w:val="24"/>
        </w:rPr>
        <w:t>đủ</w:t>
      </w:r>
      <w:proofErr w:type="spellEnd"/>
      <w:r>
        <w:rPr>
          <w:color w:val="000000"/>
          <w:spacing w:val="-6"/>
          <w:sz w:val="24"/>
          <w:szCs w:val="24"/>
        </w:rPr>
        <w:t xml:space="preserve"> </w:t>
      </w:r>
      <w:proofErr w:type="spellStart"/>
      <w:r>
        <w:rPr>
          <w:color w:val="000000"/>
          <w:spacing w:val="-6"/>
          <w:sz w:val="24"/>
          <w:szCs w:val="24"/>
        </w:rPr>
        <w:t>hoặc</w:t>
      </w:r>
      <w:proofErr w:type="spellEnd"/>
      <w:r>
        <w:rPr>
          <w:color w:val="000000"/>
          <w:spacing w:val="-6"/>
          <w:sz w:val="24"/>
          <w:szCs w:val="24"/>
        </w:rPr>
        <w:t xml:space="preserve"> </w:t>
      </w:r>
      <w:proofErr w:type="spellStart"/>
      <w:r>
        <w:rPr>
          <w:color w:val="000000"/>
          <w:spacing w:val="-6"/>
          <w:sz w:val="24"/>
          <w:szCs w:val="24"/>
        </w:rPr>
        <w:t>trả</w:t>
      </w:r>
      <w:proofErr w:type="spellEnd"/>
      <w:r>
        <w:rPr>
          <w:color w:val="000000"/>
          <w:spacing w:val="-6"/>
          <w:sz w:val="24"/>
          <w:szCs w:val="24"/>
        </w:rPr>
        <w:t xml:space="preserve"> </w:t>
      </w:r>
      <w:proofErr w:type="spellStart"/>
      <w:r>
        <w:rPr>
          <w:color w:val="000000"/>
          <w:spacing w:val="-6"/>
          <w:sz w:val="24"/>
          <w:szCs w:val="24"/>
        </w:rPr>
        <w:t>công</w:t>
      </w:r>
      <w:proofErr w:type="spellEnd"/>
      <w:r>
        <w:rPr>
          <w:color w:val="000000"/>
          <w:spacing w:val="-6"/>
          <w:sz w:val="24"/>
          <w:szCs w:val="24"/>
        </w:rPr>
        <w:t xml:space="preserve"> </w:t>
      </w:r>
      <w:proofErr w:type="spellStart"/>
      <w:r>
        <w:rPr>
          <w:color w:val="000000"/>
          <w:spacing w:val="-6"/>
          <w:sz w:val="24"/>
          <w:szCs w:val="24"/>
        </w:rPr>
        <w:t>không</w:t>
      </w:r>
      <w:proofErr w:type="spellEnd"/>
      <w:r>
        <w:rPr>
          <w:color w:val="000000"/>
          <w:spacing w:val="-6"/>
          <w:sz w:val="24"/>
          <w:szCs w:val="24"/>
        </w:rPr>
        <w:t xml:space="preserve"> </w:t>
      </w:r>
      <w:proofErr w:type="spellStart"/>
      <w:r>
        <w:rPr>
          <w:color w:val="000000"/>
          <w:spacing w:val="-6"/>
          <w:sz w:val="24"/>
          <w:szCs w:val="24"/>
        </w:rPr>
        <w:t>đúng</w:t>
      </w:r>
      <w:proofErr w:type="spellEnd"/>
      <w:r>
        <w:rPr>
          <w:color w:val="000000"/>
          <w:spacing w:val="-6"/>
          <w:sz w:val="24"/>
          <w:szCs w:val="24"/>
        </w:rPr>
        <w:t xml:space="preserve"> </w:t>
      </w:r>
      <w:proofErr w:type="spellStart"/>
      <w:r>
        <w:rPr>
          <w:color w:val="000000"/>
          <w:spacing w:val="-6"/>
          <w:sz w:val="24"/>
          <w:szCs w:val="24"/>
        </w:rPr>
        <w:t>thời</w:t>
      </w:r>
      <w:proofErr w:type="spellEnd"/>
      <w:r>
        <w:rPr>
          <w:color w:val="000000"/>
          <w:spacing w:val="-6"/>
          <w:sz w:val="24"/>
          <w:szCs w:val="24"/>
        </w:rPr>
        <w:t xml:space="preserve"> </w:t>
      </w:r>
      <w:proofErr w:type="spellStart"/>
      <w:r>
        <w:rPr>
          <w:color w:val="000000"/>
          <w:spacing w:val="-6"/>
          <w:sz w:val="24"/>
          <w:szCs w:val="24"/>
        </w:rPr>
        <w:t>hạn</w:t>
      </w:r>
      <w:proofErr w:type="spellEnd"/>
      <w:r>
        <w:rPr>
          <w:color w:val="000000"/>
          <w:spacing w:val="-6"/>
          <w:sz w:val="24"/>
          <w:szCs w:val="24"/>
        </w:rPr>
        <w:t xml:space="preserve"> </w:t>
      </w:r>
      <w:proofErr w:type="spellStart"/>
      <w:r>
        <w:rPr>
          <w:color w:val="000000"/>
          <w:spacing w:val="-6"/>
          <w:sz w:val="24"/>
          <w:szCs w:val="24"/>
        </w:rPr>
        <w:t>đã</w:t>
      </w:r>
      <w:proofErr w:type="spellEnd"/>
      <w:r>
        <w:rPr>
          <w:color w:val="000000"/>
          <w:spacing w:val="-6"/>
          <w:sz w:val="24"/>
          <w:szCs w:val="24"/>
        </w:rPr>
        <w:t xml:space="preserve"> </w:t>
      </w:r>
      <w:proofErr w:type="spellStart"/>
      <w:r>
        <w:rPr>
          <w:color w:val="000000"/>
          <w:spacing w:val="-6"/>
          <w:sz w:val="24"/>
          <w:szCs w:val="24"/>
        </w:rPr>
        <w:t>thoả</w:t>
      </w:r>
      <w:proofErr w:type="spellEnd"/>
      <w:r>
        <w:rPr>
          <w:color w:val="000000"/>
          <w:spacing w:val="-6"/>
          <w:sz w:val="24"/>
          <w:szCs w:val="24"/>
        </w:rPr>
        <w:t xml:space="preserve"> </w:t>
      </w:r>
      <w:proofErr w:type="spellStart"/>
      <w:r>
        <w:rPr>
          <w:color w:val="000000"/>
          <w:spacing w:val="-6"/>
          <w:sz w:val="24"/>
          <w:szCs w:val="24"/>
        </w:rPr>
        <w:t>thuận</w:t>
      </w:r>
      <w:proofErr w:type="spellEnd"/>
      <w:r>
        <w:rPr>
          <w:color w:val="000000"/>
          <w:spacing w:val="-6"/>
          <w:sz w:val="24"/>
          <w:szCs w:val="24"/>
        </w:rPr>
        <w:t xml:space="preserve"> </w:t>
      </w:r>
      <w:proofErr w:type="spellStart"/>
      <w:r>
        <w:rPr>
          <w:color w:val="000000"/>
          <w:spacing w:val="-6"/>
          <w:sz w:val="24"/>
          <w:szCs w:val="24"/>
        </w:rPr>
        <w:t>trong</w:t>
      </w:r>
      <w:proofErr w:type="spellEnd"/>
      <w:r>
        <w:rPr>
          <w:color w:val="000000"/>
          <w:spacing w:val="-6"/>
          <w:sz w:val="24"/>
          <w:szCs w:val="24"/>
        </w:rPr>
        <w:t xml:space="preserve"> </w:t>
      </w:r>
      <w:proofErr w:type="spellStart"/>
      <w:r>
        <w:rPr>
          <w:color w:val="000000"/>
          <w:spacing w:val="-6"/>
          <w:sz w:val="24"/>
          <w:szCs w:val="24"/>
        </w:rPr>
        <w:t>hợp</w:t>
      </w:r>
      <w:proofErr w:type="spellEnd"/>
      <w:r>
        <w:rPr>
          <w:color w:val="000000"/>
          <w:spacing w:val="-6"/>
          <w:sz w:val="24"/>
          <w:szCs w:val="24"/>
        </w:rPr>
        <w:t xml:space="preserve"> </w:t>
      </w:r>
      <w:proofErr w:type="spellStart"/>
      <w:r>
        <w:rPr>
          <w:color w:val="000000"/>
          <w:spacing w:val="-6"/>
          <w:sz w:val="24"/>
          <w:szCs w:val="24"/>
        </w:rPr>
        <w:t>đồng</w:t>
      </w:r>
      <w:proofErr w:type="spellEnd"/>
      <w:r>
        <w:rPr>
          <w:color w:val="000000"/>
          <w:spacing w:val="-6"/>
          <w:sz w:val="24"/>
          <w:szCs w:val="24"/>
        </w:rPr>
        <w:t>.</w:t>
      </w:r>
    </w:p>
    <w:p w14:paraId="24E2BF42" w14:textId="77777777" w:rsidR="00771B1B" w:rsidRDefault="00771B1B">
      <w:pPr>
        <w:numPr>
          <w:ilvl w:val="0"/>
          <w:numId w:val="4"/>
        </w:numPr>
        <w:spacing w:beforeLines="50" w:before="120" w:afterLines="50" w:after="120" w:line="312" w:lineRule="auto"/>
        <w:rPr>
          <w:color w:val="000000"/>
          <w:sz w:val="24"/>
          <w:szCs w:val="24"/>
        </w:rPr>
      </w:pPr>
      <w:proofErr w:type="spellStart"/>
      <w:r>
        <w:rPr>
          <w:color w:val="000000"/>
          <w:sz w:val="24"/>
          <w:szCs w:val="24"/>
        </w:rPr>
        <w:t>Bị</w:t>
      </w:r>
      <w:proofErr w:type="spellEnd"/>
      <w:r>
        <w:rPr>
          <w:color w:val="000000"/>
          <w:sz w:val="24"/>
          <w:szCs w:val="24"/>
        </w:rPr>
        <w:t xml:space="preserve"> </w:t>
      </w:r>
      <w:proofErr w:type="spellStart"/>
      <w:r>
        <w:rPr>
          <w:color w:val="000000"/>
          <w:sz w:val="24"/>
          <w:szCs w:val="24"/>
        </w:rPr>
        <w:t>ngược</w:t>
      </w:r>
      <w:proofErr w:type="spellEnd"/>
      <w:r>
        <w:rPr>
          <w:color w:val="000000"/>
          <w:sz w:val="24"/>
          <w:szCs w:val="24"/>
        </w:rPr>
        <w:t xml:space="preserve"> </w:t>
      </w:r>
      <w:proofErr w:type="spellStart"/>
      <w:r>
        <w:rPr>
          <w:color w:val="000000"/>
          <w:sz w:val="24"/>
          <w:szCs w:val="24"/>
        </w:rPr>
        <w:t>đãi</w:t>
      </w:r>
      <w:proofErr w:type="spellEnd"/>
      <w:r>
        <w:rPr>
          <w:color w:val="000000"/>
          <w:sz w:val="24"/>
          <w:szCs w:val="24"/>
        </w:rPr>
        <w:t xml:space="preserve">, </w:t>
      </w:r>
      <w:proofErr w:type="spellStart"/>
      <w:r>
        <w:rPr>
          <w:color w:val="000000"/>
          <w:sz w:val="24"/>
          <w:szCs w:val="24"/>
        </w:rPr>
        <w:t>bị</w:t>
      </w:r>
      <w:proofErr w:type="spellEnd"/>
      <w:r>
        <w:rPr>
          <w:color w:val="000000"/>
          <w:sz w:val="24"/>
          <w:szCs w:val="24"/>
        </w:rPr>
        <w:t xml:space="preserve"> </w:t>
      </w:r>
      <w:proofErr w:type="spellStart"/>
      <w:r>
        <w:rPr>
          <w:color w:val="000000"/>
          <w:sz w:val="24"/>
          <w:szCs w:val="24"/>
        </w:rPr>
        <w:t>cưỡng</w:t>
      </w:r>
      <w:proofErr w:type="spellEnd"/>
      <w:r>
        <w:rPr>
          <w:color w:val="000000"/>
          <w:sz w:val="24"/>
          <w:szCs w:val="24"/>
        </w:rPr>
        <w:t xml:space="preserve"> </w:t>
      </w:r>
      <w:proofErr w:type="spellStart"/>
      <w:r>
        <w:rPr>
          <w:color w:val="000000"/>
          <w:sz w:val="24"/>
          <w:szCs w:val="24"/>
        </w:rPr>
        <w:t>bức</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w:t>
      </w:r>
    </w:p>
    <w:p w14:paraId="29D02025" w14:textId="77777777" w:rsidR="00771B1B" w:rsidRDefault="00771B1B">
      <w:pPr>
        <w:numPr>
          <w:ilvl w:val="0"/>
          <w:numId w:val="4"/>
        </w:numPr>
        <w:spacing w:beforeLines="50" w:before="120" w:afterLines="50" w:after="120" w:line="312" w:lineRule="auto"/>
        <w:rPr>
          <w:color w:val="000000"/>
          <w:sz w:val="24"/>
          <w:szCs w:val="24"/>
        </w:rPr>
      </w:pPr>
      <w:proofErr w:type="spellStart"/>
      <w:r>
        <w:rPr>
          <w:color w:val="000000"/>
          <w:sz w:val="24"/>
          <w:szCs w:val="24"/>
        </w:rPr>
        <w:t>Bản</w:t>
      </w:r>
      <w:proofErr w:type="spellEnd"/>
      <w:r>
        <w:rPr>
          <w:color w:val="000000"/>
          <w:sz w:val="24"/>
          <w:szCs w:val="24"/>
        </w:rPr>
        <w:t xml:space="preserve"> </w:t>
      </w:r>
      <w:proofErr w:type="spellStart"/>
      <w:r>
        <w:rPr>
          <w:color w:val="000000"/>
          <w:sz w:val="24"/>
          <w:szCs w:val="24"/>
        </w:rPr>
        <w:t>thân</w:t>
      </w:r>
      <w:proofErr w:type="spellEnd"/>
      <w:r>
        <w:rPr>
          <w:color w:val="000000"/>
          <w:sz w:val="24"/>
          <w:szCs w:val="24"/>
        </w:rPr>
        <w:t xml:space="preserve"> </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gia</w:t>
      </w:r>
      <w:proofErr w:type="spellEnd"/>
      <w:r>
        <w:rPr>
          <w:color w:val="000000"/>
          <w:sz w:val="24"/>
          <w:szCs w:val="24"/>
        </w:rPr>
        <w:t xml:space="preserve"> </w:t>
      </w:r>
      <w:proofErr w:type="spellStart"/>
      <w:r>
        <w:rPr>
          <w:color w:val="000000"/>
          <w:sz w:val="24"/>
          <w:szCs w:val="24"/>
        </w:rPr>
        <w:t>đình</w:t>
      </w:r>
      <w:proofErr w:type="spellEnd"/>
      <w:r>
        <w:rPr>
          <w:color w:val="000000"/>
          <w:sz w:val="24"/>
          <w:szCs w:val="24"/>
        </w:rPr>
        <w:t xml:space="preserve"> </w:t>
      </w:r>
      <w:proofErr w:type="spellStart"/>
      <w:r>
        <w:rPr>
          <w:color w:val="000000"/>
          <w:sz w:val="24"/>
          <w:szCs w:val="24"/>
        </w:rPr>
        <w:t>thật</w:t>
      </w:r>
      <w:proofErr w:type="spellEnd"/>
      <w:r>
        <w:rPr>
          <w:color w:val="000000"/>
          <w:sz w:val="24"/>
          <w:szCs w:val="24"/>
        </w:rPr>
        <w:t xml:space="preserve"> </w:t>
      </w:r>
      <w:proofErr w:type="spellStart"/>
      <w:r>
        <w:rPr>
          <w:color w:val="000000"/>
          <w:sz w:val="24"/>
          <w:szCs w:val="24"/>
        </w:rPr>
        <w:t>sự</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hoàn</w:t>
      </w:r>
      <w:proofErr w:type="spellEnd"/>
      <w:r>
        <w:rPr>
          <w:color w:val="000000"/>
          <w:sz w:val="24"/>
          <w:szCs w:val="24"/>
        </w:rPr>
        <w:t xml:space="preserve"> </w:t>
      </w:r>
      <w:proofErr w:type="spellStart"/>
      <w:r>
        <w:rPr>
          <w:color w:val="000000"/>
          <w:sz w:val="24"/>
          <w:szCs w:val="24"/>
        </w:rPr>
        <w:t>cảnh</w:t>
      </w:r>
      <w:proofErr w:type="spellEnd"/>
      <w:r>
        <w:rPr>
          <w:color w:val="000000"/>
          <w:sz w:val="24"/>
          <w:szCs w:val="24"/>
        </w:rPr>
        <w:t xml:space="preserve"> </w:t>
      </w:r>
      <w:proofErr w:type="spellStart"/>
      <w:r>
        <w:rPr>
          <w:color w:val="000000"/>
          <w:sz w:val="24"/>
          <w:szCs w:val="24"/>
        </w:rPr>
        <w:t>khó</w:t>
      </w:r>
      <w:proofErr w:type="spellEnd"/>
      <w:r>
        <w:rPr>
          <w:color w:val="000000"/>
          <w:sz w:val="24"/>
          <w:szCs w:val="24"/>
        </w:rPr>
        <w:t xml:space="preserve"> </w:t>
      </w:r>
      <w:proofErr w:type="spellStart"/>
      <w:r>
        <w:rPr>
          <w:color w:val="000000"/>
          <w:sz w:val="24"/>
          <w:szCs w:val="24"/>
        </w:rPr>
        <w:t>khăn</w:t>
      </w:r>
      <w:proofErr w:type="spellEnd"/>
      <w:r>
        <w:rPr>
          <w:color w:val="000000"/>
          <w:sz w:val="24"/>
          <w:szCs w:val="24"/>
        </w:rPr>
        <w:t xml:space="preserve"> </w:t>
      </w:r>
      <w:proofErr w:type="spellStart"/>
      <w:r>
        <w:rPr>
          <w:color w:val="000000"/>
          <w:sz w:val="24"/>
          <w:szCs w:val="24"/>
        </w:rPr>
        <w:t>không</w:t>
      </w:r>
      <w:proofErr w:type="spellEnd"/>
      <w:r>
        <w:rPr>
          <w:color w:val="000000"/>
          <w:sz w:val="24"/>
          <w:szCs w:val="24"/>
        </w:rPr>
        <w:t xml:space="preserve"> </w:t>
      </w:r>
      <w:proofErr w:type="spellStart"/>
      <w:r>
        <w:rPr>
          <w:color w:val="000000"/>
          <w:sz w:val="24"/>
          <w:szCs w:val="24"/>
        </w:rPr>
        <w:t>thể</w:t>
      </w:r>
      <w:proofErr w:type="spellEnd"/>
      <w:r>
        <w:rPr>
          <w:color w:val="000000"/>
          <w:sz w:val="24"/>
          <w:szCs w:val="24"/>
        </w:rPr>
        <w:t xml:space="preserve"> </w:t>
      </w:r>
      <w:proofErr w:type="spellStart"/>
      <w:r>
        <w:rPr>
          <w:color w:val="000000"/>
          <w:sz w:val="24"/>
          <w:szCs w:val="24"/>
        </w:rPr>
        <w:t>tiếp</w:t>
      </w:r>
      <w:proofErr w:type="spellEnd"/>
      <w:r>
        <w:rPr>
          <w:color w:val="000000"/>
          <w:sz w:val="24"/>
          <w:szCs w:val="24"/>
        </w:rPr>
        <w:t xml:space="preserve"> </w:t>
      </w:r>
      <w:proofErr w:type="spellStart"/>
      <w:r>
        <w:rPr>
          <w:color w:val="000000"/>
          <w:sz w:val="24"/>
          <w:szCs w:val="24"/>
        </w:rPr>
        <w:t>tục</w:t>
      </w:r>
      <w:proofErr w:type="spellEnd"/>
      <w:r>
        <w:rPr>
          <w:color w:val="000000"/>
          <w:sz w:val="24"/>
          <w:szCs w:val="24"/>
        </w:rPr>
        <w:t xml:space="preserve"> </w:t>
      </w:r>
      <w:proofErr w:type="spellStart"/>
      <w:r>
        <w:rPr>
          <w:color w:val="000000"/>
          <w:sz w:val="24"/>
          <w:szCs w:val="24"/>
        </w:rPr>
        <w:t>thực</w:t>
      </w:r>
      <w:proofErr w:type="spellEnd"/>
      <w:r>
        <w:rPr>
          <w:color w:val="000000"/>
          <w:sz w:val="24"/>
          <w:szCs w:val="24"/>
        </w:rPr>
        <w:t xml:space="preserve"> </w:t>
      </w:r>
      <w:proofErr w:type="spellStart"/>
      <w:r>
        <w:rPr>
          <w:color w:val="000000"/>
          <w:sz w:val="24"/>
          <w:szCs w:val="24"/>
        </w:rPr>
        <w:t>hiện</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w:t>
      </w:r>
    </w:p>
    <w:p w14:paraId="306DE4C3" w14:textId="77777777" w:rsidR="00771B1B" w:rsidRDefault="00771B1B">
      <w:pPr>
        <w:numPr>
          <w:ilvl w:val="0"/>
          <w:numId w:val="4"/>
        </w:numPr>
        <w:spacing w:beforeLines="50" w:before="120" w:afterLines="50" w:after="120" w:line="312" w:lineRule="auto"/>
        <w:rPr>
          <w:color w:val="000000"/>
          <w:sz w:val="24"/>
          <w:szCs w:val="24"/>
        </w:rPr>
      </w:pP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bầu</w:t>
      </w:r>
      <w:proofErr w:type="spellEnd"/>
      <w:r>
        <w:rPr>
          <w:color w:val="000000"/>
          <w:sz w:val="24"/>
          <w:szCs w:val="24"/>
        </w:rPr>
        <w:t xml:space="preserve"> </w:t>
      </w:r>
      <w:proofErr w:type="spellStart"/>
      <w:r>
        <w:rPr>
          <w:color w:val="000000"/>
          <w:sz w:val="24"/>
          <w:szCs w:val="24"/>
        </w:rPr>
        <w:t>làm</w:t>
      </w:r>
      <w:proofErr w:type="spellEnd"/>
      <w:r>
        <w:rPr>
          <w:color w:val="000000"/>
          <w:sz w:val="24"/>
          <w:szCs w:val="24"/>
        </w:rPr>
        <w:t xml:space="preserve"> </w:t>
      </w:r>
      <w:proofErr w:type="spellStart"/>
      <w:r>
        <w:rPr>
          <w:color w:val="000000"/>
          <w:sz w:val="24"/>
          <w:szCs w:val="24"/>
        </w:rPr>
        <w:t>nhiệm</w:t>
      </w:r>
      <w:proofErr w:type="spellEnd"/>
      <w:r>
        <w:rPr>
          <w:color w:val="000000"/>
          <w:sz w:val="24"/>
          <w:szCs w:val="24"/>
        </w:rPr>
        <w:t xml:space="preserve"> </w:t>
      </w:r>
      <w:proofErr w:type="spellStart"/>
      <w:r>
        <w:rPr>
          <w:color w:val="000000"/>
          <w:sz w:val="24"/>
          <w:szCs w:val="24"/>
        </w:rPr>
        <w:t>vụ</w:t>
      </w:r>
      <w:proofErr w:type="spellEnd"/>
      <w:r>
        <w:rPr>
          <w:color w:val="000000"/>
          <w:sz w:val="24"/>
          <w:szCs w:val="24"/>
        </w:rPr>
        <w:t xml:space="preserve"> </w:t>
      </w:r>
      <w:proofErr w:type="spellStart"/>
      <w:r>
        <w:rPr>
          <w:color w:val="000000"/>
          <w:sz w:val="24"/>
          <w:szCs w:val="24"/>
        </w:rPr>
        <w:t>chuyên</w:t>
      </w:r>
      <w:proofErr w:type="spellEnd"/>
      <w:r>
        <w:rPr>
          <w:color w:val="000000"/>
          <w:sz w:val="24"/>
          <w:szCs w:val="24"/>
        </w:rPr>
        <w:t xml:space="preserve"> </w:t>
      </w:r>
      <w:proofErr w:type="spellStart"/>
      <w:r>
        <w:rPr>
          <w:color w:val="000000"/>
          <w:sz w:val="24"/>
          <w:szCs w:val="24"/>
        </w:rPr>
        <w:t>trách</w:t>
      </w:r>
      <w:proofErr w:type="spellEnd"/>
      <w:r>
        <w:rPr>
          <w:color w:val="000000"/>
          <w:sz w:val="24"/>
          <w:szCs w:val="24"/>
        </w:rPr>
        <w:t xml:space="preserve"> ở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cơ</w:t>
      </w:r>
      <w:proofErr w:type="spellEnd"/>
      <w:r>
        <w:rPr>
          <w:color w:val="000000"/>
          <w:sz w:val="24"/>
          <w:szCs w:val="24"/>
        </w:rPr>
        <w:t xml:space="preserve"> </w:t>
      </w:r>
      <w:proofErr w:type="spellStart"/>
      <w:r>
        <w:rPr>
          <w:color w:val="000000"/>
          <w:sz w:val="24"/>
          <w:szCs w:val="24"/>
        </w:rPr>
        <w:t>quan</w:t>
      </w:r>
      <w:proofErr w:type="spellEnd"/>
      <w:r>
        <w:rPr>
          <w:color w:val="000000"/>
          <w:sz w:val="24"/>
          <w:szCs w:val="24"/>
        </w:rPr>
        <w:t xml:space="preserve"> </w:t>
      </w:r>
      <w:proofErr w:type="spellStart"/>
      <w:r>
        <w:rPr>
          <w:color w:val="000000"/>
          <w:sz w:val="24"/>
          <w:szCs w:val="24"/>
        </w:rPr>
        <w:t>dân</w:t>
      </w:r>
      <w:proofErr w:type="spellEnd"/>
      <w:r>
        <w:rPr>
          <w:color w:val="000000"/>
          <w:sz w:val="24"/>
          <w:szCs w:val="24"/>
        </w:rPr>
        <w:t xml:space="preserve"> </w:t>
      </w:r>
      <w:proofErr w:type="spellStart"/>
      <w:r>
        <w:rPr>
          <w:color w:val="000000"/>
          <w:sz w:val="24"/>
          <w:szCs w:val="24"/>
        </w:rPr>
        <w:t>cử</w:t>
      </w:r>
      <w:proofErr w:type="spellEnd"/>
      <w:r>
        <w:rPr>
          <w:color w:val="000000"/>
          <w:sz w:val="24"/>
          <w:szCs w:val="24"/>
        </w:rPr>
        <w:t xml:space="preserve"> </w:t>
      </w:r>
      <w:proofErr w:type="spellStart"/>
      <w:r>
        <w:rPr>
          <w:color w:val="000000"/>
          <w:sz w:val="24"/>
          <w:szCs w:val="24"/>
        </w:rPr>
        <w:t>hoặc</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bổ</w:t>
      </w:r>
      <w:proofErr w:type="spellEnd"/>
      <w:r>
        <w:rPr>
          <w:color w:val="000000"/>
          <w:sz w:val="24"/>
          <w:szCs w:val="24"/>
        </w:rPr>
        <w:t xml:space="preserve"> </w:t>
      </w:r>
      <w:proofErr w:type="spellStart"/>
      <w:r>
        <w:rPr>
          <w:color w:val="000000"/>
          <w:sz w:val="24"/>
          <w:szCs w:val="24"/>
        </w:rPr>
        <w:t>nhiệm</w:t>
      </w:r>
      <w:proofErr w:type="spellEnd"/>
      <w:r>
        <w:rPr>
          <w:color w:val="000000"/>
          <w:sz w:val="24"/>
          <w:szCs w:val="24"/>
        </w:rPr>
        <w:t xml:space="preserve"> </w:t>
      </w:r>
      <w:proofErr w:type="spellStart"/>
      <w:r>
        <w:rPr>
          <w:color w:val="000000"/>
          <w:sz w:val="24"/>
          <w:szCs w:val="24"/>
        </w:rPr>
        <w:t>giữ</w:t>
      </w:r>
      <w:proofErr w:type="spellEnd"/>
      <w:r>
        <w:rPr>
          <w:color w:val="000000"/>
          <w:sz w:val="24"/>
          <w:szCs w:val="24"/>
        </w:rPr>
        <w:t xml:space="preserve"> </w:t>
      </w:r>
      <w:proofErr w:type="spellStart"/>
      <w:r>
        <w:rPr>
          <w:color w:val="000000"/>
          <w:sz w:val="24"/>
          <w:szCs w:val="24"/>
        </w:rPr>
        <w:t>chức</w:t>
      </w:r>
      <w:proofErr w:type="spellEnd"/>
      <w:r>
        <w:rPr>
          <w:color w:val="000000"/>
          <w:sz w:val="24"/>
          <w:szCs w:val="24"/>
        </w:rPr>
        <w:t xml:space="preserve"> </w:t>
      </w:r>
      <w:proofErr w:type="spellStart"/>
      <w:r>
        <w:rPr>
          <w:color w:val="000000"/>
          <w:sz w:val="24"/>
          <w:szCs w:val="24"/>
        </w:rPr>
        <w:t>vụ</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bộ</w:t>
      </w:r>
      <w:proofErr w:type="spellEnd"/>
      <w:r>
        <w:rPr>
          <w:color w:val="000000"/>
          <w:sz w:val="24"/>
          <w:szCs w:val="24"/>
        </w:rPr>
        <w:t xml:space="preserve"> </w:t>
      </w:r>
      <w:proofErr w:type="spellStart"/>
      <w:r>
        <w:rPr>
          <w:color w:val="000000"/>
          <w:sz w:val="24"/>
          <w:szCs w:val="24"/>
        </w:rPr>
        <w:t>máy</w:t>
      </w:r>
      <w:proofErr w:type="spellEnd"/>
      <w:r>
        <w:rPr>
          <w:color w:val="000000"/>
          <w:sz w:val="24"/>
          <w:szCs w:val="24"/>
        </w:rPr>
        <w:t xml:space="preserve"> </w:t>
      </w:r>
      <w:proofErr w:type="spellStart"/>
      <w:r>
        <w:rPr>
          <w:color w:val="000000"/>
          <w:sz w:val="24"/>
          <w:szCs w:val="24"/>
        </w:rPr>
        <w:t>Nhà</w:t>
      </w:r>
      <w:proofErr w:type="spellEnd"/>
      <w:r>
        <w:rPr>
          <w:color w:val="000000"/>
          <w:sz w:val="24"/>
          <w:szCs w:val="24"/>
        </w:rPr>
        <w:t xml:space="preserve"> </w:t>
      </w:r>
      <w:proofErr w:type="spellStart"/>
      <w:r>
        <w:rPr>
          <w:color w:val="000000"/>
          <w:sz w:val="24"/>
          <w:szCs w:val="24"/>
        </w:rPr>
        <w:t>nước</w:t>
      </w:r>
      <w:proofErr w:type="spellEnd"/>
      <w:r>
        <w:rPr>
          <w:color w:val="000000"/>
          <w:sz w:val="24"/>
          <w:szCs w:val="24"/>
        </w:rPr>
        <w:t>.</w:t>
      </w:r>
    </w:p>
    <w:p w14:paraId="02EDE4F6" w14:textId="77777777" w:rsidR="00771B1B" w:rsidRDefault="00771B1B">
      <w:pPr>
        <w:numPr>
          <w:ilvl w:val="0"/>
          <w:numId w:val="4"/>
        </w:numPr>
        <w:spacing w:beforeLines="50" w:before="120" w:afterLines="50" w:after="120" w:line="312" w:lineRule="auto"/>
        <w:rPr>
          <w:color w:val="000000"/>
          <w:sz w:val="24"/>
          <w:szCs w:val="24"/>
        </w:rPr>
      </w:pP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nữ</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thai</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nghỉ</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chỉ</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thầy</w:t>
      </w:r>
      <w:proofErr w:type="spellEnd"/>
      <w:r>
        <w:rPr>
          <w:color w:val="000000"/>
          <w:sz w:val="24"/>
          <w:szCs w:val="24"/>
        </w:rPr>
        <w:t xml:space="preserve"> </w:t>
      </w:r>
      <w:proofErr w:type="spellStart"/>
      <w:r>
        <w:rPr>
          <w:color w:val="000000"/>
          <w:sz w:val="24"/>
          <w:szCs w:val="24"/>
        </w:rPr>
        <w:t>thuốc</w:t>
      </w:r>
      <w:proofErr w:type="spellEnd"/>
      <w:r>
        <w:rPr>
          <w:color w:val="000000"/>
          <w:sz w:val="24"/>
          <w:szCs w:val="24"/>
        </w:rPr>
        <w:t>.</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proofErr w:type="spellStart"/>
      <w:r>
        <w:rPr>
          <w:color w:val="000000"/>
          <w:spacing w:val="-4"/>
          <w:sz w:val="24"/>
          <w:szCs w:val="24"/>
        </w:rPr>
        <w:t>Người</w:t>
      </w:r>
      <w:proofErr w:type="spellEnd"/>
      <w:r>
        <w:rPr>
          <w:color w:val="000000"/>
          <w:spacing w:val="-4"/>
          <w:sz w:val="24"/>
          <w:szCs w:val="24"/>
        </w:rPr>
        <w:t xml:space="preserve"> lao </w:t>
      </w:r>
      <w:proofErr w:type="spellStart"/>
      <w:r>
        <w:rPr>
          <w:color w:val="000000"/>
          <w:spacing w:val="-4"/>
          <w:sz w:val="24"/>
          <w:szCs w:val="24"/>
        </w:rPr>
        <w:t>động</w:t>
      </w:r>
      <w:proofErr w:type="spellEnd"/>
      <w:r>
        <w:rPr>
          <w:color w:val="000000"/>
          <w:spacing w:val="-4"/>
          <w:sz w:val="24"/>
          <w:szCs w:val="24"/>
        </w:rPr>
        <w:t xml:space="preserve"> </w:t>
      </w:r>
      <w:proofErr w:type="spellStart"/>
      <w:r>
        <w:rPr>
          <w:color w:val="000000"/>
          <w:spacing w:val="-4"/>
          <w:sz w:val="24"/>
          <w:szCs w:val="24"/>
        </w:rPr>
        <w:t>bị</w:t>
      </w:r>
      <w:proofErr w:type="spellEnd"/>
      <w:r>
        <w:rPr>
          <w:color w:val="000000"/>
          <w:spacing w:val="-4"/>
          <w:sz w:val="24"/>
          <w:szCs w:val="24"/>
        </w:rPr>
        <w:t xml:space="preserve"> </w:t>
      </w:r>
      <w:proofErr w:type="spellStart"/>
      <w:r>
        <w:rPr>
          <w:color w:val="000000"/>
          <w:spacing w:val="-4"/>
          <w:sz w:val="24"/>
          <w:szCs w:val="24"/>
        </w:rPr>
        <w:t>ốm</w:t>
      </w:r>
      <w:proofErr w:type="spellEnd"/>
      <w:r>
        <w:rPr>
          <w:color w:val="000000"/>
          <w:spacing w:val="-4"/>
          <w:sz w:val="24"/>
          <w:szCs w:val="24"/>
        </w:rPr>
        <w:t xml:space="preserve"> </w:t>
      </w:r>
      <w:proofErr w:type="spellStart"/>
      <w:r>
        <w:rPr>
          <w:color w:val="000000"/>
          <w:spacing w:val="-4"/>
          <w:sz w:val="24"/>
          <w:szCs w:val="24"/>
        </w:rPr>
        <w:t>đau</w:t>
      </w:r>
      <w:proofErr w:type="spellEnd"/>
      <w:r>
        <w:rPr>
          <w:color w:val="000000"/>
          <w:spacing w:val="-4"/>
          <w:sz w:val="24"/>
          <w:szCs w:val="24"/>
        </w:rPr>
        <w:t xml:space="preserve">, tai </w:t>
      </w:r>
      <w:proofErr w:type="spellStart"/>
      <w:r>
        <w:rPr>
          <w:color w:val="000000"/>
          <w:spacing w:val="-4"/>
          <w:sz w:val="24"/>
          <w:szCs w:val="24"/>
        </w:rPr>
        <w:t>nạn</w:t>
      </w:r>
      <w:proofErr w:type="spellEnd"/>
      <w:r>
        <w:rPr>
          <w:color w:val="000000"/>
          <w:spacing w:val="-4"/>
          <w:sz w:val="24"/>
          <w:szCs w:val="24"/>
        </w:rPr>
        <w:t xml:space="preserve"> </w:t>
      </w:r>
      <w:proofErr w:type="spellStart"/>
      <w:r>
        <w:rPr>
          <w:color w:val="000000"/>
          <w:spacing w:val="-4"/>
          <w:sz w:val="24"/>
          <w:szCs w:val="24"/>
        </w:rPr>
        <w:t>đã</w:t>
      </w:r>
      <w:proofErr w:type="spellEnd"/>
      <w:r>
        <w:rPr>
          <w:color w:val="000000"/>
          <w:spacing w:val="-4"/>
          <w:sz w:val="24"/>
          <w:szCs w:val="24"/>
        </w:rPr>
        <w:t xml:space="preserve"> </w:t>
      </w:r>
      <w:proofErr w:type="spellStart"/>
      <w:r>
        <w:rPr>
          <w:color w:val="000000"/>
          <w:spacing w:val="-4"/>
          <w:sz w:val="24"/>
          <w:szCs w:val="24"/>
        </w:rPr>
        <w:t>điều</w:t>
      </w:r>
      <w:proofErr w:type="spellEnd"/>
      <w:r>
        <w:rPr>
          <w:color w:val="000000"/>
          <w:spacing w:val="-4"/>
          <w:sz w:val="24"/>
          <w:szCs w:val="24"/>
        </w:rPr>
        <w:t xml:space="preserve"> </w:t>
      </w:r>
      <w:proofErr w:type="spellStart"/>
      <w:r>
        <w:rPr>
          <w:color w:val="000000"/>
          <w:spacing w:val="-4"/>
          <w:sz w:val="24"/>
          <w:szCs w:val="24"/>
        </w:rPr>
        <w:t>trị</w:t>
      </w:r>
      <w:proofErr w:type="spellEnd"/>
      <w:r>
        <w:rPr>
          <w:color w:val="000000"/>
          <w:spacing w:val="-4"/>
          <w:sz w:val="24"/>
          <w:szCs w:val="24"/>
        </w:rPr>
        <w:t xml:space="preserve"> 03 </w:t>
      </w:r>
      <w:proofErr w:type="spellStart"/>
      <w:r>
        <w:rPr>
          <w:color w:val="000000"/>
          <w:spacing w:val="-4"/>
          <w:sz w:val="24"/>
          <w:szCs w:val="24"/>
        </w:rPr>
        <w:t>tháng</w:t>
      </w:r>
      <w:proofErr w:type="spellEnd"/>
      <w:r>
        <w:rPr>
          <w:color w:val="000000"/>
          <w:spacing w:val="-4"/>
          <w:sz w:val="24"/>
          <w:szCs w:val="24"/>
        </w:rPr>
        <w:t xml:space="preserve"> </w:t>
      </w:r>
      <w:proofErr w:type="spellStart"/>
      <w:r>
        <w:rPr>
          <w:color w:val="000000"/>
          <w:spacing w:val="-4"/>
          <w:sz w:val="24"/>
          <w:szCs w:val="24"/>
        </w:rPr>
        <w:t>liền</w:t>
      </w:r>
      <w:proofErr w:type="spellEnd"/>
      <w:r>
        <w:rPr>
          <w:color w:val="000000"/>
          <w:spacing w:val="-4"/>
          <w:sz w:val="24"/>
          <w:szCs w:val="24"/>
        </w:rPr>
        <w:t xml:space="preserve"> </w:t>
      </w:r>
      <w:proofErr w:type="spellStart"/>
      <w:r>
        <w:rPr>
          <w:color w:val="000000"/>
          <w:spacing w:val="-4"/>
          <w:sz w:val="24"/>
          <w:szCs w:val="24"/>
        </w:rPr>
        <w:t>mà</w:t>
      </w:r>
      <w:proofErr w:type="spellEnd"/>
      <w:r>
        <w:rPr>
          <w:color w:val="000000"/>
          <w:spacing w:val="-4"/>
          <w:sz w:val="24"/>
          <w:szCs w:val="24"/>
        </w:rPr>
        <w:t xml:space="preserve"> </w:t>
      </w:r>
      <w:proofErr w:type="spellStart"/>
      <w:r>
        <w:rPr>
          <w:color w:val="000000"/>
          <w:spacing w:val="-4"/>
          <w:sz w:val="24"/>
          <w:szCs w:val="24"/>
        </w:rPr>
        <w:t>khả</w:t>
      </w:r>
      <w:proofErr w:type="spellEnd"/>
      <w:r>
        <w:rPr>
          <w:color w:val="000000"/>
          <w:spacing w:val="-4"/>
          <w:sz w:val="24"/>
          <w:szCs w:val="24"/>
        </w:rPr>
        <w:t xml:space="preserve"> </w:t>
      </w:r>
      <w:proofErr w:type="spellStart"/>
      <w:r>
        <w:rPr>
          <w:color w:val="000000"/>
          <w:spacing w:val="-4"/>
          <w:sz w:val="24"/>
          <w:szCs w:val="24"/>
        </w:rPr>
        <w:t>năng</w:t>
      </w:r>
      <w:proofErr w:type="spellEnd"/>
      <w:r>
        <w:rPr>
          <w:color w:val="000000"/>
          <w:spacing w:val="-4"/>
          <w:sz w:val="24"/>
          <w:szCs w:val="24"/>
        </w:rPr>
        <w:t xml:space="preserve"> lao </w:t>
      </w:r>
      <w:proofErr w:type="spellStart"/>
      <w:r>
        <w:rPr>
          <w:color w:val="000000"/>
          <w:spacing w:val="-4"/>
          <w:sz w:val="24"/>
          <w:szCs w:val="24"/>
        </w:rPr>
        <w:t>động</w:t>
      </w:r>
      <w:proofErr w:type="spellEnd"/>
      <w:r>
        <w:rPr>
          <w:color w:val="000000"/>
          <w:spacing w:val="-4"/>
          <w:sz w:val="24"/>
          <w:szCs w:val="24"/>
        </w:rPr>
        <w:t xml:space="preserve"> </w:t>
      </w:r>
      <w:proofErr w:type="spellStart"/>
      <w:r>
        <w:rPr>
          <w:color w:val="000000"/>
          <w:spacing w:val="-4"/>
          <w:sz w:val="24"/>
          <w:szCs w:val="24"/>
        </w:rPr>
        <w:t>chưa</w:t>
      </w:r>
      <w:proofErr w:type="spellEnd"/>
      <w:r>
        <w:rPr>
          <w:color w:val="000000"/>
          <w:spacing w:val="-4"/>
          <w:sz w:val="24"/>
          <w:szCs w:val="24"/>
        </w:rPr>
        <w:t xml:space="preserve"> </w:t>
      </w:r>
      <w:proofErr w:type="spellStart"/>
      <w:r>
        <w:rPr>
          <w:color w:val="000000"/>
          <w:spacing w:val="-4"/>
          <w:sz w:val="24"/>
          <w:szCs w:val="24"/>
        </w:rPr>
        <w:t>được</w:t>
      </w:r>
      <w:proofErr w:type="spellEnd"/>
      <w:r>
        <w:rPr>
          <w:color w:val="000000"/>
          <w:spacing w:val="-4"/>
          <w:sz w:val="24"/>
          <w:szCs w:val="24"/>
        </w:rPr>
        <w:t xml:space="preserve"> </w:t>
      </w:r>
      <w:proofErr w:type="spellStart"/>
      <w:r>
        <w:rPr>
          <w:color w:val="000000"/>
          <w:spacing w:val="-4"/>
          <w:sz w:val="24"/>
          <w:szCs w:val="24"/>
        </w:rPr>
        <w:t>hồi</w:t>
      </w:r>
      <w:proofErr w:type="spellEnd"/>
      <w:r>
        <w:rPr>
          <w:color w:val="000000"/>
          <w:spacing w:val="-4"/>
          <w:sz w:val="24"/>
          <w:szCs w:val="24"/>
        </w:rPr>
        <w:t xml:space="preserve"> </w:t>
      </w:r>
      <w:proofErr w:type="spellStart"/>
      <w:r>
        <w:rPr>
          <w:color w:val="000000"/>
          <w:spacing w:val="-4"/>
          <w:sz w:val="24"/>
          <w:szCs w:val="24"/>
        </w:rPr>
        <w:t>phục</w:t>
      </w:r>
      <w:proofErr w:type="spellEnd"/>
      <w:r>
        <w:rPr>
          <w:color w:val="000000"/>
          <w:spacing w:val="-4"/>
          <w:sz w:val="24"/>
          <w:szCs w:val="24"/>
        </w:rPr>
        <w:t>.</w:t>
      </w:r>
    </w:p>
    <w:p w14:paraId="5F6B9E02" w14:textId="77777777" w:rsidR="00771B1B" w:rsidRDefault="00771B1B">
      <w:pPr>
        <w:spacing w:beforeLines="50" w:before="120" w:afterLines="50" w:after="120" w:line="312" w:lineRule="auto"/>
        <w:ind w:firstLine="0"/>
        <w:rPr>
          <w:color w:val="000000"/>
          <w:sz w:val="24"/>
          <w:szCs w:val="24"/>
        </w:rPr>
      </w:pPr>
      <w:proofErr w:type="spellStart"/>
      <w:r>
        <w:rPr>
          <w:color w:val="000000"/>
          <w:sz w:val="24"/>
          <w:szCs w:val="24"/>
        </w:rPr>
        <w:t>Ngoài</w:t>
      </w:r>
      <w:proofErr w:type="spellEnd"/>
      <w:r>
        <w:rPr>
          <w:color w:val="000000"/>
          <w:sz w:val="24"/>
          <w:szCs w:val="24"/>
        </w:rPr>
        <w:t xml:space="preserve"> </w:t>
      </w:r>
      <w:proofErr w:type="spellStart"/>
      <w:r>
        <w:rPr>
          <w:color w:val="000000"/>
          <w:sz w:val="24"/>
          <w:szCs w:val="24"/>
        </w:rPr>
        <w:t>những</w:t>
      </w:r>
      <w:proofErr w:type="spellEnd"/>
      <w:r>
        <w:rPr>
          <w:color w:val="000000"/>
          <w:sz w:val="24"/>
          <w:szCs w:val="24"/>
        </w:rPr>
        <w:t xml:space="preserve"> </w:t>
      </w:r>
      <w:proofErr w:type="spellStart"/>
      <w:r>
        <w:rPr>
          <w:color w:val="000000"/>
          <w:sz w:val="24"/>
          <w:szCs w:val="24"/>
        </w:rPr>
        <w:t>căn</w:t>
      </w:r>
      <w:proofErr w:type="spellEnd"/>
      <w:r>
        <w:rPr>
          <w:color w:val="000000"/>
          <w:sz w:val="24"/>
          <w:szCs w:val="24"/>
        </w:rPr>
        <w:t xml:space="preserve"> </w:t>
      </w:r>
      <w:proofErr w:type="spellStart"/>
      <w:r>
        <w:rPr>
          <w:color w:val="000000"/>
          <w:sz w:val="24"/>
          <w:szCs w:val="24"/>
        </w:rPr>
        <w:t>cứ</w:t>
      </w:r>
      <w:proofErr w:type="spellEnd"/>
      <w:r>
        <w:rPr>
          <w:color w:val="000000"/>
          <w:sz w:val="24"/>
          <w:szCs w:val="24"/>
        </w:rPr>
        <w:t xml:space="preserve"> </w:t>
      </w:r>
      <w:proofErr w:type="spellStart"/>
      <w:r>
        <w:rPr>
          <w:color w:val="000000"/>
          <w:sz w:val="24"/>
          <w:szCs w:val="24"/>
        </w:rPr>
        <w:t>trên</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còn</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đảm</w:t>
      </w:r>
      <w:proofErr w:type="spellEnd"/>
      <w:r>
        <w:rPr>
          <w:color w:val="000000"/>
          <w:sz w:val="24"/>
          <w:szCs w:val="24"/>
        </w:rPr>
        <w:t xml:space="preserve"> </w:t>
      </w:r>
      <w:proofErr w:type="spellStart"/>
      <w:r>
        <w:rPr>
          <w:color w:val="000000"/>
          <w:sz w:val="24"/>
          <w:szCs w:val="24"/>
        </w:rPr>
        <w:t>bảo</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w:t>
      </w:r>
      <w:proofErr w:type="spellStart"/>
      <w:r>
        <w:rPr>
          <w:color w:val="000000"/>
          <w:sz w:val="24"/>
          <w:szCs w:val="24"/>
        </w:rPr>
        <w:t>báo</w:t>
      </w:r>
      <w:proofErr w:type="spellEnd"/>
      <w:r>
        <w:rPr>
          <w:color w:val="000000"/>
          <w:sz w:val="24"/>
          <w:szCs w:val="24"/>
        </w:rPr>
        <w:t xml:space="preserve"> </w:t>
      </w:r>
      <w:proofErr w:type="spellStart"/>
      <w:r>
        <w:rPr>
          <w:color w:val="000000"/>
          <w:sz w:val="24"/>
          <w:szCs w:val="24"/>
        </w:rPr>
        <w:t>trước</w:t>
      </w:r>
      <w:proofErr w:type="spellEnd"/>
      <w:r>
        <w:rPr>
          <w:color w:val="000000"/>
          <w:sz w:val="24"/>
          <w:szCs w:val="24"/>
        </w:rPr>
        <w:t xml:space="preserve"> </w:t>
      </w:r>
      <w:proofErr w:type="spellStart"/>
      <w:r>
        <w:rPr>
          <w:color w:val="000000"/>
          <w:sz w:val="24"/>
          <w:szCs w:val="24"/>
        </w:rPr>
        <w:t>như</w:t>
      </w:r>
      <w:proofErr w:type="spellEnd"/>
      <w:r>
        <w:rPr>
          <w:color w:val="000000"/>
          <w:sz w:val="24"/>
          <w:szCs w:val="24"/>
        </w:rPr>
        <w:t xml:space="preserve"> </w:t>
      </w:r>
      <w:proofErr w:type="spellStart"/>
      <w:r>
        <w:rPr>
          <w:color w:val="000000"/>
          <w:sz w:val="24"/>
          <w:szCs w:val="24"/>
        </w:rPr>
        <w:t>sau</w:t>
      </w:r>
      <w:proofErr w:type="spellEnd"/>
      <w:r>
        <w:rPr>
          <w:color w:val="000000"/>
          <w:sz w:val="24"/>
          <w:szCs w:val="24"/>
        </w:rPr>
        <w:t xml:space="preserve">: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w:t>
      </w:r>
      <w:proofErr w:type="spellStart"/>
      <w:r>
        <w:rPr>
          <w:color w:val="000000"/>
          <w:sz w:val="24"/>
          <w:szCs w:val="24"/>
        </w:rPr>
        <w:t>Đối</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trường</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tại</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điểm</w:t>
      </w:r>
      <w:proofErr w:type="spellEnd"/>
      <w:r>
        <w:rPr>
          <w:color w:val="000000"/>
          <w:sz w:val="24"/>
          <w:szCs w:val="24"/>
        </w:rPr>
        <w:t xml:space="preserve"> a, b, c </w:t>
      </w:r>
      <w:proofErr w:type="spellStart"/>
      <w:r>
        <w:rPr>
          <w:color w:val="000000"/>
          <w:sz w:val="24"/>
          <w:szCs w:val="24"/>
        </w:rPr>
        <w:t>và</w:t>
      </w:r>
      <w:proofErr w:type="spellEnd"/>
      <w:r>
        <w:rPr>
          <w:color w:val="000000"/>
          <w:sz w:val="24"/>
          <w:szCs w:val="24"/>
        </w:rPr>
        <w:t xml:space="preserve"> g: </w:t>
      </w:r>
      <w:proofErr w:type="spellStart"/>
      <w:r>
        <w:rPr>
          <w:color w:val="000000"/>
          <w:sz w:val="24"/>
          <w:szCs w:val="24"/>
        </w:rPr>
        <w:t>ít</w:t>
      </w:r>
      <w:proofErr w:type="spellEnd"/>
      <w:r>
        <w:rPr>
          <w:color w:val="000000"/>
          <w:sz w:val="24"/>
          <w:szCs w:val="24"/>
        </w:rPr>
        <w:t xml:space="preserve"> </w:t>
      </w:r>
      <w:proofErr w:type="spellStart"/>
      <w:r>
        <w:rPr>
          <w:color w:val="000000"/>
          <w:sz w:val="24"/>
          <w:szCs w:val="24"/>
        </w:rPr>
        <w:t>nhất</w:t>
      </w:r>
      <w:proofErr w:type="spellEnd"/>
      <w:r>
        <w:rPr>
          <w:color w:val="000000"/>
          <w:sz w:val="24"/>
          <w:szCs w:val="24"/>
        </w:rPr>
        <w:t xml:space="preserve"> 03 </w:t>
      </w:r>
      <w:proofErr w:type="spellStart"/>
      <w:r>
        <w:rPr>
          <w:color w:val="000000"/>
          <w:sz w:val="24"/>
          <w:szCs w:val="24"/>
        </w:rPr>
        <w:t>ngày</w:t>
      </w:r>
      <w:proofErr w:type="spellEnd"/>
      <w:r>
        <w:rPr>
          <w:color w:val="000000"/>
          <w:sz w:val="24"/>
          <w:szCs w:val="24"/>
        </w:rPr>
        <w:t xml:space="preserve">;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w:t>
      </w:r>
      <w:proofErr w:type="spellStart"/>
      <w:r>
        <w:rPr>
          <w:color w:val="000000"/>
          <w:sz w:val="24"/>
          <w:szCs w:val="24"/>
        </w:rPr>
        <w:t>Đối</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trường</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tại</w:t>
      </w:r>
      <w:proofErr w:type="spellEnd"/>
      <w:r>
        <w:rPr>
          <w:color w:val="000000"/>
          <w:sz w:val="24"/>
          <w:szCs w:val="24"/>
        </w:rPr>
        <w:t xml:space="preserve"> </w:t>
      </w:r>
      <w:proofErr w:type="spellStart"/>
      <w:r>
        <w:rPr>
          <w:color w:val="000000"/>
          <w:sz w:val="24"/>
          <w:szCs w:val="24"/>
        </w:rPr>
        <w:t>điểm</w:t>
      </w:r>
      <w:proofErr w:type="spellEnd"/>
      <w:r>
        <w:rPr>
          <w:color w:val="000000"/>
          <w:sz w:val="24"/>
          <w:szCs w:val="24"/>
        </w:rPr>
        <w:t xml:space="preserve"> d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điểm</w:t>
      </w:r>
      <w:proofErr w:type="spellEnd"/>
      <w:r>
        <w:rPr>
          <w:color w:val="000000"/>
          <w:sz w:val="24"/>
          <w:szCs w:val="24"/>
        </w:rPr>
        <w:t xml:space="preserve"> đ: </w:t>
      </w:r>
      <w:proofErr w:type="spellStart"/>
      <w:r>
        <w:rPr>
          <w:color w:val="000000"/>
          <w:sz w:val="24"/>
          <w:szCs w:val="24"/>
        </w:rPr>
        <w:t>ít</w:t>
      </w:r>
      <w:proofErr w:type="spellEnd"/>
      <w:r>
        <w:rPr>
          <w:color w:val="000000"/>
          <w:sz w:val="24"/>
          <w:szCs w:val="24"/>
        </w:rPr>
        <w:t xml:space="preserve"> </w:t>
      </w:r>
      <w:proofErr w:type="spellStart"/>
      <w:r>
        <w:rPr>
          <w:color w:val="000000"/>
          <w:sz w:val="24"/>
          <w:szCs w:val="24"/>
        </w:rPr>
        <w:t>nhất</w:t>
      </w:r>
      <w:proofErr w:type="spellEnd"/>
      <w:r>
        <w:rPr>
          <w:color w:val="000000"/>
          <w:sz w:val="24"/>
          <w:szCs w:val="24"/>
        </w:rPr>
        <w:t xml:space="preserve"> 30 </w:t>
      </w:r>
      <w:proofErr w:type="spellStart"/>
      <w:r>
        <w:rPr>
          <w:color w:val="000000"/>
          <w:sz w:val="24"/>
          <w:szCs w:val="24"/>
        </w:rPr>
        <w:t>ngày</w:t>
      </w:r>
      <w:proofErr w:type="spellEnd"/>
      <w:r>
        <w:rPr>
          <w:color w:val="000000"/>
          <w:sz w:val="24"/>
          <w:szCs w:val="24"/>
        </w:rPr>
        <w:t xml:space="preserve">;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c) </w:t>
      </w:r>
      <w:proofErr w:type="spellStart"/>
      <w:r>
        <w:rPr>
          <w:color w:val="000000"/>
          <w:sz w:val="24"/>
          <w:szCs w:val="24"/>
        </w:rPr>
        <w:t>Đối</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trường</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tại</w:t>
      </w:r>
      <w:proofErr w:type="spellEnd"/>
      <w:r>
        <w:rPr>
          <w:color w:val="000000"/>
          <w:sz w:val="24"/>
          <w:szCs w:val="24"/>
        </w:rPr>
        <w:t xml:space="preserve"> </w:t>
      </w:r>
      <w:proofErr w:type="spellStart"/>
      <w:r>
        <w:rPr>
          <w:color w:val="000000"/>
          <w:sz w:val="24"/>
          <w:szCs w:val="24"/>
        </w:rPr>
        <w:t>điểm</w:t>
      </w:r>
      <w:proofErr w:type="spellEnd"/>
      <w:r>
        <w:rPr>
          <w:color w:val="000000"/>
          <w:sz w:val="24"/>
          <w:szCs w:val="24"/>
        </w:rPr>
        <w:t xml:space="preserve"> 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tại</w:t>
      </w:r>
      <w:proofErr w:type="spellEnd"/>
      <w:r>
        <w:rPr>
          <w:color w:val="000000"/>
          <w:sz w:val="24"/>
          <w:szCs w:val="24"/>
        </w:rPr>
        <w:t xml:space="preserve"> </w:t>
      </w:r>
      <w:proofErr w:type="spellStart"/>
      <w:r>
        <w:rPr>
          <w:color w:val="000000"/>
          <w:sz w:val="24"/>
          <w:szCs w:val="24"/>
        </w:rPr>
        <w:t>Điều</w:t>
      </w:r>
      <w:proofErr w:type="spellEnd"/>
      <w:r>
        <w:rPr>
          <w:color w:val="000000"/>
          <w:sz w:val="24"/>
          <w:szCs w:val="24"/>
        </w:rPr>
        <w:t xml:space="preserve"> 112 </w:t>
      </w:r>
      <w:proofErr w:type="spellStart"/>
      <w:r>
        <w:rPr>
          <w:color w:val="000000"/>
          <w:sz w:val="24"/>
          <w:szCs w:val="24"/>
        </w:rPr>
        <w:t>của</w:t>
      </w:r>
      <w:proofErr w:type="spellEnd"/>
      <w:r>
        <w:rPr>
          <w:color w:val="000000"/>
          <w:sz w:val="24"/>
          <w:szCs w:val="24"/>
        </w:rPr>
        <w:t xml:space="preserve">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w:t>
      </w:r>
      <w:proofErr w:type="spellStart"/>
      <w:r>
        <w:rPr>
          <w:color w:val="000000"/>
          <w:sz w:val="24"/>
          <w:szCs w:val="24"/>
        </w:rPr>
        <w:t>Đối</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lý</w:t>
      </w:r>
      <w:proofErr w:type="spellEnd"/>
      <w:r>
        <w:rPr>
          <w:color w:val="000000"/>
          <w:sz w:val="24"/>
          <w:szCs w:val="24"/>
        </w:rPr>
        <w:t xml:space="preserve"> do </w:t>
      </w:r>
      <w:proofErr w:type="spellStart"/>
      <w:r>
        <w:rPr>
          <w:color w:val="000000"/>
          <w:sz w:val="24"/>
          <w:szCs w:val="24"/>
        </w:rPr>
        <w:t>khác</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đảm</w:t>
      </w:r>
      <w:proofErr w:type="spellEnd"/>
      <w:r>
        <w:rPr>
          <w:color w:val="000000"/>
          <w:sz w:val="24"/>
          <w:szCs w:val="24"/>
        </w:rPr>
        <w:t xml:space="preserve"> </w:t>
      </w:r>
      <w:proofErr w:type="spellStart"/>
      <w:r>
        <w:rPr>
          <w:color w:val="000000"/>
          <w:sz w:val="24"/>
          <w:szCs w:val="24"/>
        </w:rPr>
        <w:t>bảo</w:t>
      </w:r>
      <w:proofErr w:type="spellEnd"/>
      <w:r>
        <w:rPr>
          <w:color w:val="000000"/>
          <w:sz w:val="24"/>
          <w:szCs w:val="24"/>
        </w:rPr>
        <w:t xml:space="preserve"> </w:t>
      </w:r>
      <w:proofErr w:type="spellStart"/>
      <w:r>
        <w:rPr>
          <w:color w:val="000000"/>
          <w:sz w:val="24"/>
          <w:szCs w:val="24"/>
        </w:rPr>
        <w:t>thông</w:t>
      </w:r>
      <w:proofErr w:type="spellEnd"/>
      <w:r>
        <w:rPr>
          <w:color w:val="000000"/>
          <w:sz w:val="24"/>
          <w:szCs w:val="24"/>
        </w:rPr>
        <w:t xml:space="preserve"> </w:t>
      </w:r>
      <w:proofErr w:type="spellStart"/>
      <w:r>
        <w:rPr>
          <w:color w:val="000000"/>
          <w:sz w:val="24"/>
          <w:szCs w:val="24"/>
        </w:rPr>
        <w:t>báo</w:t>
      </w:r>
      <w:proofErr w:type="spellEnd"/>
      <w:r>
        <w:rPr>
          <w:color w:val="000000"/>
          <w:sz w:val="24"/>
          <w:szCs w:val="24"/>
        </w:rPr>
        <w:t xml:space="preserve"> </w:t>
      </w:r>
      <w:proofErr w:type="spellStart"/>
      <w:r>
        <w:rPr>
          <w:color w:val="000000"/>
          <w:sz w:val="24"/>
          <w:szCs w:val="24"/>
        </w:rPr>
        <w:t>trước</w:t>
      </w:r>
      <w:proofErr w:type="spellEnd"/>
      <w:r>
        <w:rPr>
          <w:color w:val="000000"/>
          <w:sz w:val="24"/>
          <w:szCs w:val="24"/>
        </w:rPr>
        <w:t xml:space="preserve">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proofErr w:type="spellStart"/>
      <w:r>
        <w:rPr>
          <w:color w:val="000000"/>
          <w:sz w:val="24"/>
          <w:szCs w:val="24"/>
        </w:rPr>
        <w:t>Ít</w:t>
      </w:r>
      <w:proofErr w:type="spellEnd"/>
      <w:r>
        <w:rPr>
          <w:color w:val="000000"/>
          <w:sz w:val="24"/>
          <w:szCs w:val="24"/>
        </w:rPr>
        <w:t xml:space="preserve"> </w:t>
      </w:r>
      <w:proofErr w:type="spellStart"/>
      <w:r>
        <w:rPr>
          <w:color w:val="000000"/>
          <w:sz w:val="24"/>
          <w:szCs w:val="24"/>
        </w:rPr>
        <w:t>nhất</w:t>
      </w:r>
      <w:proofErr w:type="spellEnd"/>
      <w:r>
        <w:rPr>
          <w:color w:val="000000"/>
          <w:sz w:val="24"/>
          <w:szCs w:val="24"/>
        </w:rPr>
        <w:t xml:space="preserve"> 45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đối</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không</w:t>
      </w:r>
      <w:proofErr w:type="spellEnd"/>
      <w:r>
        <w:rPr>
          <w:color w:val="000000"/>
          <w:sz w:val="24"/>
          <w:szCs w:val="24"/>
        </w:rPr>
        <w:t xml:space="preserve"> </w:t>
      </w:r>
      <w:proofErr w:type="spellStart"/>
      <w:r>
        <w:rPr>
          <w:color w:val="000000"/>
          <w:sz w:val="24"/>
          <w:szCs w:val="24"/>
        </w:rPr>
        <w:t>xác</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proofErr w:type="spellStart"/>
      <w:r>
        <w:rPr>
          <w:color w:val="000000"/>
          <w:sz w:val="24"/>
          <w:szCs w:val="24"/>
        </w:rPr>
        <w:t>Ít</w:t>
      </w:r>
      <w:proofErr w:type="spellEnd"/>
      <w:r>
        <w:rPr>
          <w:color w:val="000000"/>
          <w:sz w:val="24"/>
          <w:szCs w:val="24"/>
        </w:rPr>
        <w:t xml:space="preserve"> </w:t>
      </w:r>
      <w:proofErr w:type="spellStart"/>
      <w:r>
        <w:rPr>
          <w:color w:val="000000"/>
          <w:sz w:val="24"/>
          <w:szCs w:val="24"/>
        </w:rPr>
        <w:t>nhất</w:t>
      </w:r>
      <w:proofErr w:type="spellEnd"/>
      <w:r>
        <w:rPr>
          <w:color w:val="000000"/>
          <w:sz w:val="24"/>
          <w:szCs w:val="24"/>
        </w:rPr>
        <w:t xml:space="preserve"> 30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đối</w:t>
      </w:r>
      <w:proofErr w:type="spellEnd"/>
      <w:r>
        <w:rPr>
          <w:color w:val="000000"/>
          <w:sz w:val="24"/>
          <w:szCs w:val="24"/>
        </w:rPr>
        <w:t xml:space="preserve"> </w:t>
      </w:r>
      <w:proofErr w:type="spellStart"/>
      <w:r>
        <w:rPr>
          <w:color w:val="000000"/>
          <w:sz w:val="24"/>
          <w:szCs w:val="24"/>
        </w:rPr>
        <w:t>với</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xác</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w:t>
      </w:r>
      <w:proofErr w:type="spellStart"/>
      <w:r>
        <w:rPr>
          <w:color w:val="000000"/>
          <w:sz w:val="24"/>
          <w:szCs w:val="24"/>
        </w:rPr>
        <w:t>từ</w:t>
      </w:r>
      <w:proofErr w:type="spellEnd"/>
      <w:r>
        <w:rPr>
          <w:color w:val="000000"/>
          <w:sz w:val="24"/>
          <w:szCs w:val="24"/>
        </w:rPr>
        <w:t xml:space="preserve"> 01 - 03 </w:t>
      </w:r>
      <w:proofErr w:type="spellStart"/>
      <w:r>
        <w:rPr>
          <w:color w:val="000000"/>
          <w:sz w:val="24"/>
          <w:szCs w:val="24"/>
        </w:rPr>
        <w:t>năm</w:t>
      </w:r>
      <w:proofErr w:type="spellEnd"/>
      <w:r>
        <w:rPr>
          <w:color w:val="000000"/>
          <w:sz w:val="24"/>
          <w:szCs w:val="24"/>
        </w:rPr>
        <w:t>.</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proofErr w:type="spellStart"/>
      <w:r>
        <w:rPr>
          <w:color w:val="000000"/>
          <w:spacing w:val="-4"/>
          <w:sz w:val="24"/>
          <w:szCs w:val="24"/>
        </w:rPr>
        <w:t>Ít</w:t>
      </w:r>
      <w:proofErr w:type="spellEnd"/>
      <w:r>
        <w:rPr>
          <w:color w:val="000000"/>
          <w:spacing w:val="-4"/>
          <w:sz w:val="24"/>
          <w:szCs w:val="24"/>
        </w:rPr>
        <w:t xml:space="preserve"> </w:t>
      </w:r>
      <w:proofErr w:type="spellStart"/>
      <w:r>
        <w:rPr>
          <w:color w:val="000000"/>
          <w:spacing w:val="-4"/>
          <w:sz w:val="24"/>
          <w:szCs w:val="24"/>
        </w:rPr>
        <w:t>nhất</w:t>
      </w:r>
      <w:proofErr w:type="spellEnd"/>
      <w:r>
        <w:rPr>
          <w:color w:val="000000"/>
          <w:spacing w:val="-4"/>
          <w:sz w:val="24"/>
          <w:szCs w:val="24"/>
        </w:rPr>
        <w:t xml:space="preserve"> 03 </w:t>
      </w:r>
      <w:proofErr w:type="spellStart"/>
      <w:r>
        <w:rPr>
          <w:color w:val="000000"/>
          <w:spacing w:val="-4"/>
          <w:sz w:val="24"/>
          <w:szCs w:val="24"/>
        </w:rPr>
        <w:t>ngày</w:t>
      </w:r>
      <w:proofErr w:type="spellEnd"/>
      <w:r>
        <w:rPr>
          <w:color w:val="000000"/>
          <w:spacing w:val="-4"/>
          <w:sz w:val="24"/>
          <w:szCs w:val="24"/>
        </w:rPr>
        <w:t xml:space="preserve"> </w:t>
      </w:r>
      <w:proofErr w:type="spellStart"/>
      <w:r>
        <w:rPr>
          <w:color w:val="000000"/>
          <w:spacing w:val="-4"/>
          <w:sz w:val="24"/>
          <w:szCs w:val="24"/>
        </w:rPr>
        <w:t>đối</w:t>
      </w:r>
      <w:proofErr w:type="spellEnd"/>
      <w:r>
        <w:rPr>
          <w:color w:val="000000"/>
          <w:spacing w:val="-4"/>
          <w:sz w:val="24"/>
          <w:szCs w:val="24"/>
        </w:rPr>
        <w:t xml:space="preserve"> </w:t>
      </w:r>
      <w:proofErr w:type="spellStart"/>
      <w:r>
        <w:rPr>
          <w:color w:val="000000"/>
          <w:spacing w:val="-4"/>
          <w:sz w:val="24"/>
          <w:szCs w:val="24"/>
        </w:rPr>
        <w:t>với</w:t>
      </w:r>
      <w:proofErr w:type="spellEnd"/>
      <w:r>
        <w:rPr>
          <w:color w:val="000000"/>
          <w:spacing w:val="-4"/>
          <w:sz w:val="24"/>
          <w:szCs w:val="24"/>
        </w:rPr>
        <w:t xml:space="preserve"> </w:t>
      </w:r>
      <w:proofErr w:type="spellStart"/>
      <w:r>
        <w:rPr>
          <w:color w:val="000000"/>
          <w:spacing w:val="-4"/>
          <w:sz w:val="24"/>
          <w:szCs w:val="24"/>
        </w:rPr>
        <w:t>hợp</w:t>
      </w:r>
      <w:proofErr w:type="spellEnd"/>
      <w:r>
        <w:rPr>
          <w:color w:val="000000"/>
          <w:spacing w:val="-4"/>
          <w:sz w:val="24"/>
          <w:szCs w:val="24"/>
        </w:rPr>
        <w:t xml:space="preserve"> </w:t>
      </w:r>
      <w:proofErr w:type="spellStart"/>
      <w:r>
        <w:rPr>
          <w:color w:val="000000"/>
          <w:spacing w:val="-4"/>
          <w:sz w:val="24"/>
          <w:szCs w:val="24"/>
        </w:rPr>
        <w:t>đồng</w:t>
      </w:r>
      <w:proofErr w:type="spellEnd"/>
      <w:r>
        <w:rPr>
          <w:color w:val="000000"/>
          <w:spacing w:val="-4"/>
          <w:sz w:val="24"/>
          <w:szCs w:val="24"/>
        </w:rPr>
        <w:t xml:space="preserve"> lao </w:t>
      </w:r>
      <w:proofErr w:type="spellStart"/>
      <w:r>
        <w:rPr>
          <w:color w:val="000000"/>
          <w:spacing w:val="-4"/>
          <w:sz w:val="24"/>
          <w:szCs w:val="24"/>
        </w:rPr>
        <w:t>động</w:t>
      </w:r>
      <w:proofErr w:type="spellEnd"/>
      <w:r>
        <w:rPr>
          <w:color w:val="000000"/>
          <w:spacing w:val="-4"/>
          <w:sz w:val="24"/>
          <w:szCs w:val="24"/>
        </w:rPr>
        <w:t xml:space="preserve"> </w:t>
      </w:r>
      <w:proofErr w:type="spellStart"/>
      <w:r>
        <w:rPr>
          <w:color w:val="000000"/>
          <w:spacing w:val="-4"/>
          <w:sz w:val="24"/>
          <w:szCs w:val="24"/>
        </w:rPr>
        <w:t>theo</w:t>
      </w:r>
      <w:proofErr w:type="spellEnd"/>
      <w:r>
        <w:rPr>
          <w:color w:val="000000"/>
          <w:spacing w:val="-4"/>
          <w:sz w:val="24"/>
          <w:szCs w:val="24"/>
        </w:rPr>
        <w:t xml:space="preserve"> </w:t>
      </w:r>
      <w:proofErr w:type="spellStart"/>
      <w:r>
        <w:rPr>
          <w:color w:val="000000"/>
          <w:spacing w:val="-4"/>
          <w:sz w:val="24"/>
          <w:szCs w:val="24"/>
        </w:rPr>
        <w:t>mùa</w:t>
      </w:r>
      <w:proofErr w:type="spellEnd"/>
      <w:r>
        <w:rPr>
          <w:color w:val="000000"/>
          <w:spacing w:val="-4"/>
          <w:sz w:val="24"/>
          <w:szCs w:val="24"/>
        </w:rPr>
        <w:t xml:space="preserve"> </w:t>
      </w:r>
      <w:proofErr w:type="spellStart"/>
      <w:r>
        <w:rPr>
          <w:color w:val="000000"/>
          <w:spacing w:val="-4"/>
          <w:sz w:val="24"/>
          <w:szCs w:val="24"/>
        </w:rPr>
        <w:t>vụ</w:t>
      </w:r>
      <w:proofErr w:type="spellEnd"/>
      <w:r>
        <w:rPr>
          <w:color w:val="000000"/>
          <w:spacing w:val="-4"/>
          <w:sz w:val="24"/>
          <w:szCs w:val="24"/>
        </w:rPr>
        <w:t xml:space="preserve">, </w:t>
      </w:r>
      <w:proofErr w:type="spellStart"/>
      <w:r>
        <w:rPr>
          <w:color w:val="000000"/>
          <w:spacing w:val="-4"/>
          <w:sz w:val="24"/>
          <w:szCs w:val="24"/>
        </w:rPr>
        <w:t>theo</w:t>
      </w:r>
      <w:proofErr w:type="spellEnd"/>
      <w:r>
        <w:rPr>
          <w:color w:val="000000"/>
          <w:spacing w:val="-4"/>
          <w:sz w:val="24"/>
          <w:szCs w:val="24"/>
        </w:rPr>
        <w:t xml:space="preserve"> </w:t>
      </w:r>
      <w:proofErr w:type="spellStart"/>
      <w:r>
        <w:rPr>
          <w:color w:val="000000"/>
          <w:spacing w:val="-4"/>
          <w:sz w:val="24"/>
          <w:szCs w:val="24"/>
        </w:rPr>
        <w:t>một</w:t>
      </w:r>
      <w:proofErr w:type="spellEnd"/>
      <w:r>
        <w:rPr>
          <w:color w:val="000000"/>
          <w:spacing w:val="-4"/>
          <w:sz w:val="24"/>
          <w:szCs w:val="24"/>
        </w:rPr>
        <w:t xml:space="preserve"> </w:t>
      </w:r>
      <w:proofErr w:type="spellStart"/>
      <w:r>
        <w:rPr>
          <w:color w:val="000000"/>
          <w:spacing w:val="-4"/>
          <w:sz w:val="24"/>
          <w:szCs w:val="24"/>
        </w:rPr>
        <w:t>công</w:t>
      </w:r>
      <w:proofErr w:type="spellEnd"/>
      <w:r>
        <w:rPr>
          <w:color w:val="000000"/>
          <w:spacing w:val="-4"/>
          <w:sz w:val="24"/>
          <w:szCs w:val="24"/>
        </w:rPr>
        <w:t xml:space="preserve"> </w:t>
      </w:r>
      <w:proofErr w:type="spellStart"/>
      <w:r>
        <w:rPr>
          <w:color w:val="000000"/>
          <w:spacing w:val="-4"/>
          <w:sz w:val="24"/>
          <w:szCs w:val="24"/>
        </w:rPr>
        <w:t>việc</w:t>
      </w:r>
      <w:proofErr w:type="spellEnd"/>
      <w:r>
        <w:rPr>
          <w:color w:val="000000"/>
          <w:spacing w:val="-4"/>
          <w:sz w:val="24"/>
          <w:szCs w:val="24"/>
        </w:rPr>
        <w:t xml:space="preserve"> </w:t>
      </w:r>
      <w:proofErr w:type="spellStart"/>
      <w:r>
        <w:rPr>
          <w:color w:val="000000"/>
          <w:spacing w:val="-4"/>
          <w:sz w:val="24"/>
          <w:szCs w:val="24"/>
        </w:rPr>
        <w:t>nhất</w:t>
      </w:r>
      <w:proofErr w:type="spellEnd"/>
      <w:r>
        <w:rPr>
          <w:color w:val="000000"/>
          <w:spacing w:val="-4"/>
          <w:sz w:val="24"/>
          <w:szCs w:val="24"/>
        </w:rPr>
        <w:t xml:space="preserve"> </w:t>
      </w:r>
      <w:proofErr w:type="spellStart"/>
      <w:r>
        <w:rPr>
          <w:color w:val="000000"/>
          <w:spacing w:val="-4"/>
          <w:sz w:val="24"/>
          <w:szCs w:val="24"/>
        </w:rPr>
        <w:t>định</w:t>
      </w:r>
      <w:proofErr w:type="spellEnd"/>
      <w:r>
        <w:rPr>
          <w:color w:val="000000"/>
          <w:spacing w:val="-4"/>
          <w:sz w:val="24"/>
          <w:szCs w:val="24"/>
        </w:rPr>
        <w:t xml:space="preserve"> </w:t>
      </w:r>
      <w:proofErr w:type="spellStart"/>
      <w:r>
        <w:rPr>
          <w:color w:val="000000"/>
          <w:spacing w:val="-4"/>
          <w:sz w:val="24"/>
          <w:szCs w:val="24"/>
        </w:rPr>
        <w:t>mà</w:t>
      </w:r>
      <w:proofErr w:type="spellEnd"/>
      <w:r>
        <w:rPr>
          <w:color w:val="000000"/>
          <w:spacing w:val="-4"/>
          <w:sz w:val="24"/>
          <w:szCs w:val="24"/>
        </w:rPr>
        <w:t xml:space="preserve"> </w:t>
      </w:r>
      <w:proofErr w:type="spellStart"/>
      <w:r>
        <w:rPr>
          <w:color w:val="000000"/>
          <w:spacing w:val="-4"/>
          <w:sz w:val="24"/>
          <w:szCs w:val="24"/>
        </w:rPr>
        <w:t>thời</w:t>
      </w:r>
      <w:proofErr w:type="spellEnd"/>
      <w:r>
        <w:rPr>
          <w:color w:val="000000"/>
          <w:spacing w:val="-4"/>
          <w:sz w:val="24"/>
          <w:szCs w:val="24"/>
        </w:rPr>
        <w:t xml:space="preserve"> </w:t>
      </w:r>
      <w:proofErr w:type="spellStart"/>
      <w:r>
        <w:rPr>
          <w:color w:val="000000"/>
          <w:spacing w:val="-4"/>
          <w:sz w:val="24"/>
          <w:szCs w:val="24"/>
        </w:rPr>
        <w:t>hạn</w:t>
      </w:r>
      <w:proofErr w:type="spellEnd"/>
      <w:r>
        <w:rPr>
          <w:color w:val="000000"/>
          <w:spacing w:val="-4"/>
          <w:sz w:val="24"/>
          <w:szCs w:val="24"/>
        </w:rPr>
        <w:t xml:space="preserve"> </w:t>
      </w:r>
      <w:proofErr w:type="spellStart"/>
      <w:r>
        <w:rPr>
          <w:color w:val="000000"/>
          <w:spacing w:val="-4"/>
          <w:sz w:val="24"/>
          <w:szCs w:val="24"/>
        </w:rPr>
        <w:t>dưới</w:t>
      </w:r>
      <w:proofErr w:type="spellEnd"/>
      <w:r>
        <w:rPr>
          <w:color w:val="000000"/>
          <w:spacing w:val="-4"/>
          <w:sz w:val="24"/>
          <w:szCs w:val="24"/>
        </w:rPr>
        <w:t xml:space="preserve"> 01 </w:t>
      </w:r>
      <w:proofErr w:type="spellStart"/>
      <w:r>
        <w:rPr>
          <w:color w:val="000000"/>
          <w:spacing w:val="-4"/>
          <w:sz w:val="24"/>
          <w:szCs w:val="24"/>
        </w:rPr>
        <w:t>năm</w:t>
      </w:r>
      <w:proofErr w:type="spellEnd"/>
      <w:r>
        <w:rPr>
          <w:color w:val="000000"/>
          <w:spacing w:val="-4"/>
          <w:sz w:val="24"/>
          <w:szCs w:val="24"/>
        </w:rPr>
        <w:t>.</w:t>
      </w:r>
    </w:p>
    <w:p w14:paraId="0B5B7F87" w14:textId="77777777" w:rsidR="00771B1B" w:rsidRDefault="00771B1B">
      <w:pPr>
        <w:spacing w:beforeLines="50" w:before="120" w:afterLines="50" w:after="120" w:line="312" w:lineRule="auto"/>
        <w:rPr>
          <w:rFonts w:ascii="Arial" w:hAnsi="Arial" w:cs="Arial"/>
          <w:color w:val="000000"/>
          <w:sz w:val="24"/>
          <w:szCs w:val="24"/>
        </w:rPr>
      </w:pPr>
      <w:proofErr w:type="spellStart"/>
      <w:r>
        <w:rPr>
          <w:color w:val="000000"/>
          <w:sz w:val="24"/>
          <w:szCs w:val="24"/>
        </w:rPr>
        <w:t>Ngoài</w:t>
      </w:r>
      <w:proofErr w:type="spellEnd"/>
      <w:r>
        <w:rPr>
          <w:color w:val="000000"/>
          <w:sz w:val="24"/>
          <w:szCs w:val="24"/>
        </w:rPr>
        <w:t xml:space="preserve"> </w:t>
      </w:r>
      <w:proofErr w:type="spellStart"/>
      <w:r>
        <w:rPr>
          <w:color w:val="000000"/>
          <w:sz w:val="24"/>
          <w:szCs w:val="24"/>
        </w:rPr>
        <w:t>những</w:t>
      </w:r>
      <w:proofErr w:type="spellEnd"/>
      <w:r>
        <w:rPr>
          <w:color w:val="000000"/>
          <w:sz w:val="24"/>
          <w:szCs w:val="24"/>
        </w:rPr>
        <w:t xml:space="preserve"> </w:t>
      </w:r>
      <w:proofErr w:type="spellStart"/>
      <w:r>
        <w:rPr>
          <w:color w:val="000000"/>
          <w:sz w:val="24"/>
          <w:szCs w:val="24"/>
        </w:rPr>
        <w:t>căn</w:t>
      </w:r>
      <w:proofErr w:type="spellEnd"/>
      <w:r>
        <w:rPr>
          <w:color w:val="000000"/>
          <w:sz w:val="24"/>
          <w:szCs w:val="24"/>
        </w:rPr>
        <w:t xml:space="preserve"> </w:t>
      </w:r>
      <w:proofErr w:type="spellStart"/>
      <w:r>
        <w:rPr>
          <w:color w:val="000000"/>
          <w:sz w:val="24"/>
          <w:szCs w:val="24"/>
        </w:rPr>
        <w:t>cứ</w:t>
      </w:r>
      <w:proofErr w:type="spellEnd"/>
      <w:r>
        <w:rPr>
          <w:color w:val="000000"/>
          <w:sz w:val="24"/>
          <w:szCs w:val="24"/>
        </w:rPr>
        <w:t xml:space="preserve"> </w:t>
      </w:r>
      <w:proofErr w:type="spellStart"/>
      <w:r>
        <w:rPr>
          <w:color w:val="000000"/>
          <w:sz w:val="24"/>
          <w:szCs w:val="24"/>
        </w:rPr>
        <w:t>trên</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còn</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đảm</w:t>
      </w:r>
      <w:proofErr w:type="spellEnd"/>
      <w:r>
        <w:rPr>
          <w:color w:val="000000"/>
          <w:sz w:val="24"/>
          <w:szCs w:val="24"/>
        </w:rPr>
        <w:t xml:space="preserve"> </w:t>
      </w:r>
      <w:proofErr w:type="spellStart"/>
      <w:r>
        <w:rPr>
          <w:color w:val="000000"/>
          <w:sz w:val="24"/>
          <w:szCs w:val="24"/>
        </w:rPr>
        <w:t>bảo</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hạn</w:t>
      </w:r>
      <w:proofErr w:type="spellEnd"/>
      <w:r>
        <w:rPr>
          <w:color w:val="000000"/>
          <w:sz w:val="24"/>
          <w:szCs w:val="24"/>
        </w:rPr>
        <w:t xml:space="preserve"> </w:t>
      </w:r>
      <w:proofErr w:type="spellStart"/>
      <w:r>
        <w:rPr>
          <w:color w:val="000000"/>
          <w:sz w:val="24"/>
          <w:szCs w:val="24"/>
        </w:rPr>
        <w:t>báo</w:t>
      </w:r>
      <w:proofErr w:type="spellEnd"/>
      <w:r>
        <w:rPr>
          <w:color w:val="000000"/>
          <w:sz w:val="24"/>
          <w:szCs w:val="24"/>
        </w:rPr>
        <w:t xml:space="preserve"> </w:t>
      </w:r>
      <w:proofErr w:type="spellStart"/>
      <w:r>
        <w:rPr>
          <w:color w:val="000000"/>
          <w:sz w:val="24"/>
          <w:szCs w:val="24"/>
        </w:rPr>
        <w:t>trước</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ý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thôi</w:t>
      </w:r>
      <w:proofErr w:type="spellEnd"/>
      <w:r>
        <w:rPr>
          <w:color w:val="000000"/>
          <w:sz w:val="24"/>
          <w:szCs w:val="24"/>
        </w:rPr>
        <w:t xml:space="preserve"> </w:t>
      </w:r>
      <w:proofErr w:type="spellStart"/>
      <w:r>
        <w:rPr>
          <w:color w:val="000000"/>
          <w:sz w:val="24"/>
          <w:szCs w:val="24"/>
        </w:rPr>
        <w:t>việc</w:t>
      </w:r>
      <w:proofErr w:type="spellEnd"/>
      <w:r>
        <w:rPr>
          <w:color w:val="000000"/>
          <w:sz w:val="24"/>
          <w:szCs w:val="24"/>
        </w:rPr>
        <w:t xml:space="preserve"> </w:t>
      </w:r>
      <w:proofErr w:type="spellStart"/>
      <w:r>
        <w:rPr>
          <w:color w:val="000000"/>
          <w:sz w:val="24"/>
          <w:szCs w:val="24"/>
        </w:rPr>
        <w:t>vì</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lý</w:t>
      </w:r>
      <w:proofErr w:type="spellEnd"/>
      <w:r>
        <w:rPr>
          <w:color w:val="000000"/>
          <w:sz w:val="24"/>
          <w:szCs w:val="24"/>
        </w:rPr>
        <w:t xml:space="preserve"> do </w:t>
      </w:r>
      <w:proofErr w:type="spellStart"/>
      <w:r>
        <w:rPr>
          <w:color w:val="000000"/>
          <w:sz w:val="24"/>
          <w:szCs w:val="24"/>
        </w:rPr>
        <w:t>khác</w:t>
      </w:r>
      <w:proofErr w:type="spellEnd"/>
      <w:r>
        <w:rPr>
          <w:color w:val="000000"/>
          <w:sz w:val="24"/>
          <w:szCs w:val="24"/>
        </w:rPr>
        <w:t xml:space="preserve"> </w:t>
      </w:r>
      <w:proofErr w:type="spellStart"/>
      <w:r>
        <w:rPr>
          <w:color w:val="000000"/>
          <w:sz w:val="24"/>
          <w:szCs w:val="24"/>
        </w:rPr>
        <w:t>thì</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thông</w:t>
      </w:r>
      <w:proofErr w:type="spellEnd"/>
      <w:r>
        <w:rPr>
          <w:color w:val="000000"/>
          <w:sz w:val="24"/>
          <w:szCs w:val="24"/>
        </w:rPr>
        <w:t xml:space="preserve"> </w:t>
      </w:r>
      <w:proofErr w:type="spellStart"/>
      <w:r>
        <w:rPr>
          <w:color w:val="000000"/>
          <w:sz w:val="24"/>
          <w:szCs w:val="24"/>
        </w:rPr>
        <w:t>báo</w:t>
      </w:r>
      <w:proofErr w:type="spellEnd"/>
      <w:r>
        <w:rPr>
          <w:color w:val="000000"/>
          <w:sz w:val="24"/>
          <w:szCs w:val="24"/>
        </w:rPr>
        <w:t xml:space="preserve"> </w:t>
      </w:r>
      <w:proofErr w:type="spellStart"/>
      <w:r>
        <w:rPr>
          <w:color w:val="000000"/>
          <w:sz w:val="24"/>
          <w:szCs w:val="24"/>
        </w:rPr>
        <w:t>bằng</w:t>
      </w:r>
      <w:proofErr w:type="spellEnd"/>
      <w:r>
        <w:rPr>
          <w:color w:val="000000"/>
          <w:sz w:val="24"/>
          <w:szCs w:val="24"/>
        </w:rPr>
        <w:t xml:space="preserve"> </w:t>
      </w:r>
      <w:proofErr w:type="spellStart"/>
      <w:r>
        <w:rPr>
          <w:color w:val="000000"/>
          <w:sz w:val="24"/>
          <w:szCs w:val="24"/>
        </w:rPr>
        <w:t>văn</w:t>
      </w:r>
      <w:proofErr w:type="spellEnd"/>
      <w:r>
        <w:rPr>
          <w:color w:val="000000"/>
          <w:sz w:val="24"/>
          <w:szCs w:val="24"/>
        </w:rPr>
        <w:t xml:space="preserve"> </w:t>
      </w:r>
      <w:proofErr w:type="spellStart"/>
      <w:r>
        <w:rPr>
          <w:color w:val="000000"/>
          <w:sz w:val="24"/>
          <w:szCs w:val="24"/>
        </w:rPr>
        <w:t>bản</w:t>
      </w:r>
      <w:proofErr w:type="spellEnd"/>
      <w:r>
        <w:rPr>
          <w:color w:val="000000"/>
          <w:sz w:val="24"/>
          <w:szCs w:val="24"/>
        </w:rPr>
        <w:t xml:space="preserve"> </w:t>
      </w:r>
      <w:proofErr w:type="spellStart"/>
      <w:r>
        <w:rPr>
          <w:color w:val="000000"/>
          <w:sz w:val="24"/>
          <w:szCs w:val="24"/>
        </w:rPr>
        <w:t>cho</w:t>
      </w:r>
      <w:proofErr w:type="spellEnd"/>
      <w:r>
        <w:rPr>
          <w:color w:val="000000"/>
          <w:sz w:val="24"/>
          <w:szCs w:val="24"/>
        </w:rPr>
        <w:t xml:space="preserve"> </w:t>
      </w:r>
      <w:proofErr w:type="spellStart"/>
      <w:r>
        <w:rPr>
          <w:color w:val="000000"/>
          <w:sz w:val="24"/>
          <w:szCs w:val="24"/>
        </w:rPr>
        <w:t>đại</w:t>
      </w:r>
      <w:proofErr w:type="spellEnd"/>
      <w:r>
        <w:rPr>
          <w:color w:val="000000"/>
          <w:sz w:val="24"/>
          <w:szCs w:val="24"/>
        </w:rPr>
        <w:t xml:space="preserve"> </w:t>
      </w:r>
      <w:proofErr w:type="spellStart"/>
      <w:r>
        <w:rPr>
          <w:color w:val="000000"/>
          <w:sz w:val="24"/>
          <w:szCs w:val="24"/>
        </w:rPr>
        <w:t>diện</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Công</w:t>
      </w:r>
      <w:proofErr w:type="spellEnd"/>
      <w:r>
        <w:rPr>
          <w:color w:val="000000"/>
          <w:sz w:val="24"/>
          <w:szCs w:val="24"/>
        </w:rPr>
        <w:t xml:space="preserve"> ty </w:t>
      </w:r>
      <w:proofErr w:type="spellStart"/>
      <w:r>
        <w:rPr>
          <w:color w:val="000000"/>
          <w:sz w:val="24"/>
          <w:szCs w:val="24"/>
        </w:rPr>
        <w:t>là</w:t>
      </w:r>
      <w:proofErr w:type="spellEnd"/>
      <w:r>
        <w:rPr>
          <w:color w:val="000000"/>
          <w:sz w:val="24"/>
          <w:szCs w:val="24"/>
        </w:rPr>
        <w:t xml:space="preserve"> </w:t>
      </w:r>
      <w:proofErr w:type="spellStart"/>
      <w:r>
        <w:rPr>
          <w:color w:val="000000"/>
          <w:sz w:val="24"/>
          <w:szCs w:val="24"/>
        </w:rPr>
        <w:t>Phòng</w:t>
      </w:r>
      <w:proofErr w:type="spellEnd"/>
      <w:r>
        <w:rPr>
          <w:color w:val="000000"/>
          <w:sz w:val="24"/>
          <w:szCs w:val="24"/>
        </w:rPr>
        <w:t xml:space="preserve"> </w:t>
      </w:r>
      <w:proofErr w:type="spellStart"/>
      <w:r>
        <w:rPr>
          <w:color w:val="000000"/>
          <w:sz w:val="24"/>
          <w:szCs w:val="24"/>
        </w:rPr>
        <w:t>Hành</w:t>
      </w:r>
      <w:proofErr w:type="spellEnd"/>
      <w:r>
        <w:rPr>
          <w:color w:val="000000"/>
          <w:sz w:val="24"/>
          <w:szCs w:val="24"/>
        </w:rPr>
        <w:t xml:space="preserve"> </w:t>
      </w:r>
      <w:proofErr w:type="spellStart"/>
      <w:r>
        <w:rPr>
          <w:color w:val="000000"/>
          <w:sz w:val="24"/>
          <w:szCs w:val="24"/>
        </w:rPr>
        <w:t>chính</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sự</w:t>
      </w:r>
      <w:proofErr w:type="spellEnd"/>
      <w:r>
        <w:rPr>
          <w:color w:val="000000"/>
          <w:sz w:val="24"/>
          <w:szCs w:val="24"/>
        </w:rPr>
        <w:t xml:space="preserve"> </w:t>
      </w:r>
      <w:proofErr w:type="spellStart"/>
      <w:r>
        <w:rPr>
          <w:color w:val="000000"/>
          <w:sz w:val="24"/>
          <w:szCs w:val="24"/>
        </w:rPr>
        <w:t>biết</w:t>
      </w:r>
      <w:proofErr w:type="spellEnd"/>
      <w:r>
        <w:rPr>
          <w:color w:val="000000"/>
          <w:sz w:val="24"/>
          <w:szCs w:val="24"/>
        </w:rPr>
        <w:t xml:space="preserve"> </w:t>
      </w:r>
      <w:proofErr w:type="spellStart"/>
      <w:r>
        <w:rPr>
          <w:color w:val="000000"/>
          <w:sz w:val="24"/>
          <w:szCs w:val="24"/>
        </w:rPr>
        <w:t>trước</w:t>
      </w:r>
      <w:proofErr w:type="spellEnd"/>
      <w:r>
        <w:rPr>
          <w:color w:val="000000"/>
          <w:sz w:val="24"/>
          <w:szCs w:val="24"/>
        </w:rPr>
        <w:t xml:space="preserve"> </w:t>
      </w:r>
      <w:proofErr w:type="spellStart"/>
      <w:r>
        <w:rPr>
          <w:color w:val="000000"/>
          <w:sz w:val="24"/>
          <w:szCs w:val="24"/>
        </w:rPr>
        <w:t>ít</w:t>
      </w:r>
      <w:proofErr w:type="spellEnd"/>
      <w:r>
        <w:rPr>
          <w:color w:val="000000"/>
          <w:sz w:val="24"/>
          <w:szCs w:val="24"/>
        </w:rPr>
        <w:t xml:space="preserve"> </w:t>
      </w:r>
      <w:proofErr w:type="spellStart"/>
      <w:r>
        <w:rPr>
          <w:color w:val="000000"/>
          <w:sz w:val="24"/>
          <w:szCs w:val="24"/>
        </w:rPr>
        <w:t>nhất</w:t>
      </w:r>
      <w:proofErr w:type="spellEnd"/>
      <w:r>
        <w:rPr>
          <w:color w:val="000000"/>
          <w:sz w:val="24"/>
          <w:szCs w:val="24"/>
        </w:rPr>
        <w:t xml:space="preserve"> </w:t>
      </w:r>
      <w:proofErr w:type="spellStart"/>
      <w:r>
        <w:rPr>
          <w:color w:val="000000"/>
          <w:sz w:val="24"/>
          <w:szCs w:val="24"/>
        </w:rPr>
        <w:t>là</w:t>
      </w:r>
      <w:proofErr w:type="spellEnd"/>
      <w:r>
        <w:rPr>
          <w:color w:val="000000"/>
          <w:sz w:val="24"/>
          <w:szCs w:val="24"/>
        </w:rPr>
        <w:t xml:space="preserve"> 15 </w:t>
      </w:r>
      <w:proofErr w:type="spellStart"/>
      <w:r>
        <w:rPr>
          <w:color w:val="000000"/>
          <w:sz w:val="24"/>
          <w:szCs w:val="24"/>
        </w:rPr>
        <w:t>ngày</w:t>
      </w:r>
      <w:proofErr w:type="spellEnd"/>
      <w:r>
        <w:rPr>
          <w:color w:val="000000"/>
          <w:sz w:val="24"/>
          <w:szCs w:val="24"/>
        </w:rPr>
        <w:t xml:space="preserve">.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proofErr w:type="spellStart"/>
      <w:r>
        <w:rPr>
          <w:b/>
          <w:color w:val="000000"/>
          <w:sz w:val="24"/>
          <w:szCs w:val="24"/>
          <w:u w:val="single"/>
        </w:rPr>
        <w:t>Điều</w:t>
      </w:r>
      <w:proofErr w:type="spellEnd"/>
      <w:r>
        <w:rPr>
          <w:b/>
          <w:color w:val="000000"/>
          <w:sz w:val="24"/>
          <w:szCs w:val="24"/>
          <w:u w:val="single"/>
        </w:rPr>
        <w:t xml:space="preserve"> 6:</w:t>
      </w:r>
      <w:r>
        <w:rPr>
          <w:b/>
          <w:color w:val="000000"/>
          <w:sz w:val="24"/>
          <w:szCs w:val="24"/>
        </w:rPr>
        <w:t xml:space="preserve"> </w:t>
      </w:r>
      <w:proofErr w:type="spellStart"/>
      <w:r>
        <w:rPr>
          <w:b/>
          <w:color w:val="000000"/>
          <w:sz w:val="24"/>
          <w:szCs w:val="24"/>
        </w:rPr>
        <w:t>Những</w:t>
      </w:r>
      <w:proofErr w:type="spellEnd"/>
      <w:r>
        <w:rPr>
          <w:b/>
          <w:color w:val="000000"/>
          <w:sz w:val="24"/>
          <w:szCs w:val="24"/>
        </w:rPr>
        <w:t xml:space="preserve"> </w:t>
      </w:r>
      <w:proofErr w:type="spellStart"/>
      <w:r>
        <w:rPr>
          <w:b/>
          <w:color w:val="000000"/>
          <w:sz w:val="24"/>
          <w:szCs w:val="24"/>
        </w:rPr>
        <w:t>thỏa</w:t>
      </w:r>
      <w:proofErr w:type="spellEnd"/>
      <w:r>
        <w:rPr>
          <w:b/>
          <w:color w:val="000000"/>
          <w:sz w:val="24"/>
          <w:szCs w:val="24"/>
        </w:rPr>
        <w:t xml:space="preserve"> </w:t>
      </w:r>
      <w:proofErr w:type="spellStart"/>
      <w:r>
        <w:rPr>
          <w:b/>
          <w:color w:val="000000"/>
          <w:sz w:val="24"/>
          <w:szCs w:val="24"/>
        </w:rPr>
        <w:t>thuận</w:t>
      </w:r>
      <w:proofErr w:type="spellEnd"/>
      <w:r>
        <w:rPr>
          <w:b/>
          <w:color w:val="000000"/>
          <w:sz w:val="24"/>
          <w:szCs w:val="24"/>
        </w:rPr>
        <w:t xml:space="preserve"> </w:t>
      </w:r>
      <w:proofErr w:type="spellStart"/>
      <w:r>
        <w:rPr>
          <w:b/>
          <w:color w:val="000000"/>
          <w:sz w:val="24"/>
          <w:szCs w:val="24"/>
        </w:rPr>
        <w:t>khác</w:t>
      </w:r>
      <w:proofErr w:type="spellEnd"/>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quá</w:t>
      </w:r>
      <w:proofErr w:type="spellEnd"/>
      <w:r>
        <w:rPr>
          <w:color w:val="000000"/>
          <w:sz w:val="24"/>
          <w:szCs w:val="24"/>
        </w:rPr>
        <w:t xml:space="preserve"> </w:t>
      </w:r>
      <w:proofErr w:type="spellStart"/>
      <w:r>
        <w:rPr>
          <w:color w:val="000000"/>
          <w:sz w:val="24"/>
          <w:szCs w:val="24"/>
        </w:rPr>
        <w:t>trình</w:t>
      </w:r>
      <w:proofErr w:type="spellEnd"/>
      <w:r>
        <w:rPr>
          <w:color w:val="000000"/>
          <w:sz w:val="24"/>
          <w:szCs w:val="24"/>
        </w:rPr>
        <w:t xml:space="preserve"> </w:t>
      </w:r>
      <w:proofErr w:type="spellStart"/>
      <w:r>
        <w:rPr>
          <w:color w:val="000000"/>
          <w:sz w:val="24"/>
          <w:szCs w:val="24"/>
        </w:rPr>
        <w:t>thực</w:t>
      </w:r>
      <w:proofErr w:type="spellEnd"/>
      <w:r>
        <w:rPr>
          <w:color w:val="000000"/>
          <w:sz w:val="24"/>
          <w:szCs w:val="24"/>
        </w:rPr>
        <w:t xml:space="preserve"> </w:t>
      </w:r>
      <w:proofErr w:type="spellStart"/>
      <w:r>
        <w:rPr>
          <w:color w:val="000000"/>
          <w:sz w:val="24"/>
          <w:szCs w:val="24"/>
        </w:rPr>
        <w:t>hiện</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nếu</w:t>
      </w:r>
      <w:proofErr w:type="spellEnd"/>
      <w:r>
        <w:rPr>
          <w:color w:val="000000"/>
          <w:sz w:val="24"/>
          <w:szCs w:val="24"/>
        </w:rPr>
        <w:t xml:space="preserve"> </w:t>
      </w:r>
      <w:proofErr w:type="spellStart"/>
      <w:r>
        <w:rPr>
          <w:color w:val="000000"/>
          <w:sz w:val="24"/>
          <w:szCs w:val="24"/>
        </w:rPr>
        <w:t>một</w:t>
      </w:r>
      <w:proofErr w:type="spellEnd"/>
      <w:r>
        <w:rPr>
          <w:color w:val="000000"/>
          <w:sz w:val="24"/>
          <w:szCs w:val="24"/>
        </w:rPr>
        <w:t xml:space="preserve"> </w:t>
      </w:r>
      <w:proofErr w:type="spellStart"/>
      <w:r>
        <w:rPr>
          <w:color w:val="000000"/>
          <w:sz w:val="24"/>
          <w:szCs w:val="24"/>
        </w:rPr>
        <w:t>bên</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nhu</w:t>
      </w:r>
      <w:proofErr w:type="spellEnd"/>
      <w:r>
        <w:rPr>
          <w:color w:val="000000"/>
          <w:sz w:val="24"/>
          <w:szCs w:val="24"/>
        </w:rPr>
        <w:t xml:space="preserve"> </w:t>
      </w:r>
      <w:proofErr w:type="spellStart"/>
      <w:r>
        <w:rPr>
          <w:color w:val="000000"/>
          <w:sz w:val="24"/>
          <w:szCs w:val="24"/>
        </w:rPr>
        <w:t>cầu</w:t>
      </w:r>
      <w:proofErr w:type="spellEnd"/>
      <w:r>
        <w:rPr>
          <w:color w:val="000000"/>
          <w:sz w:val="24"/>
          <w:szCs w:val="24"/>
        </w:rPr>
        <w:t xml:space="preserve"> </w:t>
      </w:r>
      <w:proofErr w:type="spellStart"/>
      <w:r>
        <w:rPr>
          <w:color w:val="000000"/>
          <w:sz w:val="24"/>
          <w:szCs w:val="24"/>
        </w:rPr>
        <w:t>thay</w:t>
      </w:r>
      <w:proofErr w:type="spellEnd"/>
      <w:r>
        <w:rPr>
          <w:color w:val="000000"/>
          <w:sz w:val="24"/>
          <w:szCs w:val="24"/>
        </w:rPr>
        <w:t xml:space="preserve"> </w:t>
      </w:r>
      <w:proofErr w:type="spellStart"/>
      <w:r>
        <w:rPr>
          <w:color w:val="000000"/>
          <w:sz w:val="24"/>
          <w:szCs w:val="24"/>
        </w:rPr>
        <w:t>đổi</w:t>
      </w:r>
      <w:proofErr w:type="spellEnd"/>
      <w:r>
        <w:rPr>
          <w:color w:val="000000"/>
          <w:sz w:val="24"/>
          <w:szCs w:val="24"/>
        </w:rPr>
        <w:t xml:space="preserve"> </w:t>
      </w:r>
      <w:proofErr w:type="spellStart"/>
      <w:r>
        <w:rPr>
          <w:color w:val="000000"/>
          <w:sz w:val="24"/>
          <w:szCs w:val="24"/>
        </w:rPr>
        <w:t>nội</w:t>
      </w:r>
      <w:proofErr w:type="spellEnd"/>
      <w:r>
        <w:rPr>
          <w:color w:val="000000"/>
          <w:sz w:val="24"/>
          <w:szCs w:val="24"/>
        </w:rPr>
        <w:t xml:space="preserve"> dung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phải</w:t>
      </w:r>
      <w:proofErr w:type="spellEnd"/>
      <w:r>
        <w:rPr>
          <w:color w:val="000000"/>
          <w:sz w:val="24"/>
          <w:szCs w:val="24"/>
        </w:rPr>
        <w:t xml:space="preserve"> </w:t>
      </w:r>
      <w:proofErr w:type="spellStart"/>
      <w:r>
        <w:rPr>
          <w:color w:val="000000"/>
          <w:sz w:val="24"/>
          <w:szCs w:val="24"/>
        </w:rPr>
        <w:t>báo</w:t>
      </w:r>
      <w:proofErr w:type="spellEnd"/>
      <w:r>
        <w:rPr>
          <w:color w:val="000000"/>
          <w:sz w:val="24"/>
          <w:szCs w:val="24"/>
        </w:rPr>
        <w:t xml:space="preserve"> </w:t>
      </w:r>
      <w:proofErr w:type="spellStart"/>
      <w:r>
        <w:rPr>
          <w:color w:val="000000"/>
          <w:sz w:val="24"/>
          <w:szCs w:val="24"/>
        </w:rPr>
        <w:t>cho</w:t>
      </w:r>
      <w:proofErr w:type="spellEnd"/>
      <w:r>
        <w:rPr>
          <w:color w:val="000000"/>
          <w:sz w:val="24"/>
          <w:szCs w:val="24"/>
        </w:rPr>
        <w:t xml:space="preserve"> </w:t>
      </w:r>
      <w:proofErr w:type="spellStart"/>
      <w:r>
        <w:rPr>
          <w:color w:val="000000"/>
          <w:sz w:val="24"/>
          <w:szCs w:val="24"/>
        </w:rPr>
        <w:t>bên</w:t>
      </w:r>
      <w:proofErr w:type="spellEnd"/>
      <w:r>
        <w:rPr>
          <w:color w:val="000000"/>
          <w:sz w:val="24"/>
          <w:szCs w:val="24"/>
        </w:rPr>
        <w:t xml:space="preserve"> kia </w:t>
      </w:r>
      <w:proofErr w:type="spellStart"/>
      <w:r>
        <w:rPr>
          <w:color w:val="000000"/>
          <w:sz w:val="24"/>
          <w:szCs w:val="24"/>
        </w:rPr>
        <w:t>trước</w:t>
      </w:r>
      <w:proofErr w:type="spellEnd"/>
      <w:r>
        <w:rPr>
          <w:color w:val="000000"/>
          <w:sz w:val="24"/>
          <w:szCs w:val="24"/>
        </w:rPr>
        <w:t xml:space="preserve"> </w:t>
      </w:r>
      <w:proofErr w:type="spellStart"/>
      <w:r>
        <w:rPr>
          <w:color w:val="000000"/>
          <w:sz w:val="24"/>
          <w:szCs w:val="24"/>
        </w:rPr>
        <w:t>ít</w:t>
      </w:r>
      <w:proofErr w:type="spellEnd"/>
      <w:r>
        <w:rPr>
          <w:color w:val="000000"/>
          <w:sz w:val="24"/>
          <w:szCs w:val="24"/>
        </w:rPr>
        <w:t xml:space="preserve"> </w:t>
      </w:r>
      <w:proofErr w:type="spellStart"/>
      <w:r>
        <w:rPr>
          <w:color w:val="000000"/>
          <w:sz w:val="24"/>
          <w:szCs w:val="24"/>
        </w:rPr>
        <w:t>nhất</w:t>
      </w:r>
      <w:proofErr w:type="spellEnd"/>
      <w:r>
        <w:rPr>
          <w:color w:val="000000"/>
          <w:sz w:val="24"/>
          <w:szCs w:val="24"/>
        </w:rPr>
        <w:t xml:space="preserve"> 03 </w:t>
      </w:r>
      <w:proofErr w:type="spellStart"/>
      <w:r>
        <w:rPr>
          <w:color w:val="000000"/>
          <w:sz w:val="24"/>
          <w:szCs w:val="24"/>
        </w:rPr>
        <w:t>ngày</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ký</w:t>
      </w:r>
      <w:proofErr w:type="spellEnd"/>
      <w:r>
        <w:rPr>
          <w:color w:val="000000"/>
          <w:sz w:val="24"/>
          <w:szCs w:val="24"/>
        </w:rPr>
        <w:t xml:space="preserve"> </w:t>
      </w:r>
      <w:proofErr w:type="spellStart"/>
      <w:r>
        <w:rPr>
          <w:color w:val="000000"/>
          <w:sz w:val="24"/>
          <w:szCs w:val="24"/>
        </w:rPr>
        <w:t>kết</w:t>
      </w:r>
      <w:proofErr w:type="spellEnd"/>
      <w:r>
        <w:rPr>
          <w:color w:val="000000"/>
          <w:sz w:val="24"/>
          <w:szCs w:val="24"/>
        </w:rPr>
        <w:t xml:space="preserve"> </w:t>
      </w:r>
      <w:proofErr w:type="spellStart"/>
      <w:r>
        <w:rPr>
          <w:color w:val="000000"/>
          <w:sz w:val="24"/>
          <w:szCs w:val="24"/>
        </w:rPr>
        <w:t>bản</w:t>
      </w:r>
      <w:proofErr w:type="spellEnd"/>
      <w:r>
        <w:rPr>
          <w:color w:val="000000"/>
          <w:sz w:val="24"/>
          <w:szCs w:val="24"/>
        </w:rPr>
        <w:t xml:space="preserve"> </w:t>
      </w:r>
      <w:proofErr w:type="spellStart"/>
      <w:r>
        <w:rPr>
          <w:color w:val="000000"/>
          <w:sz w:val="24"/>
          <w:szCs w:val="24"/>
        </w:rPr>
        <w:t>Phụ</w:t>
      </w:r>
      <w:proofErr w:type="spellEnd"/>
      <w:r>
        <w:rPr>
          <w:color w:val="000000"/>
          <w:sz w:val="24"/>
          <w:szCs w:val="24"/>
        </w:rPr>
        <w:t xml:space="preserve"> </w:t>
      </w:r>
      <w:proofErr w:type="spellStart"/>
      <w:r>
        <w:rPr>
          <w:color w:val="000000"/>
          <w:sz w:val="24"/>
          <w:szCs w:val="24"/>
        </w:rPr>
        <w:t>lục</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Pháp</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thời</w:t>
      </w:r>
      <w:proofErr w:type="spellEnd"/>
      <w:r>
        <w:rPr>
          <w:color w:val="000000"/>
          <w:sz w:val="24"/>
          <w:szCs w:val="24"/>
        </w:rPr>
        <w:t xml:space="preserve"> </w:t>
      </w:r>
      <w:proofErr w:type="spellStart"/>
      <w:r>
        <w:rPr>
          <w:color w:val="000000"/>
          <w:sz w:val="24"/>
          <w:szCs w:val="24"/>
        </w:rPr>
        <w:t>gian</w:t>
      </w:r>
      <w:proofErr w:type="spellEnd"/>
      <w:r>
        <w:rPr>
          <w:color w:val="000000"/>
          <w:sz w:val="24"/>
          <w:szCs w:val="24"/>
        </w:rPr>
        <w:t xml:space="preserve"> </w:t>
      </w:r>
      <w:proofErr w:type="spellStart"/>
      <w:r>
        <w:rPr>
          <w:color w:val="000000"/>
          <w:sz w:val="24"/>
          <w:szCs w:val="24"/>
        </w:rPr>
        <w:t>tiến</w:t>
      </w:r>
      <w:proofErr w:type="spellEnd"/>
      <w:r>
        <w:rPr>
          <w:color w:val="000000"/>
          <w:sz w:val="24"/>
          <w:szCs w:val="24"/>
        </w:rPr>
        <w:t xml:space="preserve"> </w:t>
      </w:r>
      <w:proofErr w:type="spellStart"/>
      <w:r>
        <w:rPr>
          <w:color w:val="000000"/>
          <w:sz w:val="24"/>
          <w:szCs w:val="24"/>
        </w:rPr>
        <w:t>hành</w:t>
      </w:r>
      <w:proofErr w:type="spellEnd"/>
      <w:r>
        <w:rPr>
          <w:color w:val="000000"/>
          <w:sz w:val="24"/>
          <w:szCs w:val="24"/>
        </w:rPr>
        <w:t xml:space="preserve"> </w:t>
      </w:r>
      <w:proofErr w:type="spellStart"/>
      <w:r>
        <w:rPr>
          <w:color w:val="000000"/>
          <w:sz w:val="24"/>
          <w:szCs w:val="24"/>
        </w:rPr>
        <w:t>thỏa</w:t>
      </w:r>
      <w:proofErr w:type="spellEnd"/>
      <w:r>
        <w:rPr>
          <w:color w:val="000000"/>
          <w:sz w:val="24"/>
          <w:szCs w:val="24"/>
        </w:rPr>
        <w:t xml:space="preserve"> </w:t>
      </w:r>
      <w:proofErr w:type="spellStart"/>
      <w:r>
        <w:rPr>
          <w:color w:val="000000"/>
          <w:sz w:val="24"/>
          <w:szCs w:val="24"/>
        </w:rPr>
        <w:t>thuận</w:t>
      </w:r>
      <w:proofErr w:type="spellEnd"/>
      <w:r>
        <w:rPr>
          <w:color w:val="000000"/>
          <w:sz w:val="24"/>
          <w:szCs w:val="24"/>
        </w:rPr>
        <w:t xml:space="preserve"> </w:t>
      </w:r>
      <w:proofErr w:type="spellStart"/>
      <w:r>
        <w:rPr>
          <w:color w:val="000000"/>
          <w:sz w:val="24"/>
          <w:szCs w:val="24"/>
        </w:rPr>
        <w:t>hai</w:t>
      </w:r>
      <w:proofErr w:type="spellEnd"/>
      <w:r>
        <w:rPr>
          <w:color w:val="000000"/>
          <w:sz w:val="24"/>
          <w:szCs w:val="24"/>
        </w:rPr>
        <w:t xml:space="preserve"> </w:t>
      </w:r>
      <w:proofErr w:type="spellStart"/>
      <w:r>
        <w:rPr>
          <w:color w:val="000000"/>
          <w:sz w:val="24"/>
          <w:szCs w:val="24"/>
        </w:rPr>
        <w:t>bên</w:t>
      </w:r>
      <w:proofErr w:type="spellEnd"/>
      <w:r>
        <w:rPr>
          <w:color w:val="000000"/>
          <w:sz w:val="24"/>
          <w:szCs w:val="24"/>
        </w:rPr>
        <w:t xml:space="preserve"> </w:t>
      </w:r>
      <w:proofErr w:type="spellStart"/>
      <w:r>
        <w:rPr>
          <w:color w:val="000000"/>
          <w:sz w:val="24"/>
          <w:szCs w:val="24"/>
        </w:rPr>
        <w:t>vẫn</w:t>
      </w:r>
      <w:proofErr w:type="spellEnd"/>
      <w:r>
        <w:rPr>
          <w:color w:val="000000"/>
          <w:sz w:val="24"/>
          <w:szCs w:val="24"/>
        </w:rPr>
        <w:t xml:space="preserve"> </w:t>
      </w:r>
      <w:proofErr w:type="spellStart"/>
      <w:r>
        <w:rPr>
          <w:color w:val="000000"/>
          <w:sz w:val="24"/>
          <w:szCs w:val="24"/>
        </w:rPr>
        <w:t>tuân</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đã</w:t>
      </w:r>
      <w:proofErr w:type="spellEnd"/>
      <w:r>
        <w:rPr>
          <w:color w:val="000000"/>
          <w:sz w:val="24"/>
          <w:szCs w:val="24"/>
        </w:rPr>
        <w:t xml:space="preserve"> </w:t>
      </w:r>
      <w:proofErr w:type="spellStart"/>
      <w:r>
        <w:rPr>
          <w:color w:val="000000"/>
          <w:sz w:val="24"/>
          <w:szCs w:val="24"/>
        </w:rPr>
        <w:t>ký</w:t>
      </w:r>
      <w:proofErr w:type="spellEnd"/>
      <w:r>
        <w:rPr>
          <w:color w:val="000000"/>
          <w:sz w:val="24"/>
          <w:szCs w:val="24"/>
        </w:rPr>
        <w:t xml:space="preserve"> </w:t>
      </w:r>
      <w:proofErr w:type="spellStart"/>
      <w:r>
        <w:rPr>
          <w:color w:val="000000"/>
          <w:sz w:val="24"/>
          <w:szCs w:val="24"/>
        </w:rPr>
        <w:t>kết</w:t>
      </w:r>
      <w:proofErr w:type="spellEnd"/>
      <w:r>
        <w:rPr>
          <w:color w:val="000000"/>
          <w:sz w:val="24"/>
          <w:szCs w:val="24"/>
        </w:rPr>
        <w:t>.</w:t>
      </w:r>
    </w:p>
    <w:p w14:paraId="3C2DFA97" w14:textId="77777777" w:rsidR="00771B1B" w:rsidRDefault="00771B1B">
      <w:pPr>
        <w:spacing w:beforeLines="50" w:before="120" w:afterLines="50" w:after="120" w:line="312" w:lineRule="auto"/>
        <w:ind w:firstLine="0"/>
        <w:rPr>
          <w:color w:val="000000"/>
          <w:spacing w:val="-4"/>
          <w:sz w:val="24"/>
          <w:szCs w:val="24"/>
        </w:rPr>
      </w:pPr>
      <w:proofErr w:type="spellStart"/>
      <w:r>
        <w:rPr>
          <w:color w:val="000000"/>
          <w:spacing w:val="-4"/>
          <w:sz w:val="24"/>
          <w:szCs w:val="24"/>
        </w:rPr>
        <w:t>Người</w:t>
      </w:r>
      <w:proofErr w:type="spellEnd"/>
      <w:r>
        <w:rPr>
          <w:color w:val="000000"/>
          <w:spacing w:val="-4"/>
          <w:sz w:val="24"/>
          <w:szCs w:val="24"/>
        </w:rPr>
        <w:t xml:space="preserve"> lao </w:t>
      </w:r>
      <w:proofErr w:type="spellStart"/>
      <w:r>
        <w:rPr>
          <w:color w:val="000000"/>
          <w:spacing w:val="-4"/>
          <w:sz w:val="24"/>
          <w:szCs w:val="24"/>
        </w:rPr>
        <w:t>động</w:t>
      </w:r>
      <w:proofErr w:type="spellEnd"/>
      <w:r>
        <w:rPr>
          <w:color w:val="000000"/>
          <w:spacing w:val="-4"/>
          <w:sz w:val="24"/>
          <w:szCs w:val="24"/>
        </w:rPr>
        <w:t xml:space="preserve"> </w:t>
      </w:r>
      <w:proofErr w:type="spellStart"/>
      <w:r>
        <w:rPr>
          <w:color w:val="000000"/>
          <w:spacing w:val="-4"/>
          <w:sz w:val="24"/>
          <w:szCs w:val="24"/>
        </w:rPr>
        <w:t>đọc</w:t>
      </w:r>
      <w:proofErr w:type="spellEnd"/>
      <w:r>
        <w:rPr>
          <w:color w:val="000000"/>
          <w:spacing w:val="-4"/>
          <w:sz w:val="24"/>
          <w:szCs w:val="24"/>
        </w:rPr>
        <w:t xml:space="preserve"> </w:t>
      </w:r>
      <w:proofErr w:type="spellStart"/>
      <w:r>
        <w:rPr>
          <w:color w:val="000000"/>
          <w:spacing w:val="-4"/>
          <w:sz w:val="24"/>
          <w:szCs w:val="24"/>
        </w:rPr>
        <w:t>kỹ</w:t>
      </w:r>
      <w:proofErr w:type="spellEnd"/>
      <w:r>
        <w:rPr>
          <w:color w:val="000000"/>
          <w:spacing w:val="-4"/>
          <w:sz w:val="24"/>
          <w:szCs w:val="24"/>
        </w:rPr>
        <w:t xml:space="preserve">, </w:t>
      </w:r>
      <w:proofErr w:type="spellStart"/>
      <w:r>
        <w:rPr>
          <w:color w:val="000000"/>
          <w:spacing w:val="-4"/>
          <w:sz w:val="24"/>
          <w:szCs w:val="24"/>
        </w:rPr>
        <w:t>hiểu</w:t>
      </w:r>
      <w:proofErr w:type="spellEnd"/>
      <w:r>
        <w:rPr>
          <w:color w:val="000000"/>
          <w:spacing w:val="-4"/>
          <w:sz w:val="24"/>
          <w:szCs w:val="24"/>
        </w:rPr>
        <w:t xml:space="preserve"> </w:t>
      </w:r>
      <w:proofErr w:type="spellStart"/>
      <w:r>
        <w:rPr>
          <w:color w:val="000000"/>
          <w:spacing w:val="-4"/>
          <w:sz w:val="24"/>
          <w:szCs w:val="24"/>
        </w:rPr>
        <w:t>rõ</w:t>
      </w:r>
      <w:proofErr w:type="spellEnd"/>
      <w:r>
        <w:rPr>
          <w:color w:val="000000"/>
          <w:spacing w:val="-4"/>
          <w:sz w:val="24"/>
          <w:szCs w:val="24"/>
        </w:rPr>
        <w:t xml:space="preserve"> </w:t>
      </w:r>
      <w:proofErr w:type="spellStart"/>
      <w:r>
        <w:rPr>
          <w:color w:val="000000"/>
          <w:spacing w:val="-4"/>
          <w:sz w:val="24"/>
          <w:szCs w:val="24"/>
        </w:rPr>
        <w:t>và</w:t>
      </w:r>
      <w:proofErr w:type="spellEnd"/>
      <w:r>
        <w:rPr>
          <w:color w:val="000000"/>
          <w:spacing w:val="-4"/>
          <w:sz w:val="24"/>
          <w:szCs w:val="24"/>
        </w:rPr>
        <w:t xml:space="preserve"> cam </w:t>
      </w:r>
      <w:proofErr w:type="spellStart"/>
      <w:r>
        <w:rPr>
          <w:color w:val="000000"/>
          <w:spacing w:val="-4"/>
          <w:sz w:val="24"/>
          <w:szCs w:val="24"/>
        </w:rPr>
        <w:t>kết</w:t>
      </w:r>
      <w:proofErr w:type="spellEnd"/>
      <w:r>
        <w:rPr>
          <w:color w:val="000000"/>
          <w:spacing w:val="-4"/>
          <w:sz w:val="24"/>
          <w:szCs w:val="24"/>
        </w:rPr>
        <w:t xml:space="preserve"> </w:t>
      </w:r>
      <w:proofErr w:type="spellStart"/>
      <w:r>
        <w:rPr>
          <w:color w:val="000000"/>
          <w:spacing w:val="-4"/>
          <w:sz w:val="24"/>
          <w:szCs w:val="24"/>
        </w:rPr>
        <w:t>thực</w:t>
      </w:r>
      <w:proofErr w:type="spellEnd"/>
      <w:r>
        <w:rPr>
          <w:color w:val="000000"/>
          <w:spacing w:val="-4"/>
          <w:sz w:val="24"/>
          <w:szCs w:val="24"/>
        </w:rPr>
        <w:t xml:space="preserve"> </w:t>
      </w:r>
      <w:proofErr w:type="spellStart"/>
      <w:r>
        <w:rPr>
          <w:color w:val="000000"/>
          <w:spacing w:val="-4"/>
          <w:sz w:val="24"/>
          <w:szCs w:val="24"/>
        </w:rPr>
        <w:t>hiện</w:t>
      </w:r>
      <w:proofErr w:type="spellEnd"/>
      <w:r>
        <w:rPr>
          <w:color w:val="000000"/>
          <w:spacing w:val="-4"/>
          <w:sz w:val="24"/>
          <w:szCs w:val="24"/>
        </w:rPr>
        <w:t xml:space="preserve"> </w:t>
      </w:r>
      <w:proofErr w:type="spellStart"/>
      <w:r>
        <w:rPr>
          <w:color w:val="000000"/>
          <w:spacing w:val="-4"/>
          <w:sz w:val="24"/>
          <w:szCs w:val="24"/>
        </w:rPr>
        <w:t>các</w:t>
      </w:r>
      <w:proofErr w:type="spellEnd"/>
      <w:r>
        <w:rPr>
          <w:color w:val="000000"/>
          <w:spacing w:val="-4"/>
          <w:sz w:val="24"/>
          <w:szCs w:val="24"/>
        </w:rPr>
        <w:t xml:space="preserve"> </w:t>
      </w:r>
      <w:proofErr w:type="spellStart"/>
      <w:r>
        <w:rPr>
          <w:color w:val="000000"/>
          <w:spacing w:val="-4"/>
          <w:sz w:val="24"/>
          <w:szCs w:val="24"/>
        </w:rPr>
        <w:t>điều</w:t>
      </w:r>
      <w:proofErr w:type="spellEnd"/>
      <w:r>
        <w:rPr>
          <w:color w:val="000000"/>
          <w:spacing w:val="-4"/>
          <w:sz w:val="24"/>
          <w:szCs w:val="24"/>
        </w:rPr>
        <w:t xml:space="preserve"> </w:t>
      </w:r>
      <w:proofErr w:type="spellStart"/>
      <w:r>
        <w:rPr>
          <w:color w:val="000000"/>
          <w:spacing w:val="-4"/>
          <w:sz w:val="24"/>
          <w:szCs w:val="24"/>
        </w:rPr>
        <w:t>khoản</w:t>
      </w:r>
      <w:proofErr w:type="spellEnd"/>
      <w:r>
        <w:rPr>
          <w:color w:val="000000"/>
          <w:spacing w:val="-4"/>
          <w:sz w:val="24"/>
          <w:szCs w:val="24"/>
        </w:rPr>
        <w:t xml:space="preserve"> </w:t>
      </w:r>
      <w:proofErr w:type="spellStart"/>
      <w:r>
        <w:rPr>
          <w:color w:val="000000"/>
          <w:spacing w:val="-4"/>
          <w:sz w:val="24"/>
          <w:szCs w:val="24"/>
        </w:rPr>
        <w:t>và</w:t>
      </w:r>
      <w:proofErr w:type="spellEnd"/>
      <w:r>
        <w:rPr>
          <w:color w:val="000000"/>
          <w:spacing w:val="-4"/>
          <w:sz w:val="24"/>
          <w:szCs w:val="24"/>
        </w:rPr>
        <w:t xml:space="preserve"> </w:t>
      </w:r>
      <w:proofErr w:type="spellStart"/>
      <w:r>
        <w:rPr>
          <w:color w:val="000000"/>
          <w:spacing w:val="-4"/>
          <w:sz w:val="24"/>
          <w:szCs w:val="24"/>
        </w:rPr>
        <w:t>quy</w:t>
      </w:r>
      <w:proofErr w:type="spellEnd"/>
      <w:r>
        <w:rPr>
          <w:color w:val="000000"/>
          <w:spacing w:val="-4"/>
          <w:sz w:val="24"/>
          <w:szCs w:val="24"/>
        </w:rPr>
        <w:t xml:space="preserve"> </w:t>
      </w:r>
      <w:proofErr w:type="spellStart"/>
      <w:r>
        <w:rPr>
          <w:color w:val="000000"/>
          <w:spacing w:val="-4"/>
          <w:sz w:val="24"/>
          <w:szCs w:val="24"/>
        </w:rPr>
        <w:t>định</w:t>
      </w:r>
      <w:proofErr w:type="spellEnd"/>
      <w:r>
        <w:rPr>
          <w:color w:val="000000"/>
          <w:spacing w:val="-4"/>
          <w:sz w:val="24"/>
          <w:szCs w:val="24"/>
        </w:rPr>
        <w:t xml:space="preserve"> </w:t>
      </w:r>
      <w:proofErr w:type="spellStart"/>
      <w:r>
        <w:rPr>
          <w:color w:val="000000"/>
          <w:spacing w:val="-4"/>
          <w:sz w:val="24"/>
          <w:szCs w:val="24"/>
        </w:rPr>
        <w:t>ghi</w:t>
      </w:r>
      <w:proofErr w:type="spellEnd"/>
      <w:r>
        <w:rPr>
          <w:color w:val="000000"/>
          <w:spacing w:val="-4"/>
          <w:sz w:val="24"/>
          <w:szCs w:val="24"/>
        </w:rPr>
        <w:t xml:space="preserve"> </w:t>
      </w:r>
      <w:proofErr w:type="spellStart"/>
      <w:r>
        <w:rPr>
          <w:color w:val="000000"/>
          <w:spacing w:val="-4"/>
          <w:sz w:val="24"/>
          <w:szCs w:val="24"/>
        </w:rPr>
        <w:t>tại</w:t>
      </w:r>
      <w:proofErr w:type="spellEnd"/>
      <w:r>
        <w:rPr>
          <w:color w:val="000000"/>
          <w:spacing w:val="-4"/>
          <w:sz w:val="24"/>
          <w:szCs w:val="24"/>
        </w:rPr>
        <w:t xml:space="preserve"> </w:t>
      </w:r>
      <w:proofErr w:type="spellStart"/>
      <w:r>
        <w:rPr>
          <w:color w:val="000000"/>
          <w:spacing w:val="-4"/>
          <w:sz w:val="24"/>
          <w:szCs w:val="24"/>
        </w:rPr>
        <w:t>Hợp</w:t>
      </w:r>
      <w:proofErr w:type="spellEnd"/>
      <w:r>
        <w:rPr>
          <w:color w:val="000000"/>
          <w:spacing w:val="-4"/>
          <w:sz w:val="24"/>
          <w:szCs w:val="24"/>
        </w:rPr>
        <w:t xml:space="preserve"> </w:t>
      </w:r>
      <w:proofErr w:type="spellStart"/>
      <w:r>
        <w:rPr>
          <w:color w:val="000000"/>
          <w:spacing w:val="-4"/>
          <w:sz w:val="24"/>
          <w:szCs w:val="24"/>
        </w:rPr>
        <w:t>đồng</w:t>
      </w:r>
      <w:proofErr w:type="spellEnd"/>
      <w:r>
        <w:rPr>
          <w:color w:val="000000"/>
          <w:spacing w:val="-4"/>
          <w:sz w:val="24"/>
          <w:szCs w:val="24"/>
        </w:rPr>
        <w:t xml:space="preserve"> lao </w:t>
      </w:r>
      <w:proofErr w:type="spellStart"/>
      <w:r>
        <w:rPr>
          <w:color w:val="000000"/>
          <w:spacing w:val="-4"/>
          <w:sz w:val="24"/>
          <w:szCs w:val="24"/>
        </w:rPr>
        <w:t>động</w:t>
      </w:r>
      <w:proofErr w:type="spellEnd"/>
      <w:r>
        <w:rPr>
          <w:color w:val="000000"/>
          <w:spacing w:val="-4"/>
          <w:sz w:val="24"/>
          <w:szCs w:val="24"/>
        </w:rPr>
        <w:t>.</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proofErr w:type="spellStart"/>
      <w:r>
        <w:rPr>
          <w:b/>
          <w:color w:val="000000"/>
          <w:sz w:val="24"/>
          <w:szCs w:val="24"/>
          <w:u w:val="single"/>
        </w:rPr>
        <w:t>Điều</w:t>
      </w:r>
      <w:proofErr w:type="spellEnd"/>
      <w:r>
        <w:rPr>
          <w:b/>
          <w:color w:val="000000"/>
          <w:sz w:val="24"/>
          <w:szCs w:val="24"/>
          <w:u w:val="single"/>
        </w:rPr>
        <w:t xml:space="preserve"> 7:</w:t>
      </w:r>
      <w:r>
        <w:rPr>
          <w:color w:val="000000"/>
          <w:sz w:val="24"/>
          <w:szCs w:val="24"/>
        </w:rPr>
        <w:t xml:space="preserve"> </w:t>
      </w:r>
      <w:proofErr w:type="spellStart"/>
      <w:r>
        <w:rPr>
          <w:b/>
          <w:color w:val="000000"/>
          <w:sz w:val="24"/>
          <w:szCs w:val="24"/>
        </w:rPr>
        <w:t>Điều</w:t>
      </w:r>
      <w:proofErr w:type="spellEnd"/>
      <w:r>
        <w:rPr>
          <w:b/>
          <w:color w:val="000000"/>
          <w:sz w:val="24"/>
          <w:szCs w:val="24"/>
        </w:rPr>
        <w:t xml:space="preserve"> </w:t>
      </w:r>
      <w:proofErr w:type="spellStart"/>
      <w:r>
        <w:rPr>
          <w:b/>
          <w:color w:val="000000"/>
          <w:sz w:val="24"/>
          <w:szCs w:val="24"/>
        </w:rPr>
        <w:t>khoản</w:t>
      </w:r>
      <w:proofErr w:type="spellEnd"/>
      <w:r>
        <w:rPr>
          <w:b/>
          <w:color w:val="000000"/>
          <w:sz w:val="24"/>
          <w:szCs w:val="24"/>
        </w:rPr>
        <w:t xml:space="preserve"> </w:t>
      </w:r>
      <w:proofErr w:type="spellStart"/>
      <w:r>
        <w:rPr>
          <w:b/>
          <w:color w:val="000000"/>
          <w:sz w:val="24"/>
          <w:szCs w:val="24"/>
        </w:rPr>
        <w:t>thi</w:t>
      </w:r>
      <w:proofErr w:type="spellEnd"/>
      <w:r>
        <w:rPr>
          <w:b/>
          <w:color w:val="000000"/>
          <w:sz w:val="24"/>
          <w:szCs w:val="24"/>
        </w:rPr>
        <w:t xml:space="preserve"> </w:t>
      </w:r>
      <w:proofErr w:type="spellStart"/>
      <w:r>
        <w:rPr>
          <w:b/>
          <w:color w:val="000000"/>
          <w:sz w:val="24"/>
          <w:szCs w:val="24"/>
        </w:rPr>
        <w:t>hành</w:t>
      </w:r>
      <w:proofErr w:type="spellEnd"/>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proofErr w:type="spellStart"/>
      <w:r>
        <w:rPr>
          <w:color w:val="000000"/>
          <w:sz w:val="24"/>
          <w:szCs w:val="24"/>
        </w:rPr>
        <w:t>Những</w:t>
      </w:r>
      <w:proofErr w:type="spellEnd"/>
      <w:r>
        <w:rPr>
          <w:color w:val="000000"/>
          <w:sz w:val="24"/>
          <w:szCs w:val="24"/>
        </w:rPr>
        <w:t xml:space="preserve"> </w:t>
      </w:r>
      <w:proofErr w:type="spellStart"/>
      <w:r>
        <w:rPr>
          <w:color w:val="000000"/>
          <w:sz w:val="24"/>
          <w:szCs w:val="24"/>
        </w:rPr>
        <w:t>vấn</w:t>
      </w:r>
      <w:proofErr w:type="spellEnd"/>
      <w:r>
        <w:rPr>
          <w:color w:val="000000"/>
          <w:sz w:val="24"/>
          <w:szCs w:val="24"/>
        </w:rPr>
        <w:t xml:space="preserve"> </w:t>
      </w:r>
      <w:proofErr w:type="spellStart"/>
      <w:r>
        <w:rPr>
          <w:color w:val="000000"/>
          <w:sz w:val="24"/>
          <w:szCs w:val="24"/>
        </w:rPr>
        <w:t>đề</w:t>
      </w:r>
      <w:proofErr w:type="spellEnd"/>
      <w:r>
        <w:rPr>
          <w:color w:val="000000"/>
          <w:sz w:val="24"/>
          <w:szCs w:val="24"/>
        </w:rPr>
        <w:t xml:space="preserve"> </w:t>
      </w:r>
      <w:proofErr w:type="spellStart"/>
      <w:r>
        <w:rPr>
          <w:color w:val="000000"/>
          <w:sz w:val="24"/>
          <w:szCs w:val="24"/>
        </w:rPr>
        <w:t>về</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không</w:t>
      </w:r>
      <w:proofErr w:type="spellEnd"/>
      <w:r>
        <w:rPr>
          <w:color w:val="000000"/>
          <w:sz w:val="24"/>
          <w:szCs w:val="24"/>
        </w:rPr>
        <w:t xml:space="preserve"> </w:t>
      </w:r>
      <w:proofErr w:type="spellStart"/>
      <w:r>
        <w:rPr>
          <w:color w:val="000000"/>
          <w:sz w:val="24"/>
          <w:szCs w:val="24"/>
        </w:rPr>
        <w:t>ghi</w:t>
      </w:r>
      <w:proofErr w:type="spellEnd"/>
      <w:r>
        <w:rPr>
          <w:color w:val="000000"/>
          <w:sz w:val="24"/>
          <w:szCs w:val="24"/>
        </w:rPr>
        <w:t xml:space="preserve"> </w:t>
      </w:r>
      <w:proofErr w:type="spellStart"/>
      <w:r>
        <w:rPr>
          <w:color w:val="000000"/>
          <w:sz w:val="24"/>
          <w:szCs w:val="24"/>
        </w:rPr>
        <w:t>trong</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này</w:t>
      </w:r>
      <w:proofErr w:type="spellEnd"/>
      <w:r>
        <w:rPr>
          <w:color w:val="000000"/>
          <w:sz w:val="24"/>
          <w:szCs w:val="24"/>
        </w:rPr>
        <w:t xml:space="preserve"> </w:t>
      </w:r>
      <w:proofErr w:type="spellStart"/>
      <w:r>
        <w:rPr>
          <w:color w:val="000000"/>
          <w:sz w:val="24"/>
          <w:szCs w:val="24"/>
        </w:rPr>
        <w:t>thì</w:t>
      </w:r>
      <w:proofErr w:type="spellEnd"/>
      <w:r>
        <w:rPr>
          <w:color w:val="000000"/>
          <w:sz w:val="24"/>
          <w:szCs w:val="24"/>
        </w:rPr>
        <w:t xml:space="preserve"> </w:t>
      </w:r>
      <w:proofErr w:type="spellStart"/>
      <w:r>
        <w:rPr>
          <w:color w:val="000000"/>
          <w:sz w:val="24"/>
          <w:szCs w:val="24"/>
        </w:rPr>
        <w:t>áp</w:t>
      </w:r>
      <w:proofErr w:type="spellEnd"/>
      <w:r>
        <w:rPr>
          <w:color w:val="000000"/>
          <w:sz w:val="24"/>
          <w:szCs w:val="24"/>
        </w:rPr>
        <w:t xml:space="preserve"> </w:t>
      </w:r>
      <w:proofErr w:type="spellStart"/>
      <w:r>
        <w:rPr>
          <w:color w:val="000000"/>
          <w:sz w:val="24"/>
          <w:szCs w:val="24"/>
        </w:rPr>
        <w:t>dụng</w:t>
      </w:r>
      <w:proofErr w:type="spellEnd"/>
      <w:r>
        <w:rPr>
          <w:color w:val="000000"/>
          <w:sz w:val="24"/>
          <w:szCs w:val="24"/>
        </w:rPr>
        <w:t xml:space="preserve"> </w:t>
      </w:r>
      <w:proofErr w:type="spellStart"/>
      <w:r>
        <w:rPr>
          <w:color w:val="000000"/>
          <w:sz w:val="24"/>
          <w:szCs w:val="24"/>
        </w:rPr>
        <w:t>theo</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w:t>
      </w:r>
      <w:proofErr w:type="spellStart"/>
      <w:r>
        <w:rPr>
          <w:color w:val="000000"/>
          <w:sz w:val="24"/>
          <w:szCs w:val="24"/>
        </w:rPr>
        <w:t>định</w:t>
      </w:r>
      <w:proofErr w:type="spellEnd"/>
      <w:r>
        <w:rPr>
          <w:color w:val="000000"/>
          <w:sz w:val="24"/>
          <w:szCs w:val="24"/>
        </w:rPr>
        <w:t xml:space="preserve">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Thỏa</w:t>
      </w:r>
      <w:proofErr w:type="spellEnd"/>
      <w:r>
        <w:rPr>
          <w:color w:val="000000"/>
          <w:sz w:val="24"/>
          <w:szCs w:val="24"/>
        </w:rPr>
        <w:t xml:space="preserve"> </w:t>
      </w:r>
      <w:proofErr w:type="spellStart"/>
      <w:r>
        <w:rPr>
          <w:color w:val="000000"/>
          <w:sz w:val="24"/>
          <w:szCs w:val="24"/>
        </w:rPr>
        <w:t>ước</w:t>
      </w:r>
      <w:proofErr w:type="spellEnd"/>
      <w:r>
        <w:rPr>
          <w:color w:val="000000"/>
          <w:sz w:val="24"/>
          <w:szCs w:val="24"/>
        </w:rPr>
        <w:t xml:space="preserve"> </w:t>
      </w:r>
      <w:proofErr w:type="spellStart"/>
      <w:r>
        <w:rPr>
          <w:color w:val="000000"/>
          <w:sz w:val="24"/>
          <w:szCs w:val="24"/>
        </w:rPr>
        <w:t>tập</w:t>
      </w:r>
      <w:proofErr w:type="spellEnd"/>
      <w:r>
        <w:rPr>
          <w:color w:val="000000"/>
          <w:sz w:val="24"/>
          <w:szCs w:val="24"/>
        </w:rPr>
        <w:t xml:space="preserve"> </w:t>
      </w:r>
      <w:proofErr w:type="spellStart"/>
      <w:r>
        <w:rPr>
          <w:color w:val="000000"/>
          <w:sz w:val="24"/>
          <w:szCs w:val="24"/>
        </w:rPr>
        <w:t>thể</w:t>
      </w:r>
      <w:proofErr w:type="spellEnd"/>
      <w:r>
        <w:rPr>
          <w:color w:val="000000"/>
          <w:sz w:val="24"/>
          <w:szCs w:val="24"/>
        </w:rPr>
        <w:t xml:space="preserve">, </w:t>
      </w:r>
      <w:proofErr w:type="spellStart"/>
      <w:r>
        <w:rPr>
          <w:color w:val="000000"/>
          <w:sz w:val="24"/>
          <w:szCs w:val="24"/>
        </w:rPr>
        <w:t>nội</w:t>
      </w:r>
      <w:proofErr w:type="spellEnd"/>
      <w:r>
        <w:rPr>
          <w:color w:val="000000"/>
          <w:sz w:val="24"/>
          <w:szCs w:val="24"/>
        </w:rPr>
        <w:t xml:space="preserve"> </w:t>
      </w:r>
      <w:proofErr w:type="spellStart"/>
      <w:r>
        <w:rPr>
          <w:color w:val="000000"/>
          <w:sz w:val="24"/>
          <w:szCs w:val="24"/>
        </w:rPr>
        <w:t>quy</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Pháp</w:t>
      </w:r>
      <w:proofErr w:type="spellEnd"/>
      <w:r>
        <w:rPr>
          <w:color w:val="000000"/>
          <w:sz w:val="24"/>
          <w:szCs w:val="24"/>
        </w:rPr>
        <w:t xml:space="preserve"> </w:t>
      </w:r>
      <w:proofErr w:type="spellStart"/>
      <w:r>
        <w:rPr>
          <w:color w:val="000000"/>
          <w:sz w:val="24"/>
          <w:szCs w:val="24"/>
        </w:rPr>
        <w:t>luật</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lastRenderedPageBreak/>
        <w:t xml:space="preserve">Khi </w:t>
      </w:r>
      <w:proofErr w:type="spellStart"/>
      <w:r>
        <w:rPr>
          <w:color w:val="000000"/>
          <w:sz w:val="24"/>
          <w:szCs w:val="24"/>
        </w:rPr>
        <w:t>hai</w:t>
      </w:r>
      <w:proofErr w:type="spellEnd"/>
      <w:r>
        <w:rPr>
          <w:color w:val="000000"/>
          <w:sz w:val="24"/>
          <w:szCs w:val="24"/>
        </w:rPr>
        <w:t xml:space="preserve"> </w:t>
      </w:r>
      <w:proofErr w:type="spellStart"/>
      <w:r>
        <w:rPr>
          <w:color w:val="000000"/>
          <w:sz w:val="24"/>
          <w:szCs w:val="24"/>
        </w:rPr>
        <w:t>bên</w:t>
      </w:r>
      <w:proofErr w:type="spellEnd"/>
      <w:r>
        <w:rPr>
          <w:color w:val="000000"/>
          <w:sz w:val="24"/>
          <w:szCs w:val="24"/>
        </w:rPr>
        <w:t xml:space="preserve"> </w:t>
      </w:r>
      <w:proofErr w:type="spellStart"/>
      <w:r>
        <w:rPr>
          <w:color w:val="000000"/>
          <w:sz w:val="24"/>
          <w:szCs w:val="24"/>
        </w:rPr>
        <w:t>ký</w:t>
      </w:r>
      <w:proofErr w:type="spellEnd"/>
      <w:r>
        <w:rPr>
          <w:color w:val="000000"/>
          <w:sz w:val="24"/>
          <w:szCs w:val="24"/>
        </w:rPr>
        <w:t xml:space="preserve"> </w:t>
      </w:r>
      <w:proofErr w:type="spellStart"/>
      <w:r>
        <w:rPr>
          <w:color w:val="000000"/>
          <w:sz w:val="24"/>
          <w:szCs w:val="24"/>
        </w:rPr>
        <w:t>kết</w:t>
      </w:r>
      <w:proofErr w:type="spellEnd"/>
      <w:r>
        <w:rPr>
          <w:color w:val="000000"/>
          <w:sz w:val="24"/>
          <w:szCs w:val="24"/>
        </w:rPr>
        <w:t xml:space="preserve"> </w:t>
      </w:r>
      <w:proofErr w:type="spellStart"/>
      <w:r>
        <w:rPr>
          <w:color w:val="000000"/>
          <w:sz w:val="24"/>
          <w:szCs w:val="24"/>
        </w:rPr>
        <w:t>Phụ</w:t>
      </w:r>
      <w:proofErr w:type="spellEnd"/>
      <w:r>
        <w:rPr>
          <w:color w:val="000000"/>
          <w:sz w:val="24"/>
          <w:szCs w:val="24"/>
        </w:rPr>
        <w:t xml:space="preserve"> </w:t>
      </w:r>
      <w:proofErr w:type="spellStart"/>
      <w:r>
        <w:rPr>
          <w:color w:val="000000"/>
          <w:sz w:val="24"/>
          <w:szCs w:val="24"/>
        </w:rPr>
        <w:t>lục</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thì</w:t>
      </w:r>
      <w:proofErr w:type="spellEnd"/>
      <w:r>
        <w:rPr>
          <w:color w:val="000000"/>
          <w:sz w:val="24"/>
          <w:szCs w:val="24"/>
        </w:rPr>
        <w:t xml:space="preserve"> </w:t>
      </w:r>
      <w:proofErr w:type="spellStart"/>
      <w:r>
        <w:rPr>
          <w:color w:val="000000"/>
          <w:sz w:val="24"/>
          <w:szCs w:val="24"/>
        </w:rPr>
        <w:t>nội</w:t>
      </w:r>
      <w:proofErr w:type="spellEnd"/>
      <w:r>
        <w:rPr>
          <w:color w:val="000000"/>
          <w:sz w:val="24"/>
          <w:szCs w:val="24"/>
        </w:rPr>
        <w:t xml:space="preserve"> dung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Phụ</w:t>
      </w:r>
      <w:proofErr w:type="spellEnd"/>
      <w:r>
        <w:rPr>
          <w:color w:val="000000"/>
          <w:sz w:val="24"/>
          <w:szCs w:val="24"/>
        </w:rPr>
        <w:t xml:space="preserve"> </w:t>
      </w:r>
      <w:proofErr w:type="spellStart"/>
      <w:r>
        <w:rPr>
          <w:color w:val="000000"/>
          <w:sz w:val="24"/>
          <w:szCs w:val="24"/>
        </w:rPr>
        <w:t>lục</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cũng</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giá</w:t>
      </w:r>
      <w:proofErr w:type="spellEnd"/>
      <w:r>
        <w:rPr>
          <w:color w:val="000000"/>
          <w:sz w:val="24"/>
          <w:szCs w:val="24"/>
        </w:rPr>
        <w:t xml:space="preserve"> </w:t>
      </w:r>
      <w:proofErr w:type="spellStart"/>
      <w:r>
        <w:rPr>
          <w:color w:val="000000"/>
          <w:sz w:val="24"/>
          <w:szCs w:val="24"/>
        </w:rPr>
        <w:t>trị</w:t>
      </w:r>
      <w:proofErr w:type="spellEnd"/>
      <w:r>
        <w:rPr>
          <w:color w:val="000000"/>
          <w:sz w:val="24"/>
          <w:szCs w:val="24"/>
        </w:rPr>
        <w:t xml:space="preserve"> </w:t>
      </w:r>
      <w:proofErr w:type="spellStart"/>
      <w:r>
        <w:rPr>
          <w:color w:val="000000"/>
          <w:sz w:val="24"/>
          <w:szCs w:val="24"/>
        </w:rPr>
        <w:t>như</w:t>
      </w:r>
      <w:proofErr w:type="spellEnd"/>
      <w:r>
        <w:rPr>
          <w:color w:val="000000"/>
          <w:sz w:val="24"/>
          <w:szCs w:val="24"/>
        </w:rPr>
        <w:t xml:space="preserve"> </w:t>
      </w:r>
      <w:proofErr w:type="spellStart"/>
      <w:r>
        <w:rPr>
          <w:color w:val="000000"/>
          <w:sz w:val="24"/>
          <w:szCs w:val="24"/>
        </w:rPr>
        <w:t>các</w:t>
      </w:r>
      <w:proofErr w:type="spellEnd"/>
      <w:r>
        <w:rPr>
          <w:color w:val="000000"/>
          <w:sz w:val="24"/>
          <w:szCs w:val="24"/>
        </w:rPr>
        <w:t xml:space="preserve"> </w:t>
      </w:r>
      <w:proofErr w:type="spellStart"/>
      <w:r>
        <w:rPr>
          <w:color w:val="000000"/>
          <w:sz w:val="24"/>
          <w:szCs w:val="24"/>
        </w:rPr>
        <w:t>nội</w:t>
      </w:r>
      <w:proofErr w:type="spellEnd"/>
      <w:r>
        <w:rPr>
          <w:color w:val="000000"/>
          <w:sz w:val="24"/>
          <w:szCs w:val="24"/>
        </w:rPr>
        <w:t xml:space="preserve"> dung </w:t>
      </w:r>
      <w:proofErr w:type="spellStart"/>
      <w:r>
        <w:rPr>
          <w:color w:val="000000"/>
          <w:sz w:val="24"/>
          <w:szCs w:val="24"/>
        </w:rPr>
        <w:t>của</w:t>
      </w:r>
      <w:proofErr w:type="spellEnd"/>
      <w:r>
        <w:rPr>
          <w:color w:val="000000"/>
          <w:sz w:val="24"/>
          <w:szCs w:val="24"/>
        </w:rPr>
        <w:t xml:space="preserve"> </w:t>
      </w:r>
      <w:proofErr w:type="spellStart"/>
      <w:r>
        <w:rPr>
          <w:color w:val="000000"/>
          <w:sz w:val="24"/>
          <w:szCs w:val="24"/>
        </w:rPr>
        <w:t>bản</w:t>
      </w:r>
      <w:proofErr w:type="spellEnd"/>
      <w:r>
        <w:rPr>
          <w:color w:val="000000"/>
          <w:sz w:val="24"/>
          <w:szCs w:val="24"/>
        </w:rPr>
        <w:t xml:space="preserve"> </w:t>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này</w:t>
      </w:r>
      <w:proofErr w:type="spellEnd"/>
      <w:r>
        <w:rPr>
          <w:color w:val="000000"/>
          <w:sz w:val="24"/>
          <w:szCs w:val="24"/>
        </w:rPr>
        <w:t xml:space="preserve">.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này</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lập</w:t>
      </w:r>
      <w:proofErr w:type="spellEnd"/>
      <w:r>
        <w:rPr>
          <w:color w:val="000000"/>
          <w:sz w:val="24"/>
          <w:szCs w:val="24"/>
        </w:rPr>
        <w:t xml:space="preserve"> </w:t>
      </w:r>
      <w:proofErr w:type="spellStart"/>
      <w:r>
        <w:rPr>
          <w:color w:val="000000"/>
          <w:sz w:val="24"/>
          <w:szCs w:val="24"/>
        </w:rPr>
        <w:t>thành</w:t>
      </w:r>
      <w:proofErr w:type="spellEnd"/>
      <w:r>
        <w:rPr>
          <w:color w:val="000000"/>
          <w:sz w:val="24"/>
          <w:szCs w:val="24"/>
        </w:rPr>
        <w:t xml:space="preserve"> 02 (</w:t>
      </w:r>
      <w:proofErr w:type="spellStart"/>
      <w:r>
        <w:rPr>
          <w:color w:val="000000"/>
          <w:sz w:val="24"/>
          <w:szCs w:val="24"/>
        </w:rPr>
        <w:t>hai</w:t>
      </w:r>
      <w:proofErr w:type="spellEnd"/>
      <w:r>
        <w:rPr>
          <w:color w:val="000000"/>
          <w:sz w:val="24"/>
          <w:szCs w:val="24"/>
        </w:rPr>
        <w:t xml:space="preserve">) </w:t>
      </w:r>
      <w:proofErr w:type="spellStart"/>
      <w:r>
        <w:rPr>
          <w:color w:val="000000"/>
          <w:sz w:val="24"/>
          <w:szCs w:val="24"/>
        </w:rPr>
        <w:t>bản</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giá</w:t>
      </w:r>
      <w:proofErr w:type="spellEnd"/>
      <w:r>
        <w:rPr>
          <w:color w:val="000000"/>
          <w:sz w:val="24"/>
          <w:szCs w:val="24"/>
        </w:rPr>
        <w:t xml:space="preserve"> </w:t>
      </w:r>
      <w:proofErr w:type="spellStart"/>
      <w:r>
        <w:rPr>
          <w:color w:val="000000"/>
          <w:sz w:val="24"/>
          <w:szCs w:val="24"/>
        </w:rPr>
        <w:t>trị</w:t>
      </w:r>
      <w:proofErr w:type="spellEnd"/>
      <w:r>
        <w:rPr>
          <w:color w:val="000000"/>
          <w:sz w:val="24"/>
          <w:szCs w:val="24"/>
        </w:rPr>
        <w:t xml:space="preserve"> </w:t>
      </w:r>
      <w:proofErr w:type="spellStart"/>
      <w:r>
        <w:rPr>
          <w:color w:val="000000"/>
          <w:sz w:val="24"/>
          <w:szCs w:val="24"/>
        </w:rPr>
        <w:t>như</w:t>
      </w:r>
      <w:proofErr w:type="spellEnd"/>
      <w:r>
        <w:rPr>
          <w:color w:val="000000"/>
          <w:sz w:val="24"/>
          <w:szCs w:val="24"/>
        </w:rPr>
        <w:t xml:space="preserve"> </w:t>
      </w:r>
      <w:proofErr w:type="spellStart"/>
      <w:r>
        <w:rPr>
          <w:color w:val="000000"/>
          <w:sz w:val="24"/>
          <w:szCs w:val="24"/>
        </w:rPr>
        <w:t>nhau</w:t>
      </w:r>
      <w:proofErr w:type="spellEnd"/>
      <w:r>
        <w:rPr>
          <w:color w:val="000000"/>
          <w:sz w:val="24"/>
          <w:szCs w:val="24"/>
        </w:rPr>
        <w:t xml:space="preserve">, </w:t>
      </w:r>
      <w:proofErr w:type="spellStart"/>
      <w:r>
        <w:rPr>
          <w:color w:val="000000"/>
          <w:sz w:val="24"/>
          <w:szCs w:val="24"/>
        </w:rPr>
        <w:t>Hành</w:t>
      </w:r>
      <w:proofErr w:type="spellEnd"/>
      <w:r>
        <w:rPr>
          <w:color w:val="000000"/>
          <w:sz w:val="24"/>
          <w:szCs w:val="24"/>
        </w:rPr>
        <w:t xml:space="preserve"> </w:t>
      </w:r>
      <w:proofErr w:type="spellStart"/>
      <w:r>
        <w:rPr>
          <w:color w:val="000000"/>
          <w:sz w:val="24"/>
          <w:szCs w:val="24"/>
        </w:rPr>
        <w:t>chính</w:t>
      </w:r>
      <w:proofErr w:type="spellEnd"/>
      <w:r>
        <w:rPr>
          <w:color w:val="000000"/>
          <w:sz w:val="24"/>
          <w:szCs w:val="24"/>
        </w:rPr>
        <w:t xml:space="preserve"> </w:t>
      </w:r>
      <w:proofErr w:type="spellStart"/>
      <w:r>
        <w:rPr>
          <w:color w:val="000000"/>
          <w:sz w:val="24"/>
          <w:szCs w:val="24"/>
        </w:rPr>
        <w:t>nhân</w:t>
      </w:r>
      <w:proofErr w:type="spellEnd"/>
      <w:r>
        <w:rPr>
          <w:color w:val="000000"/>
          <w:sz w:val="24"/>
          <w:szCs w:val="24"/>
        </w:rPr>
        <w:t xml:space="preserve"> </w:t>
      </w:r>
      <w:proofErr w:type="spellStart"/>
      <w:r>
        <w:rPr>
          <w:color w:val="000000"/>
          <w:sz w:val="24"/>
          <w:szCs w:val="24"/>
        </w:rPr>
        <w:t>sự</w:t>
      </w:r>
      <w:proofErr w:type="spellEnd"/>
      <w:r>
        <w:rPr>
          <w:color w:val="000000"/>
          <w:sz w:val="24"/>
          <w:szCs w:val="24"/>
        </w:rPr>
        <w:t xml:space="preserve"> </w:t>
      </w:r>
      <w:proofErr w:type="spellStart"/>
      <w:r>
        <w:rPr>
          <w:color w:val="000000"/>
          <w:sz w:val="24"/>
          <w:szCs w:val="24"/>
        </w:rPr>
        <w:t>giữ</w:t>
      </w:r>
      <w:proofErr w:type="spellEnd"/>
      <w:r>
        <w:rPr>
          <w:color w:val="000000"/>
          <w:sz w:val="24"/>
          <w:szCs w:val="24"/>
        </w:rPr>
        <w:t xml:space="preserve"> 01 (</w:t>
      </w:r>
      <w:proofErr w:type="spellStart"/>
      <w:r>
        <w:rPr>
          <w:color w:val="000000"/>
          <w:sz w:val="24"/>
          <w:szCs w:val="24"/>
        </w:rPr>
        <w:t>một</w:t>
      </w:r>
      <w:proofErr w:type="spellEnd"/>
      <w:r>
        <w:rPr>
          <w:color w:val="000000"/>
          <w:sz w:val="24"/>
          <w:szCs w:val="24"/>
        </w:rPr>
        <w:t xml:space="preserve">) </w:t>
      </w:r>
      <w:proofErr w:type="spellStart"/>
      <w:r>
        <w:rPr>
          <w:color w:val="000000"/>
          <w:sz w:val="24"/>
          <w:szCs w:val="24"/>
        </w:rPr>
        <w:t>bản</w:t>
      </w:r>
      <w:proofErr w:type="spellEnd"/>
      <w:r>
        <w:rPr>
          <w:color w:val="000000"/>
          <w:sz w:val="24"/>
          <w:szCs w:val="24"/>
        </w:rPr>
        <w:t xml:space="preserve">, </w:t>
      </w:r>
      <w:proofErr w:type="spellStart"/>
      <w:r>
        <w:rPr>
          <w:color w:val="000000"/>
          <w:sz w:val="24"/>
          <w:szCs w:val="24"/>
        </w:rPr>
        <w:t>Người</w:t>
      </w:r>
      <w:proofErr w:type="spellEnd"/>
      <w:r>
        <w:rPr>
          <w:color w:val="000000"/>
          <w:sz w:val="24"/>
          <w:szCs w:val="24"/>
        </w:rPr>
        <w:t xml:space="preserve"> lao </w:t>
      </w:r>
      <w:proofErr w:type="spellStart"/>
      <w:r>
        <w:rPr>
          <w:color w:val="000000"/>
          <w:sz w:val="24"/>
          <w:szCs w:val="24"/>
        </w:rPr>
        <w:t>động</w:t>
      </w:r>
      <w:proofErr w:type="spellEnd"/>
      <w:r>
        <w:rPr>
          <w:color w:val="000000"/>
          <w:sz w:val="24"/>
          <w:szCs w:val="24"/>
        </w:rPr>
        <w:t xml:space="preserve"> </w:t>
      </w:r>
      <w:proofErr w:type="spellStart"/>
      <w:r>
        <w:rPr>
          <w:color w:val="000000"/>
          <w:sz w:val="24"/>
          <w:szCs w:val="24"/>
        </w:rPr>
        <w:t>giữ</w:t>
      </w:r>
      <w:proofErr w:type="spellEnd"/>
      <w:r>
        <w:rPr>
          <w:color w:val="000000"/>
          <w:sz w:val="24"/>
          <w:szCs w:val="24"/>
        </w:rPr>
        <w:t xml:space="preserve"> 01 (</w:t>
      </w:r>
      <w:proofErr w:type="spellStart"/>
      <w:r>
        <w:rPr>
          <w:color w:val="000000"/>
          <w:sz w:val="24"/>
          <w:szCs w:val="24"/>
        </w:rPr>
        <w:t>một</w:t>
      </w:r>
      <w:proofErr w:type="spellEnd"/>
      <w:r>
        <w:rPr>
          <w:color w:val="000000"/>
          <w:sz w:val="24"/>
          <w:szCs w:val="24"/>
        </w:rPr>
        <w:t xml:space="preserve">) </w:t>
      </w:r>
      <w:proofErr w:type="spellStart"/>
      <w:r>
        <w:rPr>
          <w:color w:val="000000"/>
          <w:sz w:val="24"/>
          <w:szCs w:val="24"/>
        </w:rPr>
        <w:t>bản</w:t>
      </w:r>
      <w:proofErr w:type="spellEnd"/>
      <w:r>
        <w:rPr>
          <w:color w:val="000000"/>
          <w:sz w:val="24"/>
          <w:szCs w:val="24"/>
        </w:rPr>
        <w:t xml:space="preserve"> </w:t>
      </w:r>
      <w:proofErr w:type="spellStart"/>
      <w:r>
        <w:rPr>
          <w:color w:val="000000"/>
          <w:sz w:val="24"/>
          <w:szCs w:val="24"/>
        </w:rPr>
        <w:t>và</w:t>
      </w:r>
      <w:proofErr w:type="spellEnd"/>
      <w:r>
        <w:rPr>
          <w:color w:val="000000"/>
          <w:sz w:val="24"/>
          <w:szCs w:val="24"/>
        </w:rPr>
        <w:t xml:space="preserve"> </w:t>
      </w:r>
      <w:proofErr w:type="spellStart"/>
      <w:r>
        <w:rPr>
          <w:color w:val="000000"/>
          <w:sz w:val="24"/>
          <w:szCs w:val="24"/>
        </w:rPr>
        <w:t>có</w:t>
      </w:r>
      <w:proofErr w:type="spellEnd"/>
      <w:r>
        <w:rPr>
          <w:color w:val="000000"/>
          <w:sz w:val="24"/>
          <w:szCs w:val="24"/>
        </w:rPr>
        <w:t xml:space="preserve"> </w:t>
      </w:r>
      <w:proofErr w:type="spellStart"/>
      <w:r>
        <w:rPr>
          <w:color w:val="000000"/>
          <w:sz w:val="24"/>
          <w:szCs w:val="24"/>
        </w:rPr>
        <w:t>hiệu</w:t>
      </w:r>
      <w:proofErr w:type="spellEnd"/>
      <w:r>
        <w:rPr>
          <w:color w:val="000000"/>
          <w:sz w:val="24"/>
          <w:szCs w:val="24"/>
        </w:rPr>
        <w:t xml:space="preserve"> </w:t>
      </w:r>
      <w:proofErr w:type="spellStart"/>
      <w:r>
        <w:rPr>
          <w:color w:val="000000"/>
          <w:sz w:val="24"/>
          <w:szCs w:val="24"/>
        </w:rPr>
        <w:t>lực</w:t>
      </w:r>
      <w:proofErr w:type="spellEnd"/>
      <w:r>
        <w:rPr>
          <w:color w:val="000000"/>
          <w:sz w:val="24"/>
          <w:szCs w:val="24"/>
        </w:rPr>
        <w:t xml:space="preserve"> </w:t>
      </w:r>
      <w:proofErr w:type="spellStart"/>
      <w:r>
        <w:rPr>
          <w:color w:val="000000"/>
          <w:sz w:val="24"/>
          <w:szCs w:val="24"/>
        </w:rPr>
        <w:t>kể</w:t>
      </w:r>
      <w:proofErr w:type="spellEnd"/>
      <w:r>
        <w:rPr>
          <w:color w:val="000000"/>
          <w:sz w:val="24"/>
          <w:szCs w:val="24"/>
        </w:rPr>
        <w:t xml:space="preserve"> </w:t>
      </w:r>
      <w:proofErr w:type="spellStart"/>
      <w:r>
        <w:rPr>
          <w:color w:val="000000"/>
          <w:sz w:val="24"/>
          <w:szCs w:val="24"/>
        </w:rPr>
        <w:t>từ</w:t>
      </w:r>
      <w:proofErr w:type="spellEnd"/>
      <w:r>
        <w:rPr>
          <w:color w:val="000000"/>
          <w:sz w:val="24"/>
          <w:szCs w:val="24"/>
        </w:rPr>
        <w:t xml:space="preserve"> </w:t>
      </w:r>
      <w:proofErr w:type="spellStart"/>
      <w:r>
        <w:rPr>
          <w:color w:val="000000"/>
          <w:sz w:val="24"/>
          <w:szCs w:val="24"/>
        </w:rPr>
        <w:t>ngày</w:t>
      </w:r>
      <w:proofErr w:type="spellEnd"/>
      <w:r>
        <w:rPr>
          <w:color w:val="000000"/>
          <w:sz w:val="24"/>
          <w:szCs w:val="24"/>
        </w:rPr>
        <w:t xml:space="preserve"> … </w:t>
      </w:r>
      <w:proofErr w:type="spellStart"/>
      <w:r>
        <w:rPr>
          <w:color w:val="000000"/>
          <w:sz w:val="24"/>
          <w:szCs w:val="24"/>
        </w:rPr>
        <w:t>tháng</w:t>
      </w:r>
      <w:proofErr w:type="spellEnd"/>
      <w:r>
        <w:rPr>
          <w:color w:val="000000"/>
          <w:sz w:val="24"/>
          <w:szCs w:val="24"/>
        </w:rPr>
        <w:t xml:space="preserve"> … </w:t>
      </w:r>
      <w:proofErr w:type="spellStart"/>
      <w:r>
        <w:rPr>
          <w:color w:val="000000"/>
          <w:sz w:val="24"/>
          <w:szCs w:val="24"/>
        </w:rPr>
        <w:t>năm</w:t>
      </w:r>
      <w:proofErr w:type="spellEnd"/>
      <w:r>
        <w:rPr>
          <w:color w:val="000000"/>
          <w:sz w:val="24"/>
          <w:szCs w:val="24"/>
        </w:rPr>
        <w:t xml:space="preserve"> 20...</w:t>
      </w:r>
    </w:p>
    <w:p w14:paraId="0F4850F1" w14:textId="77777777"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r>
      <w:proofErr w:type="spellStart"/>
      <w:r>
        <w:rPr>
          <w:color w:val="000000"/>
          <w:sz w:val="24"/>
          <w:szCs w:val="24"/>
        </w:rPr>
        <w:t>Hợp</w:t>
      </w:r>
      <w:proofErr w:type="spellEnd"/>
      <w:r>
        <w:rPr>
          <w:color w:val="000000"/>
          <w:sz w:val="24"/>
          <w:szCs w:val="24"/>
        </w:rPr>
        <w:t xml:space="preserve"> </w:t>
      </w:r>
      <w:proofErr w:type="spellStart"/>
      <w:r>
        <w:rPr>
          <w:color w:val="000000"/>
          <w:sz w:val="24"/>
          <w:szCs w:val="24"/>
        </w:rPr>
        <w:t>đồng</w:t>
      </w:r>
      <w:proofErr w:type="spellEnd"/>
      <w:r>
        <w:rPr>
          <w:color w:val="000000"/>
          <w:sz w:val="24"/>
          <w:szCs w:val="24"/>
        </w:rPr>
        <w:t xml:space="preserve"> </w:t>
      </w:r>
      <w:proofErr w:type="spellStart"/>
      <w:r>
        <w:rPr>
          <w:color w:val="000000"/>
          <w:sz w:val="24"/>
          <w:szCs w:val="24"/>
        </w:rPr>
        <w:t>được</w:t>
      </w:r>
      <w:proofErr w:type="spellEnd"/>
      <w:r>
        <w:rPr>
          <w:color w:val="000000"/>
          <w:sz w:val="24"/>
          <w:szCs w:val="24"/>
        </w:rPr>
        <w:t xml:space="preserve"> </w:t>
      </w:r>
      <w:proofErr w:type="spellStart"/>
      <w:r>
        <w:rPr>
          <w:color w:val="000000"/>
          <w:sz w:val="24"/>
          <w:szCs w:val="24"/>
        </w:rPr>
        <w:t>lập</w:t>
      </w:r>
      <w:proofErr w:type="spellEnd"/>
      <w:r>
        <w:rPr>
          <w:color w:val="000000"/>
          <w:sz w:val="24"/>
          <w:szCs w:val="24"/>
        </w:rPr>
        <w:t xml:space="preserve"> </w:t>
      </w:r>
      <w:proofErr w:type="spellStart"/>
      <w:r>
        <w:rPr>
          <w:color w:val="000000"/>
          <w:sz w:val="24"/>
          <w:szCs w:val="24"/>
        </w:rPr>
        <w:t>tại</w:t>
      </w:r>
      <w:proofErr w:type="spellEnd"/>
      <w:r>
        <w:rPr>
          <w:color w:val="000000"/>
          <w:sz w:val="24"/>
          <w:szCs w:val="24"/>
        </w:rPr>
        <w:t xml:space="preserve">: </w:t>
      </w:r>
      <w:r w:rsidR="000C3F6B" w:rsidRPr="000C3F6B">
        <w:rPr>
          <w:b/>
          <w:bCs/>
          <w:color w:val="000000"/>
          <w:sz w:val="24"/>
          <w:szCs w:val="24"/>
        </w:rPr>
        <w:t>CÔNG TY TNHH XUẤT NHẬP KHẨU TÂN THÀNH NAM AGRICULTURE</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w:t>
            </w:r>
            <w:proofErr w:type="spellStart"/>
            <w:r>
              <w:rPr>
                <w:i/>
                <w:color w:val="000000"/>
                <w:sz w:val="24"/>
                <w:szCs w:val="24"/>
              </w:rPr>
              <w:t>Ký</w:t>
            </w:r>
            <w:proofErr w:type="spellEnd"/>
            <w:r>
              <w:rPr>
                <w:i/>
                <w:color w:val="000000"/>
                <w:sz w:val="24"/>
                <w:szCs w:val="24"/>
              </w:rPr>
              <w:t xml:space="preserve">, </w:t>
            </w:r>
            <w:proofErr w:type="spellStart"/>
            <w:r>
              <w:rPr>
                <w:i/>
                <w:color w:val="000000"/>
                <w:sz w:val="24"/>
                <w:szCs w:val="24"/>
              </w:rPr>
              <w:t>ghi</w:t>
            </w:r>
            <w:proofErr w:type="spellEnd"/>
            <w:r>
              <w:rPr>
                <w:i/>
                <w:color w:val="000000"/>
                <w:sz w:val="24"/>
                <w:szCs w:val="24"/>
              </w:rPr>
              <w:t xml:space="preserve"> </w:t>
            </w:r>
            <w:proofErr w:type="spellStart"/>
            <w:r>
              <w:rPr>
                <w:i/>
                <w:color w:val="000000"/>
                <w:sz w:val="24"/>
                <w:szCs w:val="24"/>
              </w:rPr>
              <w:t>rõ</w:t>
            </w:r>
            <w:proofErr w:type="spellEnd"/>
            <w:r>
              <w:rPr>
                <w:i/>
                <w:color w:val="000000"/>
                <w:sz w:val="24"/>
                <w:szCs w:val="24"/>
              </w:rPr>
              <w:t xml:space="preserve"> </w:t>
            </w:r>
            <w:proofErr w:type="spellStart"/>
            <w:r>
              <w:rPr>
                <w:i/>
                <w:color w:val="000000"/>
                <w:sz w:val="24"/>
                <w:szCs w:val="24"/>
              </w:rPr>
              <w:t>họ</w:t>
            </w:r>
            <w:proofErr w:type="spellEnd"/>
            <w:r>
              <w:rPr>
                <w:i/>
                <w:color w:val="000000"/>
                <w:sz w:val="24"/>
                <w:szCs w:val="24"/>
              </w:rPr>
              <w:t xml:space="preserve"> </w:t>
            </w:r>
            <w:proofErr w:type="spellStart"/>
            <w:r>
              <w:rPr>
                <w:i/>
                <w:color w:val="000000"/>
                <w:sz w:val="24"/>
                <w:szCs w:val="24"/>
              </w:rPr>
              <w:t>tên</w:t>
            </w:r>
            <w:proofErr w:type="spellEnd"/>
            <w:r>
              <w:rPr>
                <w:i/>
                <w:color w:val="000000"/>
                <w:sz w:val="24"/>
                <w:szCs w:val="24"/>
              </w:rPr>
              <w:t>)</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w:t>
            </w:r>
            <w:proofErr w:type="spellStart"/>
            <w:r>
              <w:rPr>
                <w:i/>
                <w:color w:val="000000"/>
                <w:sz w:val="24"/>
                <w:szCs w:val="24"/>
              </w:rPr>
              <w:t>Ký</w:t>
            </w:r>
            <w:proofErr w:type="spellEnd"/>
            <w:r>
              <w:rPr>
                <w:i/>
                <w:color w:val="000000"/>
                <w:sz w:val="24"/>
                <w:szCs w:val="24"/>
              </w:rPr>
              <w:t xml:space="preserve">, </w:t>
            </w:r>
            <w:proofErr w:type="spellStart"/>
            <w:r>
              <w:rPr>
                <w:i/>
                <w:color w:val="000000"/>
                <w:sz w:val="24"/>
                <w:szCs w:val="24"/>
              </w:rPr>
              <w:t>ghi</w:t>
            </w:r>
            <w:proofErr w:type="spellEnd"/>
            <w:r>
              <w:rPr>
                <w:i/>
                <w:color w:val="000000"/>
                <w:sz w:val="24"/>
                <w:szCs w:val="24"/>
              </w:rPr>
              <w:t xml:space="preserve"> </w:t>
            </w:r>
            <w:proofErr w:type="spellStart"/>
            <w:r>
              <w:rPr>
                <w:i/>
                <w:color w:val="000000"/>
                <w:sz w:val="24"/>
                <w:szCs w:val="24"/>
              </w:rPr>
              <w:t>rõ</w:t>
            </w:r>
            <w:proofErr w:type="spellEnd"/>
            <w:r>
              <w:rPr>
                <w:i/>
                <w:color w:val="000000"/>
                <w:sz w:val="24"/>
                <w:szCs w:val="24"/>
              </w:rPr>
              <w:t xml:space="preserve"> </w:t>
            </w:r>
            <w:proofErr w:type="spellStart"/>
            <w:r>
              <w:rPr>
                <w:i/>
                <w:color w:val="000000"/>
                <w:sz w:val="24"/>
                <w:szCs w:val="24"/>
              </w:rPr>
              <w:t>họ</w:t>
            </w:r>
            <w:proofErr w:type="spellEnd"/>
            <w:r>
              <w:rPr>
                <w:i/>
                <w:color w:val="000000"/>
                <w:sz w:val="24"/>
                <w:szCs w:val="24"/>
              </w:rPr>
              <w:t xml:space="preserve"> </w:t>
            </w:r>
            <w:proofErr w:type="spellStart"/>
            <w:r>
              <w:rPr>
                <w:i/>
                <w:color w:val="000000"/>
                <w:sz w:val="24"/>
                <w:szCs w:val="24"/>
              </w:rPr>
              <w:t>tên</w:t>
            </w:r>
            <w:proofErr w:type="spellEnd"/>
            <w:r>
              <w:rPr>
                <w:i/>
                <w:color w:val="000000"/>
                <w:sz w:val="24"/>
                <w:szCs w:val="24"/>
              </w:rPr>
              <w:t>)</w:t>
            </w:r>
          </w:p>
        </w:tc>
      </w:tr>
    </w:tbl>
    <w:p w14:paraId="5316AC8B" w14:textId="77777777" w:rsidR="00771B1B" w:rsidRDefault="00771B1B">
      <w:pPr>
        <w:ind w:firstLine="0"/>
        <w:rPr>
          <w:color w:val="000000"/>
          <w:sz w:val="24"/>
          <w:szCs w:val="24"/>
        </w:rPr>
      </w:pPr>
    </w:p>
    <w:sectPr w:rsidR="00771B1B">
      <w:headerReference w:type="even" r:id="rId8"/>
      <w:headerReference w:type="default" r:id="rId9"/>
      <w:footerReference w:type="even" r:id="rId10"/>
      <w:footerReference w:type="default" r:id="rId11"/>
      <w:headerReference w:type="first" r:id="rId12"/>
      <w:footerReference w:type="first" r:id="rId13"/>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D6D76" w14:textId="77777777" w:rsidR="001D4EDB" w:rsidRDefault="001D4EDB">
      <w:pPr>
        <w:spacing w:line="240" w:lineRule="auto"/>
      </w:pPr>
      <w:r>
        <w:separator/>
      </w:r>
    </w:p>
  </w:endnote>
  <w:endnote w:type="continuationSeparator" w:id="0">
    <w:p w14:paraId="2FA1BFC2" w14:textId="77777777" w:rsidR="001D4EDB" w:rsidRDefault="001D4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68C02" w14:textId="77777777" w:rsidR="00771B1B" w:rsidRDefault="00771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180CD" w14:textId="77777777" w:rsidR="00771B1B" w:rsidRDefault="00771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C2C76" w14:textId="77777777" w:rsidR="001D4EDB" w:rsidRDefault="001D4EDB">
      <w:pPr>
        <w:spacing w:line="240" w:lineRule="auto"/>
      </w:pPr>
      <w:r>
        <w:separator/>
      </w:r>
    </w:p>
  </w:footnote>
  <w:footnote w:type="continuationSeparator" w:id="0">
    <w:p w14:paraId="0058F0EC" w14:textId="77777777" w:rsidR="001D4EDB" w:rsidRDefault="001D4E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5D974" w14:textId="77777777" w:rsidR="00771B1B" w:rsidRDefault="00771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7F3B" w14:textId="77777777" w:rsidR="00771B1B" w:rsidRDefault="00771B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88362" w14:textId="77777777" w:rsidR="00771B1B" w:rsidRDefault="00771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06B1"/>
    <w:rsid w:val="000C3F6B"/>
    <w:rsid w:val="00172A27"/>
    <w:rsid w:val="00194810"/>
    <w:rsid w:val="001C39C3"/>
    <w:rsid w:val="001D4EDB"/>
    <w:rsid w:val="0034165B"/>
    <w:rsid w:val="00364B92"/>
    <w:rsid w:val="004E58E4"/>
    <w:rsid w:val="006802F0"/>
    <w:rsid w:val="006F06A5"/>
    <w:rsid w:val="00771B1B"/>
    <w:rsid w:val="008823E1"/>
    <w:rsid w:val="009A072C"/>
    <w:rsid w:val="00A51E55"/>
    <w:rsid w:val="00B55076"/>
    <w:rsid w:val="00BA1B70"/>
    <w:rsid w:val="00BE3502"/>
    <w:rsid w:val="00CA7F6E"/>
    <w:rsid w:val="00D4458D"/>
    <w:rsid w:val="00DF3550"/>
    <w:rsid w:val="00EE2FA1"/>
    <w:rsid w:val="00F0752E"/>
    <w:rsid w:val="00F32468"/>
    <w:rsid w:val="00F620B0"/>
    <w:rsid w:val="00F86F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15:chartTrackingRefBased/>
  <w15:docId w15:val="{B1F85669-E3F8-BD4D-AAD7-F3435285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88" w:lineRule="auto"/>
      <w:ind w:firstLine="720"/>
      <w:jc w:val="both"/>
    </w:pPr>
    <w:rPr>
      <w:rFonts w:eastAsia="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1668</Words>
  <Characters>9512</Characters>
  <Application>Microsoft Office Word</Application>
  <DocSecurity>0</DocSecurity>
  <PresentationFormat/>
  <Lines>79</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Microsoft Office User</cp:lastModifiedBy>
  <cp:revision>6</cp:revision>
  <dcterms:created xsi:type="dcterms:W3CDTF">2021-03-29T07:41:00Z</dcterms:created>
  <dcterms:modified xsi:type="dcterms:W3CDTF">2021-03-29T12:00:00Z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