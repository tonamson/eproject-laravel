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10677" w:type="dxa"/>
        <w:jc w:val="center"/>
        <w:tblLayout w:type="fixed"/>
        <w:tblLook w:val="0000" w:firstRow="0" w:lastRow="0" w:firstColumn="0" w:lastColumn="0" w:noHBand="0" w:noVBand="0"/>
      </w:tblPr>
      <w:tblGrid>
        <w:gridCol w:w="4582"/>
        <w:gridCol w:w="6095"/>
      </w:tblGrid>
      <w:tr w:rsidR="00771B1B" w14:paraId="06265931" w14:textId="77777777" w:rsidTr="00AA3B17">
        <w:trPr>
          <w:trHeight w:val="1418"/>
          <w:jc w:val="center"/>
        </w:trPr>
        <w:tc>
          <w:tcPr>
            <w:tcW w:w="4582" w:type="dxa"/>
            <w:vAlign w:val="center"/>
          </w:tcPr>
          <w:p w14:paraId="2F363420" w14:textId="5903A55C" w:rsidR="00364B92" w:rsidRDefault="00DD2806" w:rsidP="00364B92">
            <w:pPr>
              <w:spacing w:line="240" w:lineRule="auto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BEB936F" wp14:editId="07DA966C">
                  <wp:extent cx="2659380" cy="1135380"/>
                  <wp:effectExtent l="0" t="0" r="7620" b="7620"/>
                  <wp:docPr id="4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2416" cy="11366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64B92">
              <w:fldChar w:fldCharType="begin"/>
            </w:r>
            <w:r w:rsidR="00364B92">
              <w:instrText xml:space="preserve"> INCLUDEPICTURE "https://phanbontanthanhnam.com.vn/wp-content/themes/twentyfifteen/css/images/footer-logo.png" \* MERGEFORMATINET </w:instrText>
            </w:r>
            <w:r w:rsidR="00364B92">
              <w:fldChar w:fldCharType="end"/>
            </w:r>
          </w:p>
          <w:p w14:paraId="4D7A7A54" w14:textId="77777777" w:rsidR="00771B1B" w:rsidRDefault="00771B1B">
            <w:pPr>
              <w:spacing w:beforeLines="50" w:before="120" w:afterLines="50" w:after="120"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6095" w:type="dxa"/>
          </w:tcPr>
          <w:p w14:paraId="5BD49A0A" w14:textId="2936CE12" w:rsidR="00771B1B" w:rsidRDefault="00771B1B">
            <w:pPr>
              <w:spacing w:beforeLines="50" w:before="120" w:afterLines="50" w:after="120" w:line="240" w:lineRule="auto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18E90D00" w14:textId="103BC627" w:rsidR="00DB1AEE" w:rsidRPr="006A6997" w:rsidRDefault="00DB1AEE" w:rsidP="006A6997">
      <w:pPr>
        <w:tabs>
          <w:tab w:val="left" w:leader="dot" w:pos="6600"/>
        </w:tabs>
        <w:spacing w:beforeLines="50" w:before="120" w:afterLines="50" w:after="120" w:line="312" w:lineRule="auto"/>
        <w:ind w:firstLine="0"/>
        <w:jc w:val="center"/>
        <w:rPr>
          <w:b/>
          <w:color w:val="000000"/>
          <w:sz w:val="32"/>
          <w:szCs w:val="32"/>
        </w:rPr>
      </w:pPr>
      <w:r w:rsidRPr="007A1A0B">
        <w:rPr>
          <w:b/>
          <w:color w:val="000000"/>
          <w:sz w:val="32"/>
          <w:szCs w:val="32"/>
        </w:rPr>
        <w:t>THÔNG TIN NHÂN VIÊN</w:t>
      </w:r>
    </w:p>
    <w:p w14:paraId="659D0740" w14:textId="77777777" w:rsidR="001834A9" w:rsidRDefault="001834A9" w:rsidP="00AF0D4F">
      <w:pPr>
        <w:tabs>
          <w:tab w:val="left" w:leader="dot" w:pos="6600"/>
        </w:tabs>
        <w:spacing w:beforeLines="50" w:before="120" w:afterLines="50" w:after="120" w:line="312" w:lineRule="auto"/>
        <w:ind w:firstLine="0"/>
        <w:rPr>
          <w:color w:val="000000"/>
          <w:sz w:val="24"/>
          <w:szCs w:val="24"/>
        </w:rPr>
      </w:pPr>
    </w:p>
    <w:p w14:paraId="7CE1EE67" w14:textId="0E02BB60" w:rsidR="00AF0D4F" w:rsidRDefault="00093008" w:rsidP="00AF0D4F">
      <w:pPr>
        <w:tabs>
          <w:tab w:val="left" w:leader="dot" w:pos="6600"/>
        </w:tabs>
        <w:spacing w:beforeLines="50" w:before="120" w:afterLines="50" w:after="120" w:line="312" w:lineRule="auto"/>
        <w:ind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Ông/Bà: Lê Văn Bảy                             </w:t>
      </w:r>
      <w:r w:rsidR="00AF0D4F">
        <w:rPr>
          <w:color w:val="000000"/>
          <w:sz w:val="24"/>
          <w:szCs w:val="24"/>
        </w:rPr>
        <w:t>Quốc tịch: Việt Nam</w:t>
      </w:r>
      <w:bookmarkStart w:id="0" w:name="_GoBack"/>
      <w:bookmarkEnd w:id="0"/>
    </w:p>
    <w:p w14:paraId="0283D30B" w14:textId="7579DAE8" w:rsidR="00AF0D4F" w:rsidRDefault="00093008" w:rsidP="00AF0D4F">
      <w:pPr>
        <w:tabs>
          <w:tab w:val="left" w:leader="dot" w:pos="9680"/>
        </w:tabs>
        <w:spacing w:beforeLines="50" w:before="120" w:afterLines="50" w:after="120" w:line="312" w:lineRule="auto"/>
        <w:ind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Ngày sinh: 12/01/2000 </w:t>
      </w:r>
    </w:p>
    <w:p w14:paraId="1643F696" w14:textId="1AC20B44" w:rsidR="00AF0D4F" w:rsidRDefault="00AF0D4F" w:rsidP="00AF0D4F">
      <w:pPr>
        <w:tabs>
          <w:tab w:val="left" w:leader="dot" w:pos="9680"/>
        </w:tabs>
        <w:spacing w:beforeLines="50" w:before="120" w:afterLines="50" w:after="120" w:line="312" w:lineRule="auto"/>
        <w:ind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Hộ khẩu thườ</w:t>
      </w:r>
      <w:r w:rsidR="00093008">
        <w:rPr>
          <w:color w:val="000000"/>
          <w:sz w:val="24"/>
          <w:szCs w:val="24"/>
        </w:rPr>
        <w:t xml:space="preserve">ng trú: </w:t>
      </w:r>
      <w:r w:rsidR="006F0797">
        <w:rPr>
          <w:color w:val="000000"/>
          <w:sz w:val="24"/>
          <w:szCs w:val="24"/>
        </w:rPr>
        <w:t xml:space="preserve">Nam Định, Thành phố Nam Định </w:t>
      </w:r>
    </w:p>
    <w:p w14:paraId="485784B4" w14:textId="724FAA9A" w:rsidR="00AF0D4F" w:rsidRDefault="00AF0D4F" w:rsidP="00CC4387">
      <w:pPr>
        <w:tabs>
          <w:tab w:val="left" w:leader="dot" w:pos="3960"/>
          <w:tab w:val="left" w:leader="dot" w:pos="6600"/>
        </w:tabs>
        <w:spacing w:beforeLines="50" w:before="120" w:afterLines="50" w:after="120" w:line="312" w:lineRule="auto"/>
        <w:ind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Số</w:t>
      </w:r>
      <w:r w:rsidR="00B07E61">
        <w:rPr>
          <w:color w:val="000000"/>
          <w:sz w:val="24"/>
          <w:szCs w:val="24"/>
        </w:rPr>
        <w:t xml:space="preserve">CMND: 162800753 </w:t>
      </w:r>
      <w:r w:rsidR="00CC4387">
        <w:rPr>
          <w:color w:val="000000"/>
          <w:sz w:val="24"/>
          <w:szCs w:val="24"/>
        </w:rPr>
        <w:t xml:space="preserve"> </w:t>
      </w:r>
      <w:r w:rsidR="00B07E61">
        <w:rPr>
          <w:color w:val="000000"/>
          <w:sz w:val="24"/>
          <w:szCs w:val="24"/>
        </w:rPr>
        <w:t>Ngày</w:t>
      </w:r>
      <w:r>
        <w:rPr>
          <w:color w:val="000000"/>
          <w:sz w:val="24"/>
          <w:szCs w:val="24"/>
        </w:rPr>
        <w:t>cấ</w:t>
      </w:r>
      <w:r w:rsidR="00B07E61">
        <w:rPr>
          <w:color w:val="000000"/>
          <w:sz w:val="24"/>
          <w:szCs w:val="24"/>
        </w:rPr>
        <w:t>p:12/01/2000</w:t>
      </w:r>
      <w:r w:rsidR="00CC4387">
        <w:rPr>
          <w:color w:val="000000"/>
          <w:sz w:val="24"/>
          <w:szCs w:val="24"/>
        </w:rPr>
        <w:t xml:space="preserve"> </w:t>
      </w:r>
      <w:r w:rsidR="00B07E61">
        <w:rPr>
          <w:color w:val="000000"/>
          <w:sz w:val="24"/>
          <w:szCs w:val="24"/>
        </w:rPr>
        <w:t xml:space="preserve"> Nơi</w:t>
      </w:r>
      <w:r>
        <w:rPr>
          <w:color w:val="000000"/>
          <w:sz w:val="24"/>
          <w:szCs w:val="24"/>
        </w:rPr>
        <w:t>cấ</w:t>
      </w:r>
      <w:r w:rsidR="00B07E61">
        <w:rPr>
          <w:color w:val="000000"/>
          <w:sz w:val="24"/>
          <w:szCs w:val="24"/>
        </w:rPr>
        <w:t>p: Nam Định, Thành phố Nam Định</w:t>
      </w:r>
    </w:p>
    <w:p w14:paraId="608ABE50" w14:textId="56E119C0" w:rsidR="00AF0D4F" w:rsidRDefault="00AF0D4F" w:rsidP="00AF0D4F">
      <w:pPr>
        <w:tabs>
          <w:tab w:val="left" w:leader="dot" w:pos="5720"/>
          <w:tab w:val="left" w:leader="dot" w:pos="9680"/>
        </w:tabs>
        <w:spacing w:beforeLines="50" w:before="120" w:afterLines="50" w:after="120" w:line="312" w:lineRule="auto"/>
        <w:ind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Số</w:t>
      </w:r>
      <w:r w:rsidR="003762CA">
        <w:rPr>
          <w:color w:val="000000"/>
          <w:sz w:val="24"/>
          <w:szCs w:val="24"/>
        </w:rPr>
        <w:t xml:space="preserve"> ĐT: 0315874622 </w:t>
      </w:r>
      <w:r w:rsidR="00EA2C6B">
        <w:rPr>
          <w:color w:val="000000"/>
          <w:sz w:val="24"/>
          <w:szCs w:val="24"/>
        </w:rPr>
        <w:t xml:space="preserve">                 </w:t>
      </w:r>
      <w:r w:rsidR="003762CA">
        <w:rPr>
          <w:color w:val="000000"/>
          <w:sz w:val="24"/>
          <w:szCs w:val="24"/>
        </w:rPr>
        <w:t xml:space="preserve">Email: baylv@gmail.com </w:t>
      </w:r>
    </w:p>
    <w:p w14:paraId="33B569D5" w14:textId="77777777" w:rsidR="004C3DE8" w:rsidRDefault="00AF0D4F" w:rsidP="00AF0D4F">
      <w:pPr>
        <w:spacing w:beforeLines="50" w:before="120" w:afterLines="50" w:after="120" w:line="312" w:lineRule="auto"/>
        <w:ind w:firstLine="0"/>
        <w:rPr>
          <w:color w:val="000000"/>
          <w:sz w:val="24"/>
          <w:szCs w:val="24"/>
        </w:rPr>
      </w:pPr>
      <w:r w:rsidRPr="00AF0D4F">
        <w:rPr>
          <w:color w:val="000000"/>
          <w:sz w:val="24"/>
          <w:szCs w:val="24"/>
        </w:rPr>
        <w:t xml:space="preserve">Bộ phận công tác: Nhân sự </w:t>
      </w:r>
    </w:p>
    <w:p w14:paraId="212B5036" w14:textId="51A9F289" w:rsidR="00AF0D4F" w:rsidRDefault="00AF0D4F" w:rsidP="00AF0D4F">
      <w:pPr>
        <w:spacing w:beforeLines="50" w:before="120" w:afterLines="50" w:after="120" w:line="312" w:lineRule="auto"/>
        <w:ind w:firstLine="0"/>
        <w:rPr>
          <w:color w:val="000000"/>
          <w:sz w:val="24"/>
          <w:szCs w:val="24"/>
        </w:rPr>
      </w:pPr>
      <w:r w:rsidRPr="00AF0D4F">
        <w:rPr>
          <w:color w:val="000000"/>
          <w:sz w:val="24"/>
          <w:szCs w:val="24"/>
        </w:rPr>
        <w:t>Chức danh chuyên môn (vị trí công tác): Nhân viên</w:t>
      </w:r>
    </w:p>
    <w:p w14:paraId="774A128E" w14:textId="571F5475" w:rsidR="00C77540" w:rsidRDefault="00093008" w:rsidP="00AF0D4F">
      <w:pPr>
        <w:spacing w:beforeLines="50" w:before="120" w:afterLines="50" w:after="120" w:line="312" w:lineRule="auto"/>
        <w:ind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Mã nhân viên:</w:t>
      </w:r>
      <w:r w:rsidR="00E5168A">
        <w:rPr>
          <w:color w:val="000000"/>
          <w:sz w:val="24"/>
          <w:szCs w:val="24"/>
        </w:rPr>
        <w:t xml:space="preserve"> BAYLV </w:t>
      </w:r>
      <w:r w:rsidR="00E5168A">
        <w:rPr>
          <w:color w:val="000000"/>
          <w:sz w:val="24"/>
          <w:szCs w:val="24"/>
        </w:rPr>
        <w:tab/>
      </w:r>
      <w:r w:rsidR="00C77540">
        <w:rPr>
          <w:color w:val="000000"/>
          <w:sz w:val="24"/>
          <w:szCs w:val="24"/>
        </w:rPr>
        <w:t xml:space="preserve">Ngày vào:2020-10-01 </w:t>
      </w:r>
    </w:p>
    <w:p w14:paraId="1BF3A677" w14:textId="77777777" w:rsidR="004C3DE8" w:rsidRDefault="00093008" w:rsidP="00AF0D4F">
      <w:pPr>
        <w:spacing w:beforeLines="50" w:before="120" w:afterLines="50" w:after="120" w:line="312" w:lineRule="auto"/>
        <w:ind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Trình độ học vấn:ĐẠI HỌC</w:t>
      </w:r>
      <w:r w:rsidR="000A2EE5">
        <w:rPr>
          <w:color w:val="000000"/>
          <w:sz w:val="24"/>
          <w:szCs w:val="24"/>
        </w:rPr>
        <w:t xml:space="preserve"> </w:t>
      </w:r>
    </w:p>
    <w:p w14:paraId="1AF53FBD" w14:textId="6D45F533" w:rsidR="00093008" w:rsidRDefault="00221B72" w:rsidP="00AF0D4F">
      <w:pPr>
        <w:spacing w:beforeLines="50" w:before="120" w:afterLines="50" w:after="120" w:line="312" w:lineRule="auto"/>
        <w:ind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Ngành:CÔNG NGHỆ THÔNG TIN</w:t>
      </w:r>
      <w:r w:rsidR="000A2EE5">
        <w:rPr>
          <w:color w:val="000000"/>
          <w:sz w:val="24"/>
          <w:szCs w:val="24"/>
        </w:rPr>
        <w:t xml:space="preserve"> </w:t>
      </w:r>
    </w:p>
    <w:p w14:paraId="38633B5C" w14:textId="080771D5" w:rsidR="00294FFF" w:rsidRDefault="00294FFF" w:rsidP="00AF0D4F">
      <w:pPr>
        <w:spacing w:beforeLines="50" w:before="120" w:afterLines="50" w:after="120" w:line="312" w:lineRule="auto"/>
        <w:ind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Trường: </w:t>
      </w:r>
      <w:r w:rsidR="008776DA">
        <w:rPr>
          <w:color w:val="000000"/>
          <w:sz w:val="24"/>
          <w:szCs w:val="24"/>
        </w:rPr>
        <w:t>ĐH KHXH-NV</w:t>
      </w:r>
      <w:r w:rsidR="000A2EE5">
        <w:rPr>
          <w:color w:val="000000"/>
          <w:sz w:val="24"/>
          <w:szCs w:val="24"/>
        </w:rPr>
        <w:t xml:space="preserve">  </w:t>
      </w:r>
      <w:r w:rsidR="003C2D2E">
        <w:rPr>
          <w:color w:val="000000"/>
          <w:sz w:val="24"/>
          <w:szCs w:val="24"/>
        </w:rPr>
        <w:tab/>
      </w:r>
      <w:r w:rsidR="003C2D2E">
        <w:rPr>
          <w:color w:val="000000"/>
          <w:sz w:val="24"/>
          <w:szCs w:val="24"/>
        </w:rPr>
        <w:tab/>
      </w:r>
      <w:r w:rsidR="00510804">
        <w:rPr>
          <w:color w:val="000000"/>
          <w:sz w:val="24"/>
          <w:szCs w:val="24"/>
        </w:rPr>
        <w:t>Xếp loại:KHÔNG</w:t>
      </w:r>
      <w:r w:rsidR="000A2EE5">
        <w:rPr>
          <w:color w:val="000000"/>
          <w:sz w:val="24"/>
          <w:szCs w:val="24"/>
        </w:rPr>
        <w:t xml:space="preserve"> </w:t>
      </w:r>
      <w:r w:rsidR="003C2D2E">
        <w:rPr>
          <w:color w:val="000000"/>
          <w:sz w:val="24"/>
          <w:szCs w:val="24"/>
        </w:rPr>
        <w:tab/>
      </w:r>
      <w:r w:rsidR="003C2D2E">
        <w:rPr>
          <w:color w:val="000000"/>
          <w:sz w:val="24"/>
          <w:szCs w:val="24"/>
        </w:rPr>
        <w:tab/>
      </w:r>
      <w:r w:rsidR="00510804">
        <w:rPr>
          <w:color w:val="000000"/>
          <w:sz w:val="24"/>
          <w:szCs w:val="24"/>
        </w:rPr>
        <w:t xml:space="preserve">Năm tốt nghiệp:2015 </w:t>
      </w:r>
      <w:r w:rsidR="00510804">
        <w:rPr>
          <w:color w:val="000000"/>
          <w:sz w:val="24"/>
          <w:szCs w:val="24"/>
        </w:rPr>
        <w:tab/>
      </w:r>
    </w:p>
    <w:p w14:paraId="33FF6003" w14:textId="77777777" w:rsidR="00D61F2D" w:rsidRDefault="00D61F2D" w:rsidP="00AF0D4F">
      <w:pPr>
        <w:spacing w:beforeLines="50" w:before="120" w:afterLines="50" w:after="120" w:line="312" w:lineRule="auto"/>
        <w:ind w:firstLine="0"/>
        <w:rPr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8"/>
        <w:gridCol w:w="2070"/>
        <w:gridCol w:w="2178"/>
      </w:tblGrid>
      <w:tr w:rsidR="008F7B73" w:rsidRPr="008F7B73" w14:paraId="63698ACE" w14:textId="77777777" w:rsidTr="008F7B73">
        <w:tc>
          <w:tcPr>
            <w:tcW w:w="5868" w:type="dxa"/>
          </w:tcPr>
          <w:p w14:paraId="62F5E240" w14:textId="1BE2E60A" w:rsidR="008F7B73" w:rsidRPr="008F7B73" w:rsidRDefault="008F7B73" w:rsidP="00AF0D4F">
            <w:pPr>
              <w:spacing w:beforeLines="50" w:before="120" w:afterLines="50" w:after="120" w:line="312" w:lineRule="auto"/>
              <w:ind w:firstLine="0"/>
              <w:rPr>
                <w:b/>
                <w:color w:val="000000"/>
                <w:sz w:val="24"/>
                <w:szCs w:val="24"/>
              </w:rPr>
            </w:pPr>
            <w:r w:rsidRPr="008F7B73">
              <w:rPr>
                <w:b/>
                <w:color w:val="000000"/>
                <w:sz w:val="24"/>
                <w:szCs w:val="24"/>
              </w:rPr>
              <w:t>Hồ sơ nhân viên</w:t>
            </w:r>
          </w:p>
        </w:tc>
        <w:tc>
          <w:tcPr>
            <w:tcW w:w="2070" w:type="dxa"/>
          </w:tcPr>
          <w:p w14:paraId="0DF5A697" w14:textId="009D0084" w:rsidR="008F7B73" w:rsidRPr="008F7B73" w:rsidRDefault="008F7B73" w:rsidP="00AF0D4F">
            <w:pPr>
              <w:spacing w:beforeLines="50" w:before="120" w:afterLines="50" w:after="120" w:line="312" w:lineRule="auto"/>
              <w:ind w:firstLine="0"/>
              <w:rPr>
                <w:b/>
                <w:color w:val="000000"/>
                <w:sz w:val="24"/>
                <w:szCs w:val="24"/>
              </w:rPr>
            </w:pPr>
            <w:r w:rsidRPr="008F7B73">
              <w:rPr>
                <w:b/>
                <w:color w:val="000000"/>
                <w:sz w:val="24"/>
                <w:szCs w:val="24"/>
              </w:rPr>
              <w:t xml:space="preserve">Có </w:t>
            </w:r>
          </w:p>
        </w:tc>
        <w:tc>
          <w:tcPr>
            <w:tcW w:w="2178" w:type="dxa"/>
          </w:tcPr>
          <w:p w14:paraId="2404B391" w14:textId="2A93D21B" w:rsidR="008F7B73" w:rsidRPr="008F7B73" w:rsidRDefault="008F7B73" w:rsidP="00AF0D4F">
            <w:pPr>
              <w:spacing w:beforeLines="50" w:before="120" w:afterLines="50" w:after="120" w:line="312" w:lineRule="auto"/>
              <w:ind w:firstLine="0"/>
              <w:rPr>
                <w:b/>
                <w:color w:val="000000"/>
                <w:sz w:val="24"/>
                <w:szCs w:val="24"/>
              </w:rPr>
            </w:pPr>
            <w:r w:rsidRPr="008F7B73">
              <w:rPr>
                <w:b/>
                <w:color w:val="000000"/>
                <w:sz w:val="24"/>
                <w:szCs w:val="24"/>
              </w:rPr>
              <w:t>Không</w:t>
            </w:r>
          </w:p>
        </w:tc>
      </w:tr>
      <w:tr w:rsidR="008F7B73" w14:paraId="1382C62E" w14:textId="77777777" w:rsidTr="008F7B73">
        <w:tc>
          <w:tcPr>
            <w:tcW w:w="5868" w:type="dxa"/>
          </w:tcPr>
          <w:p w14:paraId="62FEE576" w14:textId="646810D6" w:rsidR="008F7B73" w:rsidRPr="008F7B73" w:rsidRDefault="008F7B73" w:rsidP="008F7B73">
            <w:pPr>
              <w:pStyle w:val="ListParagraph"/>
              <w:numPr>
                <w:ilvl w:val="0"/>
                <w:numId w:val="5"/>
              </w:numPr>
              <w:spacing w:beforeLines="50" w:before="120" w:afterLines="50" w:after="120" w:line="312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Sơ yếu lí lịch</w:t>
            </w:r>
          </w:p>
        </w:tc>
        <w:tc>
          <w:tcPr>
            <w:tcW w:w="2070" w:type="dxa"/>
          </w:tcPr>
          <w:p w14:paraId="67B5DDE5" w14:textId="77777777" w:rsidR="008F7B73" w:rsidRDefault="008F7B73" w:rsidP="00AF0D4F">
            <w:pPr>
              <w:spacing w:beforeLines="50" w:before="120" w:afterLines="50" w:after="120" w:line="312" w:lineRule="auto"/>
              <w:ind w:firstLine="0"/>
              <w:rPr>
                <w:color w:val="000000"/>
                <w:sz w:val="24"/>
                <w:szCs w:val="24"/>
              </w:rPr>
            </w:pPr>
          </w:p>
        </w:tc>
        <w:tc>
          <w:tcPr>
            <w:tcW w:w="2178" w:type="dxa"/>
          </w:tcPr>
          <w:p w14:paraId="470E87F6" w14:textId="77777777" w:rsidR="008F7B73" w:rsidRDefault="008F7B73" w:rsidP="00AF0D4F">
            <w:pPr>
              <w:spacing w:beforeLines="50" w:before="120" w:afterLines="50" w:after="120" w:line="312" w:lineRule="auto"/>
              <w:ind w:firstLine="0"/>
              <w:rPr>
                <w:color w:val="000000"/>
                <w:sz w:val="24"/>
                <w:szCs w:val="24"/>
              </w:rPr>
            </w:pPr>
          </w:p>
        </w:tc>
      </w:tr>
      <w:tr w:rsidR="008F7B73" w14:paraId="72A393E1" w14:textId="77777777" w:rsidTr="008F7B73">
        <w:tc>
          <w:tcPr>
            <w:tcW w:w="5868" w:type="dxa"/>
          </w:tcPr>
          <w:p w14:paraId="62A4C599" w14:textId="65ADB812" w:rsidR="008F7B73" w:rsidRPr="008F7B73" w:rsidRDefault="008F7B73" w:rsidP="008F7B73">
            <w:pPr>
              <w:pStyle w:val="ListParagraph"/>
              <w:numPr>
                <w:ilvl w:val="0"/>
                <w:numId w:val="5"/>
              </w:numPr>
              <w:spacing w:beforeLines="50" w:before="120" w:afterLines="50" w:after="120" w:line="312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Giấy khai sinh</w:t>
            </w:r>
          </w:p>
        </w:tc>
        <w:tc>
          <w:tcPr>
            <w:tcW w:w="2070" w:type="dxa"/>
          </w:tcPr>
          <w:p w14:paraId="663D65FB" w14:textId="77777777" w:rsidR="008F7B73" w:rsidRDefault="008F7B73" w:rsidP="00AF0D4F">
            <w:pPr>
              <w:spacing w:beforeLines="50" w:before="120" w:afterLines="50" w:after="120" w:line="312" w:lineRule="auto"/>
              <w:ind w:firstLine="0"/>
              <w:rPr>
                <w:color w:val="000000"/>
                <w:sz w:val="24"/>
                <w:szCs w:val="24"/>
              </w:rPr>
            </w:pPr>
          </w:p>
        </w:tc>
        <w:tc>
          <w:tcPr>
            <w:tcW w:w="2178" w:type="dxa"/>
          </w:tcPr>
          <w:p w14:paraId="5C7E417F" w14:textId="77777777" w:rsidR="008F7B73" w:rsidRDefault="008F7B73" w:rsidP="00AF0D4F">
            <w:pPr>
              <w:spacing w:beforeLines="50" w:before="120" w:afterLines="50" w:after="120" w:line="312" w:lineRule="auto"/>
              <w:ind w:firstLine="0"/>
              <w:rPr>
                <w:color w:val="000000"/>
                <w:sz w:val="24"/>
                <w:szCs w:val="24"/>
              </w:rPr>
            </w:pPr>
          </w:p>
        </w:tc>
      </w:tr>
      <w:tr w:rsidR="008F7B73" w14:paraId="530A361B" w14:textId="77777777" w:rsidTr="008F7B73">
        <w:tc>
          <w:tcPr>
            <w:tcW w:w="5868" w:type="dxa"/>
          </w:tcPr>
          <w:p w14:paraId="73B6B0A3" w14:textId="2D48C37C" w:rsidR="008F7B73" w:rsidRPr="008F7B73" w:rsidRDefault="008F7B73" w:rsidP="008F7B73">
            <w:pPr>
              <w:pStyle w:val="ListParagraph"/>
              <w:numPr>
                <w:ilvl w:val="0"/>
                <w:numId w:val="5"/>
              </w:numPr>
              <w:spacing w:beforeLines="50" w:before="120" w:afterLines="50" w:after="120" w:line="312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Giấy khám sức khỏe</w:t>
            </w:r>
          </w:p>
        </w:tc>
        <w:tc>
          <w:tcPr>
            <w:tcW w:w="2070" w:type="dxa"/>
          </w:tcPr>
          <w:p w14:paraId="42A3558D" w14:textId="77777777" w:rsidR="008F7B73" w:rsidRDefault="008F7B73" w:rsidP="00AF0D4F">
            <w:pPr>
              <w:spacing w:beforeLines="50" w:before="120" w:afterLines="50" w:after="120" w:line="312" w:lineRule="auto"/>
              <w:ind w:firstLine="0"/>
              <w:rPr>
                <w:color w:val="000000"/>
                <w:sz w:val="24"/>
                <w:szCs w:val="24"/>
              </w:rPr>
            </w:pPr>
          </w:p>
        </w:tc>
        <w:tc>
          <w:tcPr>
            <w:tcW w:w="2178" w:type="dxa"/>
          </w:tcPr>
          <w:p w14:paraId="0F15D146" w14:textId="77777777" w:rsidR="008F7B73" w:rsidRDefault="008F7B73" w:rsidP="00AF0D4F">
            <w:pPr>
              <w:spacing w:beforeLines="50" w:before="120" w:afterLines="50" w:after="120" w:line="312" w:lineRule="auto"/>
              <w:ind w:firstLine="0"/>
              <w:rPr>
                <w:color w:val="000000"/>
                <w:sz w:val="24"/>
                <w:szCs w:val="24"/>
              </w:rPr>
            </w:pPr>
          </w:p>
        </w:tc>
      </w:tr>
      <w:tr w:rsidR="008F7B73" w14:paraId="1D12B7CE" w14:textId="77777777" w:rsidTr="008F7B73">
        <w:tc>
          <w:tcPr>
            <w:tcW w:w="5868" w:type="dxa"/>
          </w:tcPr>
          <w:p w14:paraId="4B8ECD5D" w14:textId="54326A56" w:rsidR="008F7B73" w:rsidRPr="008F7B73" w:rsidRDefault="008F7B73" w:rsidP="008F7B73">
            <w:pPr>
              <w:pStyle w:val="ListParagraph"/>
              <w:numPr>
                <w:ilvl w:val="0"/>
                <w:numId w:val="5"/>
              </w:numPr>
              <w:spacing w:beforeLines="50" w:before="120" w:afterLines="50" w:after="120" w:line="312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Chứng minh nhân dân/ hộ chiếu</w:t>
            </w:r>
          </w:p>
        </w:tc>
        <w:tc>
          <w:tcPr>
            <w:tcW w:w="2070" w:type="dxa"/>
          </w:tcPr>
          <w:p w14:paraId="40694F70" w14:textId="77777777" w:rsidR="008F7B73" w:rsidRDefault="008F7B73" w:rsidP="00AF0D4F">
            <w:pPr>
              <w:spacing w:beforeLines="50" w:before="120" w:afterLines="50" w:after="120" w:line="312" w:lineRule="auto"/>
              <w:ind w:firstLine="0"/>
              <w:rPr>
                <w:color w:val="000000"/>
                <w:sz w:val="24"/>
                <w:szCs w:val="24"/>
              </w:rPr>
            </w:pPr>
          </w:p>
        </w:tc>
        <w:tc>
          <w:tcPr>
            <w:tcW w:w="2178" w:type="dxa"/>
          </w:tcPr>
          <w:p w14:paraId="23194FAF" w14:textId="77777777" w:rsidR="008F7B73" w:rsidRDefault="008F7B73" w:rsidP="00AF0D4F">
            <w:pPr>
              <w:spacing w:beforeLines="50" w:before="120" w:afterLines="50" w:after="120" w:line="312" w:lineRule="auto"/>
              <w:ind w:firstLine="0"/>
              <w:rPr>
                <w:color w:val="000000"/>
                <w:sz w:val="24"/>
                <w:szCs w:val="24"/>
              </w:rPr>
            </w:pPr>
          </w:p>
        </w:tc>
      </w:tr>
      <w:tr w:rsidR="008F7B73" w14:paraId="170620D6" w14:textId="77777777" w:rsidTr="008F7B73">
        <w:tc>
          <w:tcPr>
            <w:tcW w:w="5868" w:type="dxa"/>
          </w:tcPr>
          <w:p w14:paraId="503EA406" w14:textId="6584DCC0" w:rsidR="008F7B73" w:rsidRPr="008F7B73" w:rsidRDefault="008F7B73" w:rsidP="008F7B73">
            <w:pPr>
              <w:pStyle w:val="ListParagraph"/>
              <w:numPr>
                <w:ilvl w:val="0"/>
                <w:numId w:val="5"/>
              </w:numPr>
              <w:spacing w:beforeLines="50" w:before="120" w:afterLines="50" w:after="120" w:line="312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Các văn bằng chứng chỉ các loại, ảnh 4*6</w:t>
            </w:r>
          </w:p>
        </w:tc>
        <w:tc>
          <w:tcPr>
            <w:tcW w:w="2070" w:type="dxa"/>
          </w:tcPr>
          <w:p w14:paraId="0E275A2B" w14:textId="77777777" w:rsidR="008F7B73" w:rsidRDefault="008F7B73" w:rsidP="00AF0D4F">
            <w:pPr>
              <w:spacing w:beforeLines="50" w:before="120" w:afterLines="50" w:after="120" w:line="312" w:lineRule="auto"/>
              <w:ind w:firstLine="0"/>
              <w:rPr>
                <w:color w:val="000000"/>
                <w:sz w:val="24"/>
                <w:szCs w:val="24"/>
              </w:rPr>
            </w:pPr>
          </w:p>
        </w:tc>
        <w:tc>
          <w:tcPr>
            <w:tcW w:w="2178" w:type="dxa"/>
          </w:tcPr>
          <w:p w14:paraId="16BACAE3" w14:textId="77777777" w:rsidR="008F7B73" w:rsidRDefault="008F7B73" w:rsidP="00AF0D4F">
            <w:pPr>
              <w:spacing w:beforeLines="50" w:before="120" w:afterLines="50" w:after="120" w:line="312" w:lineRule="auto"/>
              <w:ind w:firstLine="0"/>
              <w:rPr>
                <w:color w:val="000000"/>
                <w:sz w:val="24"/>
                <w:szCs w:val="24"/>
              </w:rPr>
            </w:pPr>
          </w:p>
        </w:tc>
      </w:tr>
      <w:tr w:rsidR="008F7B73" w14:paraId="28FE97D6" w14:textId="77777777" w:rsidTr="008F7B73">
        <w:tc>
          <w:tcPr>
            <w:tcW w:w="5868" w:type="dxa"/>
          </w:tcPr>
          <w:p w14:paraId="6935E50F" w14:textId="68C0DD8C" w:rsidR="008F7B73" w:rsidRDefault="008F7B73" w:rsidP="008F7B73">
            <w:pPr>
              <w:pStyle w:val="ListParagraph"/>
              <w:numPr>
                <w:ilvl w:val="0"/>
                <w:numId w:val="5"/>
              </w:numPr>
              <w:spacing w:beforeLines="50" w:before="120" w:afterLines="50" w:after="120" w:line="312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Sổ BHXH ( nếu có):</w:t>
            </w:r>
          </w:p>
        </w:tc>
        <w:tc>
          <w:tcPr>
            <w:tcW w:w="2070" w:type="dxa"/>
          </w:tcPr>
          <w:p w14:paraId="53A1651D" w14:textId="77777777" w:rsidR="008F7B73" w:rsidRDefault="008F7B73" w:rsidP="00AF0D4F">
            <w:pPr>
              <w:spacing w:beforeLines="50" w:before="120" w:afterLines="50" w:after="120" w:line="312" w:lineRule="auto"/>
              <w:ind w:firstLine="0"/>
              <w:rPr>
                <w:color w:val="000000"/>
                <w:sz w:val="24"/>
                <w:szCs w:val="24"/>
              </w:rPr>
            </w:pPr>
          </w:p>
        </w:tc>
        <w:tc>
          <w:tcPr>
            <w:tcW w:w="2178" w:type="dxa"/>
          </w:tcPr>
          <w:p w14:paraId="71B0DC41" w14:textId="77777777" w:rsidR="008F7B73" w:rsidRDefault="008F7B73" w:rsidP="00AF0D4F">
            <w:pPr>
              <w:spacing w:beforeLines="50" w:before="120" w:afterLines="50" w:after="120" w:line="312" w:lineRule="auto"/>
              <w:ind w:firstLine="0"/>
              <w:rPr>
                <w:color w:val="000000"/>
                <w:sz w:val="24"/>
                <w:szCs w:val="24"/>
              </w:rPr>
            </w:pPr>
          </w:p>
        </w:tc>
      </w:tr>
      <w:tr w:rsidR="00E32B0F" w14:paraId="62C97A08" w14:textId="77777777" w:rsidTr="00BA7A29">
        <w:trPr>
          <w:trHeight w:val="422"/>
        </w:trPr>
        <w:tc>
          <w:tcPr>
            <w:tcW w:w="5868" w:type="dxa"/>
          </w:tcPr>
          <w:p w14:paraId="0754EAA5" w14:textId="2216B9FA" w:rsidR="00E32B0F" w:rsidRDefault="00E32B0F" w:rsidP="008F7B73">
            <w:pPr>
              <w:pStyle w:val="ListParagraph"/>
              <w:numPr>
                <w:ilvl w:val="0"/>
                <w:numId w:val="5"/>
              </w:numPr>
              <w:spacing w:beforeLines="50" w:before="120" w:afterLines="50" w:after="120" w:line="312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Khác......</w:t>
            </w:r>
          </w:p>
        </w:tc>
        <w:tc>
          <w:tcPr>
            <w:tcW w:w="2070" w:type="dxa"/>
          </w:tcPr>
          <w:p w14:paraId="5FBA7F13" w14:textId="77777777" w:rsidR="00E32B0F" w:rsidRDefault="00E32B0F" w:rsidP="00AF0D4F">
            <w:pPr>
              <w:spacing w:beforeLines="50" w:before="120" w:afterLines="50" w:after="120" w:line="312" w:lineRule="auto"/>
              <w:ind w:firstLine="0"/>
              <w:rPr>
                <w:color w:val="000000"/>
                <w:sz w:val="24"/>
                <w:szCs w:val="24"/>
              </w:rPr>
            </w:pPr>
          </w:p>
        </w:tc>
        <w:tc>
          <w:tcPr>
            <w:tcW w:w="2178" w:type="dxa"/>
          </w:tcPr>
          <w:p w14:paraId="10A9F284" w14:textId="77777777" w:rsidR="00E32B0F" w:rsidRDefault="00E32B0F" w:rsidP="00AF0D4F">
            <w:pPr>
              <w:spacing w:beforeLines="50" w:before="120" w:afterLines="50" w:after="120" w:line="312" w:lineRule="auto"/>
              <w:ind w:firstLine="0"/>
              <w:rPr>
                <w:color w:val="000000"/>
                <w:sz w:val="24"/>
                <w:szCs w:val="24"/>
              </w:rPr>
            </w:pPr>
          </w:p>
        </w:tc>
      </w:tr>
    </w:tbl>
    <w:p w14:paraId="0123DE60" w14:textId="4FD5D2C5" w:rsidR="00771B1B" w:rsidRDefault="00771B1B" w:rsidP="00AF0D4F">
      <w:pPr>
        <w:tabs>
          <w:tab w:val="left" w:leader="dot" w:pos="6600"/>
        </w:tabs>
        <w:spacing w:beforeLines="50" w:before="120" w:afterLines="50" w:after="120" w:line="312" w:lineRule="auto"/>
        <w:ind w:firstLine="0"/>
        <w:rPr>
          <w:color w:val="000000"/>
          <w:sz w:val="24"/>
          <w:szCs w:val="24"/>
        </w:rPr>
      </w:pPr>
    </w:p>
    <w:sectPr w:rsidR="00771B1B" w:rsidSect="006A699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/>
      <w:pgMar w:top="270" w:right="657" w:bottom="1247" w:left="1134" w:header="454" w:footer="72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C78DF3" w14:textId="77777777" w:rsidR="005272EF" w:rsidRDefault="005272EF">
      <w:pPr>
        <w:spacing w:line="240" w:lineRule="auto"/>
      </w:pPr>
      <w:r>
        <w:separator/>
      </w:r>
    </w:p>
  </w:endnote>
  <w:endnote w:type="continuationSeparator" w:id="0">
    <w:p w14:paraId="2F7CC917" w14:textId="77777777" w:rsidR="005272EF" w:rsidRDefault="005272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C68C02" w14:textId="77777777" w:rsidR="00771B1B" w:rsidRDefault="00771B1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88F77E" w14:textId="77777777" w:rsidR="00771B1B" w:rsidRDefault="00771B1B">
    <w:pPr>
      <w:pStyle w:val="Footer"/>
      <w:pBdr>
        <w:top w:val="single" w:sz="4" w:space="1" w:color="D9D9D9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D1D00">
      <w:rPr>
        <w:noProof/>
      </w:rPr>
      <w:t>1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C180CD" w14:textId="77777777" w:rsidR="00771B1B" w:rsidRDefault="00771B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73470F" w14:textId="77777777" w:rsidR="005272EF" w:rsidRDefault="005272EF">
      <w:pPr>
        <w:spacing w:line="240" w:lineRule="auto"/>
      </w:pPr>
      <w:r>
        <w:separator/>
      </w:r>
    </w:p>
  </w:footnote>
  <w:footnote w:type="continuationSeparator" w:id="0">
    <w:p w14:paraId="2A635D25" w14:textId="77777777" w:rsidR="005272EF" w:rsidRDefault="005272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85D974" w14:textId="77777777" w:rsidR="00771B1B" w:rsidRDefault="00771B1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C27F3B" w14:textId="77777777" w:rsidR="00771B1B" w:rsidRDefault="00771B1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388362" w14:textId="77777777" w:rsidR="00771B1B" w:rsidRDefault="00771B1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9"/>
    <w:multiLevelType w:val="multilevel"/>
    <w:tmpl w:val="00000009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D"/>
    <w:multiLevelType w:val="multilevel"/>
    <w:tmpl w:val="0000000D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E"/>
    <w:multiLevelType w:val="multilevel"/>
    <w:tmpl w:val="0000000E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1E284B"/>
    <w:multiLevelType w:val="hybridMultilevel"/>
    <w:tmpl w:val="3DD0BD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characterSpacingControl w:val="doNotCompress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7C23"/>
    <w:rsid w:val="000506D2"/>
    <w:rsid w:val="000606B1"/>
    <w:rsid w:val="00093008"/>
    <w:rsid w:val="000A2EE5"/>
    <w:rsid w:val="000C3F6B"/>
    <w:rsid w:val="00165769"/>
    <w:rsid w:val="00172A27"/>
    <w:rsid w:val="001834A9"/>
    <w:rsid w:val="00194810"/>
    <w:rsid w:val="001B5274"/>
    <w:rsid w:val="001C39C3"/>
    <w:rsid w:val="001D4EDB"/>
    <w:rsid w:val="001D6620"/>
    <w:rsid w:val="00221B72"/>
    <w:rsid w:val="00273B6C"/>
    <w:rsid w:val="00294FFF"/>
    <w:rsid w:val="002B60D6"/>
    <w:rsid w:val="002D1D00"/>
    <w:rsid w:val="0034165B"/>
    <w:rsid w:val="00364B92"/>
    <w:rsid w:val="003762CA"/>
    <w:rsid w:val="003C2D2E"/>
    <w:rsid w:val="00493A77"/>
    <w:rsid w:val="004C3DE8"/>
    <w:rsid w:val="004E58E4"/>
    <w:rsid w:val="00510804"/>
    <w:rsid w:val="005272EF"/>
    <w:rsid w:val="005C7161"/>
    <w:rsid w:val="006802F0"/>
    <w:rsid w:val="0069374E"/>
    <w:rsid w:val="006A6997"/>
    <w:rsid w:val="006F06A5"/>
    <w:rsid w:val="006F0797"/>
    <w:rsid w:val="007064A0"/>
    <w:rsid w:val="00730F17"/>
    <w:rsid w:val="00771B1B"/>
    <w:rsid w:val="007A1A0B"/>
    <w:rsid w:val="007D4261"/>
    <w:rsid w:val="007F61A3"/>
    <w:rsid w:val="008128B6"/>
    <w:rsid w:val="008335A2"/>
    <w:rsid w:val="00867D31"/>
    <w:rsid w:val="008776DA"/>
    <w:rsid w:val="008823E1"/>
    <w:rsid w:val="008F7B73"/>
    <w:rsid w:val="00932361"/>
    <w:rsid w:val="0097582B"/>
    <w:rsid w:val="009942A6"/>
    <w:rsid w:val="009A072C"/>
    <w:rsid w:val="00A402F9"/>
    <w:rsid w:val="00A51E55"/>
    <w:rsid w:val="00AA3B17"/>
    <w:rsid w:val="00AF0D4F"/>
    <w:rsid w:val="00B07E61"/>
    <w:rsid w:val="00B55076"/>
    <w:rsid w:val="00B71AF4"/>
    <w:rsid w:val="00B73287"/>
    <w:rsid w:val="00BA1B70"/>
    <w:rsid w:val="00BA7A29"/>
    <w:rsid w:val="00BE3502"/>
    <w:rsid w:val="00C77540"/>
    <w:rsid w:val="00C94DC8"/>
    <w:rsid w:val="00CA7F6E"/>
    <w:rsid w:val="00CC4387"/>
    <w:rsid w:val="00CE5F5A"/>
    <w:rsid w:val="00D4458D"/>
    <w:rsid w:val="00D61F2D"/>
    <w:rsid w:val="00D86BB1"/>
    <w:rsid w:val="00DB1AEE"/>
    <w:rsid w:val="00DD2806"/>
    <w:rsid w:val="00DD5E59"/>
    <w:rsid w:val="00DD73C0"/>
    <w:rsid w:val="00DF3550"/>
    <w:rsid w:val="00E32B0F"/>
    <w:rsid w:val="00E5168A"/>
    <w:rsid w:val="00EA2C6B"/>
    <w:rsid w:val="00EC5011"/>
    <w:rsid w:val="00EE2FA1"/>
    <w:rsid w:val="00F0752E"/>
    <w:rsid w:val="00F32468"/>
    <w:rsid w:val="00F57BA3"/>
    <w:rsid w:val="00F620B0"/>
    <w:rsid w:val="00F82D2A"/>
    <w:rsid w:val="00F86F92"/>
    <w:rsid w:val="00FC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8DCCF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88" w:lineRule="auto"/>
      <w:ind w:firstLine="720"/>
      <w:jc w:val="both"/>
    </w:pPr>
    <w:rPr>
      <w:rFonts w:eastAsia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rPr>
      <w:rFonts w:ascii="Times New Roman" w:eastAsia="Calibri" w:hAnsi="Times New Roman" w:cs="Times New Roman"/>
    </w:rPr>
  </w:style>
  <w:style w:type="character" w:customStyle="1" w:styleId="FooterChar">
    <w:name w:val="Footer Char"/>
    <w:link w:val="Footer"/>
    <w:rPr>
      <w:rFonts w:ascii="Times New Roman" w:eastAsia="Calibri" w:hAnsi="Times New Roman" w:cs="Times New Roman"/>
    </w:rPr>
  </w:style>
  <w:style w:type="character" w:styleId="Hyperlink">
    <w:name w:val="Hyperlink"/>
    <w:rPr>
      <w:color w:val="0000FF"/>
      <w:u w:val="single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semiHidden/>
    <w:rsid w:val="00017C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17C23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8F7B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88" w:lineRule="auto"/>
      <w:ind w:firstLine="720"/>
      <w:jc w:val="both"/>
    </w:pPr>
    <w:rPr>
      <w:rFonts w:eastAsia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rPr>
      <w:rFonts w:ascii="Times New Roman" w:eastAsia="Calibri" w:hAnsi="Times New Roman" w:cs="Times New Roman"/>
    </w:rPr>
  </w:style>
  <w:style w:type="character" w:customStyle="1" w:styleId="FooterChar">
    <w:name w:val="Footer Char"/>
    <w:link w:val="Footer"/>
    <w:rPr>
      <w:rFonts w:ascii="Times New Roman" w:eastAsia="Calibri" w:hAnsi="Times New Roman" w:cs="Times New Roman"/>
    </w:rPr>
  </w:style>
  <w:style w:type="character" w:styleId="Hyperlink">
    <w:name w:val="Hyperlink"/>
    <w:rPr>
      <w:color w:val="0000FF"/>
      <w:u w:val="single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semiHidden/>
    <w:rsid w:val="00017C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17C23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8F7B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3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7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0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5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9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9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92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0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7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32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29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95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130</Words>
  <Characters>745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Van Khanh</vt:lpstr>
    </vt:vector>
  </TitlesOfParts>
  <Manager/>
  <Company>META</Company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Van Khanh</dc:title>
  <dc:subject/>
  <dc:creator>User</dc:creator>
  <cp:keywords/>
  <dc:description/>
  <cp:lastModifiedBy>DELL</cp:lastModifiedBy>
  <cp:revision>61</cp:revision>
  <dcterms:created xsi:type="dcterms:W3CDTF">2021-03-29T07:41:00Z</dcterms:created>
  <dcterms:modified xsi:type="dcterms:W3CDTF">2021-04-06T15:48:00Z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1033-9.1.0.4758</vt:lpwstr>
  </property>
</Properties>
</file>